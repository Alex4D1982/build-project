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2649"/>
        <w:gridCol w:w="883"/>
        <w:gridCol w:w="666"/>
        <w:gridCol w:w="666"/>
        <w:gridCol w:w="2490"/>
      </w:tblGrid>
      <w:tr w:rsidR="004A1E57" w14:paraId="2BACA1BA" w14:textId="77777777" w:rsidTr="004A1E57">
        <w:tblPrEx>
          <w:tblCellMar>
            <w:top w:w="0" w:type="dxa"/>
            <w:bottom w:w="0" w:type="dxa"/>
          </w:tblCellMar>
        </w:tblPrEx>
        <w:trPr>
          <w:trHeight w:val="495"/>
        </w:trPr>
        <w:tc>
          <w:tcPr>
            <w:tcW w:w="9287" w:type="dxa"/>
            <w:gridSpan w:val="6"/>
            <w:tcBorders>
              <w:top w:val="single" w:sz="4" w:space="0" w:color="auto"/>
              <w:left w:val="single" w:sz="4" w:space="0" w:color="auto"/>
              <w:bottom w:val="single" w:sz="4" w:space="0" w:color="auto"/>
              <w:right w:val="single" w:sz="4" w:space="0" w:color="auto"/>
            </w:tcBorders>
            <w:vAlign w:val="center"/>
          </w:tcPr>
          <w:p w14:paraId="36671565" w14:textId="0DB05FE4" w:rsidR="004A1E57" w:rsidRDefault="004A1E57" w:rsidP="001515CD">
            <w:pPr>
              <w:rPr>
                <w:rFonts w:hint="eastAsia"/>
                <w:b/>
                <w:bCs/>
                <w:sz w:val="24"/>
                <w:szCs w:val="24"/>
              </w:rPr>
            </w:pPr>
            <w:bookmarkStart w:id="0" w:name="OLE_LINK58"/>
            <w:r>
              <w:rPr>
                <w:rFonts w:hint="eastAsia"/>
                <w:b/>
                <w:bCs/>
                <w:sz w:val="24"/>
                <w:szCs w:val="24"/>
              </w:rPr>
              <w:t>项目信息表</w:t>
            </w:r>
            <w:bookmarkEnd w:id="0"/>
            <w:r>
              <w:rPr>
                <w:rFonts w:hint="eastAsia"/>
                <w:b/>
                <w:bCs/>
                <w:sz w:val="24"/>
                <w:szCs w:val="24"/>
              </w:rPr>
              <w:t>(</w:t>
            </w:r>
            <w:bookmarkStart w:id="1" w:name="OLE_LINK57"/>
            <w:r>
              <w:rPr>
                <w:b/>
                <w:bCs/>
                <w:sz w:val="24"/>
                <w:szCs w:val="24"/>
              </w:rPr>
              <w:t>IA</w:t>
            </w:r>
            <w:r>
              <w:rPr>
                <w:rFonts w:hint="eastAsia"/>
                <w:b/>
                <w:bCs/>
                <w:sz w:val="24"/>
                <w:szCs w:val="24"/>
              </w:rPr>
              <w:t>MS</w:t>
            </w:r>
            <w:r w:rsidR="00F20DEA">
              <w:rPr>
                <w:rFonts w:hint="eastAsia"/>
                <w:b/>
                <w:bCs/>
                <w:sz w:val="24"/>
                <w:szCs w:val="24"/>
              </w:rPr>
              <w:t>_AROL_</w:t>
            </w:r>
            <w:r>
              <w:rPr>
                <w:b/>
                <w:bCs/>
                <w:sz w:val="24"/>
                <w:szCs w:val="24"/>
              </w:rPr>
              <w:t>PROJ</w:t>
            </w:r>
            <w:r>
              <w:rPr>
                <w:rFonts w:hint="eastAsia"/>
                <w:b/>
                <w:bCs/>
                <w:sz w:val="24"/>
                <w:szCs w:val="24"/>
              </w:rPr>
              <w:t>_BASE_INFO</w:t>
            </w:r>
            <w:bookmarkEnd w:id="1"/>
            <w:r>
              <w:rPr>
                <w:rFonts w:hint="eastAsia"/>
                <w:b/>
                <w:bCs/>
                <w:sz w:val="24"/>
                <w:szCs w:val="24"/>
              </w:rPr>
              <w:t>)</w:t>
            </w:r>
          </w:p>
        </w:tc>
      </w:tr>
      <w:tr w:rsidR="004A1E57" w14:paraId="196A4F26" w14:textId="77777777" w:rsidTr="004A1E57">
        <w:tblPrEx>
          <w:tblCellMar>
            <w:top w:w="0" w:type="dxa"/>
            <w:bottom w:w="0" w:type="dxa"/>
          </w:tblCellMar>
        </w:tblPrEx>
        <w:trPr>
          <w:trHeight w:val="317"/>
        </w:trPr>
        <w:tc>
          <w:tcPr>
            <w:tcW w:w="1933" w:type="dxa"/>
            <w:shd w:val="clear" w:color="auto" w:fill="E6E6E6"/>
            <w:vAlign w:val="center"/>
          </w:tcPr>
          <w:p w14:paraId="18C534D7" w14:textId="77777777" w:rsidR="004A1E57" w:rsidRDefault="004A1E57" w:rsidP="001515CD">
            <w:pPr>
              <w:jc w:val="center"/>
              <w:rPr>
                <w:rFonts w:hint="eastAsia"/>
                <w:b/>
                <w:bCs/>
                <w:szCs w:val="21"/>
              </w:rPr>
            </w:pPr>
            <w:r>
              <w:rPr>
                <w:rFonts w:hint="eastAsia"/>
                <w:b/>
                <w:bCs/>
                <w:szCs w:val="21"/>
              </w:rPr>
              <w:t>字段名称</w:t>
            </w:r>
          </w:p>
        </w:tc>
        <w:tc>
          <w:tcPr>
            <w:tcW w:w="2649" w:type="dxa"/>
            <w:shd w:val="clear" w:color="auto" w:fill="E6E6E6"/>
            <w:vAlign w:val="center"/>
          </w:tcPr>
          <w:p w14:paraId="6088CE88"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7B681A9C"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63D1BF64"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00A84EC0"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53E1D30C" w14:textId="77777777" w:rsidR="004A1E57" w:rsidRDefault="004A1E57" w:rsidP="001515CD">
            <w:pPr>
              <w:jc w:val="center"/>
              <w:rPr>
                <w:rFonts w:hint="eastAsia"/>
                <w:b/>
                <w:bCs/>
                <w:szCs w:val="21"/>
              </w:rPr>
            </w:pPr>
            <w:r>
              <w:rPr>
                <w:rFonts w:hint="eastAsia"/>
                <w:b/>
                <w:bCs/>
                <w:szCs w:val="21"/>
              </w:rPr>
              <w:t>备注</w:t>
            </w:r>
          </w:p>
        </w:tc>
      </w:tr>
      <w:tr w:rsidR="004A1E57" w14:paraId="30F9A739" w14:textId="77777777" w:rsidTr="004A1E57">
        <w:tblPrEx>
          <w:tblCellMar>
            <w:top w:w="0" w:type="dxa"/>
            <w:bottom w:w="0" w:type="dxa"/>
          </w:tblCellMar>
        </w:tblPrEx>
        <w:trPr>
          <w:trHeight w:val="317"/>
        </w:trPr>
        <w:tc>
          <w:tcPr>
            <w:tcW w:w="1933" w:type="dxa"/>
            <w:vAlign w:val="center"/>
          </w:tcPr>
          <w:p w14:paraId="1E6B374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唯一主键</w:t>
            </w:r>
          </w:p>
        </w:tc>
        <w:tc>
          <w:tcPr>
            <w:tcW w:w="2649" w:type="dxa"/>
            <w:vAlign w:val="center"/>
          </w:tcPr>
          <w:p w14:paraId="12355E4A" w14:textId="77777777" w:rsidR="004A1E57" w:rsidRDefault="004A1E57" w:rsidP="001515CD">
            <w:pPr>
              <w:rPr>
                <w:rFonts w:ascii="新宋体" w:eastAsia="新宋体" w:hAnsi="新宋体" w:cs="新宋体" w:hint="eastAsia"/>
                <w:szCs w:val="21"/>
              </w:rPr>
            </w:pPr>
            <w:bookmarkStart w:id="2" w:name="OLE_LINK59"/>
            <w:bookmarkStart w:id="3" w:name="OLE_LINK60"/>
            <w:r>
              <w:rPr>
                <w:rFonts w:ascii="新宋体" w:eastAsia="新宋体" w:hAnsi="新宋体" w:cs="新宋体" w:hint="eastAsia"/>
                <w:szCs w:val="21"/>
              </w:rPr>
              <w:t>SID</w:t>
            </w:r>
            <w:bookmarkEnd w:id="2"/>
            <w:bookmarkEnd w:id="3"/>
          </w:p>
        </w:tc>
        <w:tc>
          <w:tcPr>
            <w:tcW w:w="883" w:type="dxa"/>
            <w:vAlign w:val="center"/>
          </w:tcPr>
          <w:p w14:paraId="246F042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1FEA8F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31A4643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AA682E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系统生成</w:t>
            </w:r>
          </w:p>
        </w:tc>
      </w:tr>
      <w:tr w:rsidR="004A1E57" w14:paraId="26B7A7FB" w14:textId="77777777" w:rsidTr="004A1E57">
        <w:tblPrEx>
          <w:tblCellMar>
            <w:top w:w="0" w:type="dxa"/>
            <w:bottom w:w="0" w:type="dxa"/>
          </w:tblCellMar>
        </w:tblPrEx>
        <w:trPr>
          <w:trHeight w:val="317"/>
        </w:trPr>
        <w:tc>
          <w:tcPr>
            <w:tcW w:w="1933" w:type="dxa"/>
            <w:vAlign w:val="center"/>
          </w:tcPr>
          <w:p w14:paraId="74910979" w14:textId="77777777" w:rsidR="004A1E57" w:rsidRDefault="004A1E57" w:rsidP="001515CD">
            <w:pPr>
              <w:rPr>
                <w:rFonts w:ascii="新宋体" w:eastAsia="新宋体" w:hAnsi="新宋体" w:cs="新宋体" w:hint="eastAsia"/>
                <w:szCs w:val="21"/>
              </w:rPr>
            </w:pPr>
            <w:bookmarkStart w:id="4" w:name="OLE_LINK62"/>
            <w:r>
              <w:rPr>
                <w:rFonts w:ascii="新宋体" w:eastAsia="新宋体" w:hAnsi="新宋体" w:cs="新宋体" w:hint="eastAsia"/>
                <w:szCs w:val="21"/>
              </w:rPr>
              <w:t>项目档号</w:t>
            </w:r>
            <w:bookmarkEnd w:id="4"/>
          </w:p>
        </w:tc>
        <w:tc>
          <w:tcPr>
            <w:tcW w:w="2649" w:type="dxa"/>
            <w:vAlign w:val="center"/>
          </w:tcPr>
          <w:p w14:paraId="7B256A01" w14:textId="77777777" w:rsidR="004A1E57" w:rsidRDefault="004A1E57" w:rsidP="001515CD">
            <w:pPr>
              <w:rPr>
                <w:rFonts w:ascii="新宋体" w:eastAsia="新宋体" w:hAnsi="新宋体" w:cs="新宋体" w:hint="eastAsia"/>
                <w:szCs w:val="21"/>
              </w:rPr>
            </w:pPr>
            <w:bookmarkStart w:id="5" w:name="OLE_LINK61"/>
            <w:r w:rsidRPr="00955C99">
              <w:rPr>
                <w:rFonts w:ascii="新宋体" w:eastAsia="新宋体" w:hAnsi="新宋体" w:cs="新宋体"/>
                <w:szCs w:val="21"/>
              </w:rPr>
              <w:t>PROJ</w:t>
            </w:r>
            <w:r>
              <w:rPr>
                <w:rFonts w:ascii="新宋体" w:eastAsia="新宋体" w:hAnsi="新宋体" w:cs="新宋体" w:hint="eastAsia"/>
                <w:szCs w:val="21"/>
              </w:rPr>
              <w:t>_ID</w:t>
            </w:r>
            <w:bookmarkEnd w:id="5"/>
          </w:p>
        </w:tc>
        <w:tc>
          <w:tcPr>
            <w:tcW w:w="883" w:type="dxa"/>
            <w:vAlign w:val="center"/>
          </w:tcPr>
          <w:p w14:paraId="65609CB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66968D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54E878D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571B84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唯一数据，不可重复，</w:t>
            </w:r>
            <w:r w:rsidRPr="00877CC7">
              <w:rPr>
                <w:rFonts w:ascii="宋体" w:hAnsi="宋体" w:hint="eastAsia"/>
                <w:spacing w:val="30"/>
                <w:szCs w:val="21"/>
              </w:rPr>
              <w:t>按档案分类生成的序号</w:t>
            </w:r>
          </w:p>
        </w:tc>
      </w:tr>
      <w:tr w:rsidR="004A1E57" w14:paraId="1D1DBB3C" w14:textId="77777777" w:rsidTr="004A1E57">
        <w:tblPrEx>
          <w:tblCellMar>
            <w:top w:w="0" w:type="dxa"/>
            <w:bottom w:w="0" w:type="dxa"/>
          </w:tblCellMar>
        </w:tblPrEx>
        <w:trPr>
          <w:trHeight w:val="317"/>
        </w:trPr>
        <w:tc>
          <w:tcPr>
            <w:tcW w:w="1933" w:type="dxa"/>
            <w:vAlign w:val="center"/>
          </w:tcPr>
          <w:p w14:paraId="6EB40B8B" w14:textId="77777777" w:rsidR="004A1E57" w:rsidRDefault="004A1E57" w:rsidP="001515CD">
            <w:pPr>
              <w:rPr>
                <w:rFonts w:ascii="新宋体" w:eastAsia="新宋体" w:hAnsi="新宋体" w:cs="新宋体" w:hint="eastAsia"/>
                <w:szCs w:val="21"/>
              </w:rPr>
            </w:pPr>
            <w:bookmarkStart w:id="6" w:name="OLE_LINK63"/>
            <w:bookmarkStart w:id="7" w:name="OLE_LINK64"/>
            <w:r>
              <w:rPr>
                <w:rFonts w:ascii="新宋体" w:eastAsia="新宋体" w:hAnsi="新宋体" w:cs="新宋体" w:hint="eastAsia"/>
                <w:szCs w:val="21"/>
              </w:rPr>
              <w:t>机构代码</w:t>
            </w:r>
            <w:bookmarkEnd w:id="6"/>
            <w:bookmarkEnd w:id="7"/>
          </w:p>
        </w:tc>
        <w:tc>
          <w:tcPr>
            <w:tcW w:w="2649" w:type="dxa"/>
            <w:vAlign w:val="center"/>
          </w:tcPr>
          <w:p w14:paraId="0C2BB8A7" w14:textId="77777777" w:rsidR="004A1E57" w:rsidRDefault="004A1E57" w:rsidP="001515CD">
            <w:pPr>
              <w:rPr>
                <w:rFonts w:ascii="新宋体" w:eastAsia="新宋体" w:hAnsi="新宋体" w:cs="新宋体" w:hint="eastAsia"/>
                <w:szCs w:val="21"/>
              </w:rPr>
            </w:pPr>
            <w:bookmarkStart w:id="8" w:name="OLE_LINK65"/>
            <w:bookmarkStart w:id="9" w:name="OLE_LINK66"/>
            <w:r>
              <w:rPr>
                <w:rFonts w:ascii="新宋体" w:eastAsia="新宋体" w:hAnsi="新宋体" w:cs="新宋体" w:hint="eastAsia"/>
                <w:szCs w:val="21"/>
              </w:rPr>
              <w:t>ORG_NO_CODE</w:t>
            </w:r>
            <w:bookmarkEnd w:id="8"/>
            <w:bookmarkEnd w:id="9"/>
          </w:p>
        </w:tc>
        <w:tc>
          <w:tcPr>
            <w:tcW w:w="883" w:type="dxa"/>
            <w:vAlign w:val="center"/>
          </w:tcPr>
          <w:p w14:paraId="04579A8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FD058A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66E4F0A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7F21508" w14:textId="77777777" w:rsidR="004A1E57" w:rsidRDefault="004A1E57" w:rsidP="001515CD">
            <w:pPr>
              <w:rPr>
                <w:rFonts w:ascii="新宋体" w:eastAsia="新宋体" w:hAnsi="新宋体" w:cs="新宋体" w:hint="eastAsia"/>
                <w:szCs w:val="21"/>
              </w:rPr>
            </w:pPr>
          </w:p>
        </w:tc>
      </w:tr>
      <w:tr w:rsidR="004A1E57" w14:paraId="74F37F8D" w14:textId="77777777" w:rsidTr="004A1E57">
        <w:tblPrEx>
          <w:tblCellMar>
            <w:top w:w="0" w:type="dxa"/>
            <w:bottom w:w="0" w:type="dxa"/>
          </w:tblCellMar>
        </w:tblPrEx>
        <w:trPr>
          <w:trHeight w:val="272"/>
        </w:trPr>
        <w:tc>
          <w:tcPr>
            <w:tcW w:w="1933" w:type="dxa"/>
            <w:vAlign w:val="center"/>
          </w:tcPr>
          <w:p w14:paraId="18A4B2D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项目名称</w:t>
            </w:r>
          </w:p>
        </w:tc>
        <w:tc>
          <w:tcPr>
            <w:tcW w:w="2649" w:type="dxa"/>
            <w:vAlign w:val="center"/>
          </w:tcPr>
          <w:p w14:paraId="016E4F08" w14:textId="77777777" w:rsidR="004A1E57" w:rsidRDefault="004A1E57" w:rsidP="001515CD">
            <w:pPr>
              <w:rPr>
                <w:rFonts w:ascii="新宋体" w:eastAsia="新宋体" w:hAnsi="新宋体" w:cs="新宋体" w:hint="eastAsia"/>
                <w:szCs w:val="21"/>
              </w:rPr>
            </w:pPr>
            <w:bookmarkStart w:id="10" w:name="OLE_LINK67"/>
            <w:bookmarkStart w:id="11" w:name="OLE_LINK68"/>
            <w:r w:rsidRPr="00955C99">
              <w:rPr>
                <w:rFonts w:ascii="新宋体" w:eastAsia="新宋体" w:hAnsi="新宋体" w:cs="新宋体"/>
                <w:szCs w:val="21"/>
              </w:rPr>
              <w:t>PROJ</w:t>
            </w:r>
            <w:r>
              <w:rPr>
                <w:rFonts w:ascii="新宋体" w:eastAsia="新宋体" w:hAnsi="新宋体" w:cs="新宋体" w:hint="eastAsia"/>
                <w:szCs w:val="21"/>
              </w:rPr>
              <w:t>_NAME</w:t>
            </w:r>
            <w:bookmarkEnd w:id="10"/>
            <w:bookmarkEnd w:id="11"/>
          </w:p>
        </w:tc>
        <w:tc>
          <w:tcPr>
            <w:tcW w:w="883" w:type="dxa"/>
            <w:vAlign w:val="center"/>
          </w:tcPr>
          <w:p w14:paraId="7FDAA6B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23ABF4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22C800E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6DD73AB1" w14:textId="77777777" w:rsidR="004A1E57" w:rsidRDefault="004A1E57" w:rsidP="001515CD">
            <w:pPr>
              <w:rPr>
                <w:rFonts w:ascii="新宋体" w:eastAsia="新宋体" w:hAnsi="新宋体" w:cs="新宋体" w:hint="eastAsia"/>
                <w:szCs w:val="21"/>
              </w:rPr>
            </w:pPr>
          </w:p>
        </w:tc>
      </w:tr>
      <w:tr w:rsidR="004A1E57" w14:paraId="22A752D0" w14:textId="77777777" w:rsidTr="004A1E57">
        <w:tblPrEx>
          <w:tblCellMar>
            <w:top w:w="0" w:type="dxa"/>
            <w:bottom w:w="0" w:type="dxa"/>
          </w:tblCellMar>
        </w:tblPrEx>
        <w:trPr>
          <w:trHeight w:val="272"/>
        </w:trPr>
        <w:tc>
          <w:tcPr>
            <w:tcW w:w="1933" w:type="dxa"/>
            <w:vAlign w:val="center"/>
          </w:tcPr>
          <w:p w14:paraId="3C7129C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项目地址</w:t>
            </w:r>
          </w:p>
        </w:tc>
        <w:tc>
          <w:tcPr>
            <w:tcW w:w="2649" w:type="dxa"/>
            <w:vAlign w:val="center"/>
          </w:tcPr>
          <w:p w14:paraId="5C5B8962" w14:textId="77777777" w:rsidR="004A1E57" w:rsidRDefault="004A1E57" w:rsidP="001515CD">
            <w:pPr>
              <w:rPr>
                <w:rFonts w:ascii="新宋体" w:eastAsia="新宋体" w:hAnsi="新宋体" w:cs="新宋体" w:hint="eastAsia"/>
                <w:szCs w:val="21"/>
              </w:rPr>
            </w:pPr>
            <w:bookmarkStart w:id="12" w:name="OLE_LINK69"/>
            <w:r w:rsidRPr="00955C99">
              <w:rPr>
                <w:rFonts w:ascii="新宋体" w:eastAsia="新宋体" w:hAnsi="新宋体" w:cs="新宋体"/>
                <w:szCs w:val="21"/>
              </w:rPr>
              <w:t>PROJ</w:t>
            </w:r>
            <w:r>
              <w:rPr>
                <w:rFonts w:ascii="新宋体" w:eastAsia="新宋体" w:hAnsi="新宋体" w:cs="新宋体" w:hint="eastAsia"/>
                <w:szCs w:val="21"/>
              </w:rPr>
              <w:t>_LOCATION</w:t>
            </w:r>
            <w:bookmarkEnd w:id="12"/>
          </w:p>
        </w:tc>
        <w:tc>
          <w:tcPr>
            <w:tcW w:w="883" w:type="dxa"/>
            <w:vAlign w:val="center"/>
          </w:tcPr>
          <w:p w14:paraId="3EB25E4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BD69B6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255</w:t>
            </w:r>
          </w:p>
        </w:tc>
        <w:tc>
          <w:tcPr>
            <w:tcW w:w="666" w:type="dxa"/>
            <w:vAlign w:val="center"/>
          </w:tcPr>
          <w:p w14:paraId="5315D78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7FA2698" w14:textId="77777777" w:rsidR="004A1E57" w:rsidRDefault="004A1E57" w:rsidP="001515CD">
            <w:pPr>
              <w:rPr>
                <w:rFonts w:ascii="新宋体" w:eastAsia="新宋体" w:hAnsi="新宋体" w:cs="新宋体" w:hint="eastAsia"/>
                <w:szCs w:val="21"/>
              </w:rPr>
            </w:pPr>
          </w:p>
        </w:tc>
      </w:tr>
      <w:tr w:rsidR="004A1E57" w14:paraId="61D686A3" w14:textId="77777777" w:rsidTr="004A1E57">
        <w:tblPrEx>
          <w:tblCellMar>
            <w:top w:w="0" w:type="dxa"/>
            <w:bottom w:w="0" w:type="dxa"/>
          </w:tblCellMar>
        </w:tblPrEx>
        <w:trPr>
          <w:trHeight w:val="272"/>
        </w:trPr>
        <w:tc>
          <w:tcPr>
            <w:tcW w:w="1933" w:type="dxa"/>
            <w:vAlign w:val="center"/>
          </w:tcPr>
          <w:p w14:paraId="62B6DB4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总用地面积</w:t>
            </w:r>
          </w:p>
        </w:tc>
        <w:tc>
          <w:tcPr>
            <w:tcW w:w="2649" w:type="dxa"/>
            <w:vAlign w:val="center"/>
          </w:tcPr>
          <w:p w14:paraId="1C072D01" w14:textId="77777777" w:rsidR="004A1E57" w:rsidRDefault="004A1E57" w:rsidP="001515CD">
            <w:pPr>
              <w:rPr>
                <w:rFonts w:ascii="新宋体" w:eastAsia="新宋体" w:hAnsi="新宋体" w:cs="新宋体" w:hint="eastAsia"/>
                <w:szCs w:val="21"/>
              </w:rPr>
            </w:pPr>
            <w:bookmarkStart w:id="13" w:name="OLE_LINK70"/>
            <w:r w:rsidRPr="00A5673D">
              <w:rPr>
                <w:rFonts w:ascii="新宋体" w:eastAsia="新宋体" w:hAnsi="新宋体" w:cs="新宋体"/>
                <w:szCs w:val="21"/>
              </w:rPr>
              <w:t>T</w:t>
            </w:r>
            <w:r>
              <w:rPr>
                <w:rFonts w:ascii="新宋体" w:eastAsia="新宋体" w:hAnsi="新宋体" w:cs="新宋体"/>
                <w:szCs w:val="21"/>
              </w:rPr>
              <w:t>OTAL_LAND_AREA</w:t>
            </w:r>
            <w:bookmarkEnd w:id="13"/>
          </w:p>
        </w:tc>
        <w:tc>
          <w:tcPr>
            <w:tcW w:w="883" w:type="dxa"/>
            <w:vAlign w:val="center"/>
          </w:tcPr>
          <w:p w14:paraId="5A563CA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3961C2D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767C625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CD63C5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单位：平方米</w:t>
            </w:r>
          </w:p>
        </w:tc>
      </w:tr>
      <w:tr w:rsidR="004A1E57" w14:paraId="6B189247" w14:textId="77777777" w:rsidTr="004A1E57">
        <w:tblPrEx>
          <w:tblCellMar>
            <w:top w:w="0" w:type="dxa"/>
            <w:bottom w:w="0" w:type="dxa"/>
          </w:tblCellMar>
        </w:tblPrEx>
        <w:trPr>
          <w:trHeight w:val="272"/>
        </w:trPr>
        <w:tc>
          <w:tcPr>
            <w:tcW w:w="1933" w:type="dxa"/>
            <w:vAlign w:val="center"/>
          </w:tcPr>
          <w:p w14:paraId="7DF806A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总建筑面积</w:t>
            </w:r>
          </w:p>
        </w:tc>
        <w:tc>
          <w:tcPr>
            <w:tcW w:w="2649" w:type="dxa"/>
            <w:vAlign w:val="center"/>
          </w:tcPr>
          <w:p w14:paraId="2F246D5E" w14:textId="77777777" w:rsidR="004A1E57" w:rsidRDefault="004A1E57" w:rsidP="001515CD">
            <w:pPr>
              <w:rPr>
                <w:rFonts w:ascii="新宋体" w:eastAsia="新宋体" w:hAnsi="新宋体" w:cs="新宋体" w:hint="eastAsia"/>
                <w:szCs w:val="21"/>
              </w:rPr>
            </w:pPr>
            <w:bookmarkStart w:id="14" w:name="OLE_LINK71"/>
            <w:r w:rsidRPr="00A5673D">
              <w:rPr>
                <w:rFonts w:ascii="新宋体" w:eastAsia="新宋体" w:hAnsi="新宋体" w:cs="新宋体"/>
                <w:szCs w:val="21"/>
              </w:rPr>
              <w:t>T</w:t>
            </w:r>
            <w:r>
              <w:rPr>
                <w:rFonts w:ascii="新宋体" w:eastAsia="新宋体" w:hAnsi="新宋体" w:cs="新宋体"/>
                <w:szCs w:val="21"/>
              </w:rPr>
              <w:t>OTAL_BUILDING_AREA</w:t>
            </w:r>
            <w:bookmarkEnd w:id="14"/>
          </w:p>
        </w:tc>
        <w:tc>
          <w:tcPr>
            <w:tcW w:w="883" w:type="dxa"/>
            <w:vAlign w:val="center"/>
          </w:tcPr>
          <w:p w14:paraId="23847F4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2D12746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38081EB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A8FD62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单位：平方米</w:t>
            </w:r>
          </w:p>
        </w:tc>
      </w:tr>
      <w:tr w:rsidR="004A1E57" w14:paraId="14A3CBC0" w14:textId="77777777" w:rsidTr="004A1E57">
        <w:tblPrEx>
          <w:tblCellMar>
            <w:top w:w="0" w:type="dxa"/>
            <w:bottom w:w="0" w:type="dxa"/>
          </w:tblCellMar>
        </w:tblPrEx>
        <w:trPr>
          <w:trHeight w:val="272"/>
        </w:trPr>
        <w:tc>
          <w:tcPr>
            <w:tcW w:w="1933" w:type="dxa"/>
            <w:vAlign w:val="center"/>
          </w:tcPr>
          <w:p w14:paraId="28B09964" w14:textId="77777777" w:rsidR="004A1E57" w:rsidRDefault="004A1E57" w:rsidP="001515CD">
            <w:pPr>
              <w:rPr>
                <w:rFonts w:ascii="新宋体" w:eastAsia="新宋体" w:hAnsi="新宋体" w:cs="新宋体" w:hint="eastAsia"/>
                <w:szCs w:val="21"/>
              </w:rPr>
            </w:pPr>
            <w:bookmarkStart w:id="15" w:name="OLE_LINK73"/>
            <w:r w:rsidRPr="00291A7C">
              <w:rPr>
                <w:rFonts w:ascii="新宋体" w:eastAsia="新宋体" w:hAnsi="新宋体" w:cs="新宋体" w:hint="eastAsia"/>
                <w:szCs w:val="21"/>
              </w:rPr>
              <w:t>幢数</w:t>
            </w:r>
            <w:bookmarkEnd w:id="15"/>
          </w:p>
        </w:tc>
        <w:tc>
          <w:tcPr>
            <w:tcW w:w="2649" w:type="dxa"/>
            <w:vAlign w:val="center"/>
          </w:tcPr>
          <w:p w14:paraId="19F964E0" w14:textId="77777777" w:rsidR="004A1E57" w:rsidRDefault="004A1E57" w:rsidP="001515CD">
            <w:pPr>
              <w:rPr>
                <w:rFonts w:ascii="新宋体" w:eastAsia="新宋体" w:hAnsi="新宋体" w:cs="新宋体" w:hint="eastAsia"/>
                <w:szCs w:val="21"/>
              </w:rPr>
            </w:pPr>
            <w:bookmarkStart w:id="16" w:name="OLE_LINK72"/>
            <w:r>
              <w:rPr>
                <w:rFonts w:ascii="新宋体" w:eastAsia="新宋体" w:hAnsi="新宋体" w:cs="新宋体" w:hint="eastAsia"/>
                <w:szCs w:val="21"/>
              </w:rPr>
              <w:t>BUILDING_NUMS</w:t>
            </w:r>
            <w:bookmarkEnd w:id="16"/>
          </w:p>
        </w:tc>
        <w:tc>
          <w:tcPr>
            <w:tcW w:w="883" w:type="dxa"/>
            <w:vAlign w:val="center"/>
          </w:tcPr>
          <w:p w14:paraId="0F9FAD2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7BC2B1D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772C9A6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52C6ED0" w14:textId="77777777" w:rsidR="004A1E57" w:rsidRDefault="004A1E57" w:rsidP="001515CD">
            <w:pPr>
              <w:rPr>
                <w:rFonts w:ascii="新宋体" w:eastAsia="新宋体" w:hAnsi="新宋体" w:cs="新宋体" w:hint="eastAsia"/>
                <w:szCs w:val="21"/>
              </w:rPr>
            </w:pPr>
          </w:p>
        </w:tc>
      </w:tr>
      <w:tr w:rsidR="004A1E57" w14:paraId="6427D247" w14:textId="77777777" w:rsidTr="004A1E57">
        <w:tblPrEx>
          <w:tblCellMar>
            <w:top w:w="0" w:type="dxa"/>
            <w:bottom w:w="0" w:type="dxa"/>
          </w:tblCellMar>
        </w:tblPrEx>
        <w:trPr>
          <w:trHeight w:val="272"/>
        </w:trPr>
        <w:tc>
          <w:tcPr>
            <w:tcW w:w="1933" w:type="dxa"/>
            <w:vAlign w:val="center"/>
          </w:tcPr>
          <w:p w14:paraId="6ACC4257" w14:textId="77777777" w:rsidR="004A1E57" w:rsidRPr="00291A7C" w:rsidRDefault="004A1E57" w:rsidP="001515CD">
            <w:pPr>
              <w:rPr>
                <w:rFonts w:ascii="新宋体" w:eastAsia="新宋体" w:hAnsi="新宋体" w:cs="新宋体" w:hint="eastAsia"/>
                <w:szCs w:val="21"/>
              </w:rPr>
            </w:pPr>
            <w:r w:rsidRPr="00291A7C">
              <w:rPr>
                <w:rFonts w:ascii="新宋体" w:eastAsia="新宋体" w:hAnsi="新宋体" w:cs="新宋体" w:hint="eastAsia"/>
                <w:szCs w:val="21"/>
              </w:rPr>
              <w:t>容积率</w:t>
            </w:r>
          </w:p>
        </w:tc>
        <w:tc>
          <w:tcPr>
            <w:tcW w:w="2649" w:type="dxa"/>
            <w:vAlign w:val="center"/>
          </w:tcPr>
          <w:p w14:paraId="3919E949"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PLOT_RATIO</w:t>
            </w:r>
          </w:p>
        </w:tc>
        <w:tc>
          <w:tcPr>
            <w:tcW w:w="883" w:type="dxa"/>
            <w:vAlign w:val="center"/>
          </w:tcPr>
          <w:p w14:paraId="32175BB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4526CFF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7D0588C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85C334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单位：%</w:t>
            </w:r>
          </w:p>
        </w:tc>
      </w:tr>
      <w:tr w:rsidR="004A1E57" w14:paraId="2480A05F" w14:textId="77777777" w:rsidTr="004A1E57">
        <w:tblPrEx>
          <w:tblCellMar>
            <w:top w:w="0" w:type="dxa"/>
            <w:bottom w:w="0" w:type="dxa"/>
          </w:tblCellMar>
        </w:tblPrEx>
        <w:trPr>
          <w:trHeight w:val="272"/>
        </w:trPr>
        <w:tc>
          <w:tcPr>
            <w:tcW w:w="1933" w:type="dxa"/>
            <w:vAlign w:val="center"/>
          </w:tcPr>
          <w:p w14:paraId="66BAE36E" w14:textId="77777777" w:rsidR="004A1E57" w:rsidRPr="00291A7C" w:rsidRDefault="004A1E57" w:rsidP="001515CD">
            <w:pPr>
              <w:rPr>
                <w:rFonts w:ascii="新宋体" w:eastAsia="新宋体" w:hAnsi="新宋体" w:cs="新宋体" w:hint="eastAsia"/>
                <w:szCs w:val="21"/>
              </w:rPr>
            </w:pPr>
            <w:r w:rsidRPr="00291A7C">
              <w:rPr>
                <w:rFonts w:ascii="新宋体" w:eastAsia="新宋体" w:hAnsi="新宋体" w:cs="新宋体" w:hint="eastAsia"/>
                <w:szCs w:val="21"/>
              </w:rPr>
              <w:t>绿化率</w:t>
            </w:r>
          </w:p>
        </w:tc>
        <w:tc>
          <w:tcPr>
            <w:tcW w:w="2649" w:type="dxa"/>
            <w:vAlign w:val="center"/>
          </w:tcPr>
          <w:p w14:paraId="2AB3D38C" w14:textId="77777777" w:rsidR="004A1E57" w:rsidRDefault="004A1E57" w:rsidP="001515CD">
            <w:pPr>
              <w:rPr>
                <w:rFonts w:ascii="新宋体" w:eastAsia="新宋体" w:hAnsi="新宋体" w:cs="新宋体" w:hint="eastAsia"/>
                <w:szCs w:val="21"/>
              </w:rPr>
            </w:pPr>
            <w:r w:rsidRPr="0040113D">
              <w:rPr>
                <w:rFonts w:ascii="新宋体" w:eastAsia="新宋体" w:hAnsi="新宋体" w:cs="新宋体"/>
                <w:szCs w:val="21"/>
              </w:rPr>
              <w:t>GREEN</w:t>
            </w:r>
            <w:r>
              <w:rPr>
                <w:rFonts w:ascii="新宋体" w:eastAsia="新宋体" w:hAnsi="新宋体" w:cs="新宋体"/>
                <w:szCs w:val="21"/>
              </w:rPr>
              <w:t>_</w:t>
            </w:r>
            <w:r w:rsidRPr="0040113D">
              <w:rPr>
                <w:rFonts w:ascii="新宋体" w:eastAsia="新宋体" w:hAnsi="新宋体" w:cs="新宋体"/>
                <w:szCs w:val="21"/>
              </w:rPr>
              <w:t>COVERAGE</w:t>
            </w:r>
          </w:p>
        </w:tc>
        <w:tc>
          <w:tcPr>
            <w:tcW w:w="883" w:type="dxa"/>
            <w:vAlign w:val="center"/>
          </w:tcPr>
          <w:p w14:paraId="4FC75A8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2DE7ECF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357B95D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130B44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单位：%</w:t>
            </w:r>
          </w:p>
        </w:tc>
      </w:tr>
      <w:tr w:rsidR="004A1E57" w14:paraId="0F62145B" w14:textId="77777777" w:rsidTr="004A1E57">
        <w:tblPrEx>
          <w:tblCellMar>
            <w:top w:w="0" w:type="dxa"/>
            <w:bottom w:w="0" w:type="dxa"/>
          </w:tblCellMar>
        </w:tblPrEx>
        <w:trPr>
          <w:trHeight w:val="272"/>
        </w:trPr>
        <w:tc>
          <w:tcPr>
            <w:tcW w:w="1933" w:type="dxa"/>
            <w:vAlign w:val="center"/>
          </w:tcPr>
          <w:p w14:paraId="7595262A" w14:textId="77777777" w:rsidR="004A1E57" w:rsidRPr="00291A7C" w:rsidRDefault="004A1E57" w:rsidP="001515CD">
            <w:pPr>
              <w:rPr>
                <w:rFonts w:ascii="新宋体" w:eastAsia="新宋体" w:hAnsi="新宋体" w:cs="新宋体" w:hint="eastAsia"/>
                <w:szCs w:val="21"/>
              </w:rPr>
            </w:pPr>
            <w:r>
              <w:rPr>
                <w:rFonts w:ascii="新宋体" w:eastAsia="新宋体" w:hAnsi="新宋体" w:cs="新宋体" w:hint="eastAsia"/>
                <w:szCs w:val="21"/>
              </w:rPr>
              <w:t>建筑密度</w:t>
            </w:r>
          </w:p>
        </w:tc>
        <w:tc>
          <w:tcPr>
            <w:tcW w:w="2649" w:type="dxa"/>
            <w:vAlign w:val="center"/>
          </w:tcPr>
          <w:p w14:paraId="75E6084C" w14:textId="77777777" w:rsidR="004A1E57" w:rsidRDefault="004A1E57" w:rsidP="001515CD">
            <w:pPr>
              <w:rPr>
                <w:rFonts w:ascii="新宋体" w:eastAsia="新宋体" w:hAnsi="新宋体" w:cs="新宋体" w:hint="eastAsia"/>
                <w:szCs w:val="21"/>
              </w:rPr>
            </w:pPr>
            <w:r w:rsidRPr="002A1BBF">
              <w:rPr>
                <w:rFonts w:ascii="新宋体" w:eastAsia="新宋体" w:hAnsi="新宋体" w:cs="新宋体"/>
                <w:szCs w:val="21"/>
              </w:rPr>
              <w:t>BUILDING</w:t>
            </w:r>
            <w:r>
              <w:rPr>
                <w:rFonts w:ascii="新宋体" w:eastAsia="新宋体" w:hAnsi="新宋体" w:cs="新宋体"/>
                <w:szCs w:val="21"/>
              </w:rPr>
              <w:t>_</w:t>
            </w:r>
            <w:r w:rsidRPr="002A1BBF">
              <w:rPr>
                <w:rFonts w:ascii="新宋体" w:eastAsia="新宋体" w:hAnsi="新宋体" w:cs="新宋体"/>
                <w:szCs w:val="21"/>
              </w:rPr>
              <w:t>DENSITY</w:t>
            </w:r>
          </w:p>
        </w:tc>
        <w:tc>
          <w:tcPr>
            <w:tcW w:w="883" w:type="dxa"/>
            <w:vAlign w:val="center"/>
          </w:tcPr>
          <w:p w14:paraId="14D9534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705DAF6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551DE01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62BF4F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单位：%</w:t>
            </w:r>
          </w:p>
        </w:tc>
      </w:tr>
      <w:tr w:rsidR="004A1E57" w14:paraId="3A09A134" w14:textId="77777777" w:rsidTr="004A1E57">
        <w:tblPrEx>
          <w:tblCellMar>
            <w:top w:w="0" w:type="dxa"/>
            <w:bottom w:w="0" w:type="dxa"/>
          </w:tblCellMar>
        </w:tblPrEx>
        <w:trPr>
          <w:trHeight w:val="272"/>
        </w:trPr>
        <w:tc>
          <w:tcPr>
            <w:tcW w:w="1933" w:type="dxa"/>
            <w:vAlign w:val="center"/>
          </w:tcPr>
          <w:p w14:paraId="40B3B28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地上停车位</w:t>
            </w:r>
          </w:p>
        </w:tc>
        <w:tc>
          <w:tcPr>
            <w:tcW w:w="2649" w:type="dxa"/>
            <w:vAlign w:val="center"/>
          </w:tcPr>
          <w:p w14:paraId="48D4220F"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UP_</w:t>
            </w:r>
            <w:r w:rsidRPr="00CC6983">
              <w:rPr>
                <w:rFonts w:ascii="新宋体" w:eastAsia="新宋体" w:hAnsi="新宋体" w:cs="新宋体"/>
                <w:szCs w:val="21"/>
              </w:rPr>
              <w:t>PARKING</w:t>
            </w:r>
            <w:r>
              <w:rPr>
                <w:rFonts w:ascii="新宋体" w:eastAsia="新宋体" w:hAnsi="新宋体" w:cs="新宋体"/>
                <w:szCs w:val="21"/>
              </w:rPr>
              <w:t>_NUMS</w:t>
            </w:r>
          </w:p>
        </w:tc>
        <w:tc>
          <w:tcPr>
            <w:tcW w:w="883" w:type="dxa"/>
            <w:vAlign w:val="center"/>
          </w:tcPr>
          <w:p w14:paraId="0D2B647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4B9892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6CCFCD9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B1043E5" w14:textId="77777777" w:rsidR="004A1E57" w:rsidRDefault="004A1E57" w:rsidP="001515CD">
            <w:pPr>
              <w:rPr>
                <w:rFonts w:ascii="新宋体" w:eastAsia="新宋体" w:hAnsi="新宋体" w:cs="新宋体" w:hint="eastAsia"/>
                <w:szCs w:val="21"/>
              </w:rPr>
            </w:pPr>
          </w:p>
        </w:tc>
      </w:tr>
      <w:tr w:rsidR="004A1E57" w14:paraId="4C66103A" w14:textId="77777777" w:rsidTr="004A1E57">
        <w:tblPrEx>
          <w:tblCellMar>
            <w:top w:w="0" w:type="dxa"/>
            <w:bottom w:w="0" w:type="dxa"/>
          </w:tblCellMar>
        </w:tblPrEx>
        <w:trPr>
          <w:trHeight w:val="272"/>
        </w:trPr>
        <w:tc>
          <w:tcPr>
            <w:tcW w:w="1933" w:type="dxa"/>
            <w:vAlign w:val="center"/>
          </w:tcPr>
          <w:p w14:paraId="1E7A08D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地下停车位</w:t>
            </w:r>
          </w:p>
        </w:tc>
        <w:tc>
          <w:tcPr>
            <w:tcW w:w="2649" w:type="dxa"/>
            <w:vAlign w:val="center"/>
          </w:tcPr>
          <w:p w14:paraId="4AB27F8B"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DOWN_PARKING_NUMS</w:t>
            </w:r>
          </w:p>
        </w:tc>
        <w:tc>
          <w:tcPr>
            <w:tcW w:w="883" w:type="dxa"/>
            <w:vAlign w:val="center"/>
          </w:tcPr>
          <w:p w14:paraId="3CD3C40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312F8F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29E4C6D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8ADBE30" w14:textId="77777777" w:rsidR="004A1E57" w:rsidRDefault="004A1E57" w:rsidP="001515CD">
            <w:pPr>
              <w:rPr>
                <w:rFonts w:ascii="新宋体" w:eastAsia="新宋体" w:hAnsi="新宋体" w:cs="新宋体" w:hint="eastAsia"/>
                <w:szCs w:val="21"/>
              </w:rPr>
            </w:pPr>
          </w:p>
        </w:tc>
      </w:tr>
      <w:tr w:rsidR="004A1E57" w14:paraId="71432182" w14:textId="77777777" w:rsidTr="004A1E57">
        <w:tblPrEx>
          <w:tblCellMar>
            <w:top w:w="0" w:type="dxa"/>
            <w:bottom w:w="0" w:type="dxa"/>
          </w:tblCellMar>
        </w:tblPrEx>
        <w:trPr>
          <w:trHeight w:val="272"/>
        </w:trPr>
        <w:tc>
          <w:tcPr>
            <w:tcW w:w="1933" w:type="dxa"/>
            <w:vAlign w:val="center"/>
          </w:tcPr>
          <w:p w14:paraId="5B3966C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总工程预算</w:t>
            </w:r>
          </w:p>
        </w:tc>
        <w:tc>
          <w:tcPr>
            <w:tcW w:w="2649" w:type="dxa"/>
            <w:vAlign w:val="center"/>
          </w:tcPr>
          <w:p w14:paraId="44281464"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TOTAL_CONS_BUDGET</w:t>
            </w:r>
          </w:p>
        </w:tc>
        <w:tc>
          <w:tcPr>
            <w:tcW w:w="883" w:type="dxa"/>
            <w:vAlign w:val="center"/>
          </w:tcPr>
          <w:p w14:paraId="50A31A1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1C2CD56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7F046DB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7F3063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单位：万元</w:t>
            </w:r>
          </w:p>
        </w:tc>
      </w:tr>
      <w:tr w:rsidR="004A1E57" w14:paraId="518727E0" w14:textId="77777777" w:rsidTr="004A1E57">
        <w:tblPrEx>
          <w:tblCellMar>
            <w:top w:w="0" w:type="dxa"/>
            <w:bottom w:w="0" w:type="dxa"/>
          </w:tblCellMar>
        </w:tblPrEx>
        <w:trPr>
          <w:trHeight w:val="272"/>
        </w:trPr>
        <w:tc>
          <w:tcPr>
            <w:tcW w:w="1933" w:type="dxa"/>
            <w:vAlign w:val="center"/>
          </w:tcPr>
          <w:p w14:paraId="37695FC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总工程结算</w:t>
            </w:r>
          </w:p>
        </w:tc>
        <w:tc>
          <w:tcPr>
            <w:tcW w:w="2649" w:type="dxa"/>
            <w:vAlign w:val="center"/>
          </w:tcPr>
          <w:p w14:paraId="608C3054"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TOTAL_CONS_</w:t>
            </w:r>
            <w:r w:rsidRPr="00F63F07">
              <w:rPr>
                <w:rFonts w:ascii="新宋体" w:eastAsia="新宋体" w:hAnsi="新宋体" w:cs="新宋体"/>
                <w:szCs w:val="21"/>
              </w:rPr>
              <w:t>SETTLEMENT</w:t>
            </w:r>
          </w:p>
        </w:tc>
        <w:tc>
          <w:tcPr>
            <w:tcW w:w="883" w:type="dxa"/>
            <w:vAlign w:val="center"/>
          </w:tcPr>
          <w:p w14:paraId="7D26FAF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5B7646D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6387BA9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90DCD3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单位：万元</w:t>
            </w:r>
          </w:p>
        </w:tc>
      </w:tr>
      <w:tr w:rsidR="004A1E57" w14:paraId="371CA19C" w14:textId="77777777" w:rsidTr="004A1E57">
        <w:tblPrEx>
          <w:tblCellMar>
            <w:top w:w="0" w:type="dxa"/>
            <w:bottom w:w="0" w:type="dxa"/>
          </w:tblCellMar>
        </w:tblPrEx>
        <w:trPr>
          <w:trHeight w:val="272"/>
        </w:trPr>
        <w:tc>
          <w:tcPr>
            <w:tcW w:w="1933" w:type="dxa"/>
            <w:vAlign w:val="center"/>
          </w:tcPr>
          <w:p w14:paraId="4911953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总地价</w:t>
            </w:r>
          </w:p>
        </w:tc>
        <w:tc>
          <w:tcPr>
            <w:tcW w:w="2649" w:type="dxa"/>
            <w:vAlign w:val="center"/>
          </w:tcPr>
          <w:p w14:paraId="42972F5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T</w:t>
            </w:r>
            <w:r>
              <w:rPr>
                <w:rFonts w:ascii="新宋体" w:eastAsia="新宋体" w:hAnsi="新宋体" w:cs="新宋体"/>
                <w:szCs w:val="21"/>
              </w:rPr>
              <w:t>OTAL_LAND_PRICE</w:t>
            </w:r>
          </w:p>
        </w:tc>
        <w:tc>
          <w:tcPr>
            <w:tcW w:w="883" w:type="dxa"/>
            <w:vAlign w:val="center"/>
          </w:tcPr>
          <w:p w14:paraId="3CFFB87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3955100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0F5522C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025042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单位：万元</w:t>
            </w:r>
          </w:p>
        </w:tc>
      </w:tr>
      <w:tr w:rsidR="004A1E57" w14:paraId="17DC5673" w14:textId="77777777" w:rsidTr="004A1E57">
        <w:tblPrEx>
          <w:tblCellMar>
            <w:top w:w="0" w:type="dxa"/>
            <w:bottom w:w="0" w:type="dxa"/>
          </w:tblCellMar>
        </w:tblPrEx>
        <w:trPr>
          <w:trHeight w:val="272"/>
        </w:trPr>
        <w:tc>
          <w:tcPr>
            <w:tcW w:w="1933" w:type="dxa"/>
            <w:vAlign w:val="center"/>
          </w:tcPr>
          <w:p w14:paraId="6070B0E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版本号</w:t>
            </w:r>
          </w:p>
        </w:tc>
        <w:tc>
          <w:tcPr>
            <w:tcW w:w="2649" w:type="dxa"/>
            <w:vAlign w:val="center"/>
          </w:tcPr>
          <w:p w14:paraId="5E3FF9A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VERSION</w:t>
            </w:r>
          </w:p>
        </w:tc>
        <w:tc>
          <w:tcPr>
            <w:tcW w:w="883" w:type="dxa"/>
            <w:vAlign w:val="center"/>
          </w:tcPr>
          <w:p w14:paraId="5758F35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0A7C975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68C5CD2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75D0D85" w14:textId="77777777" w:rsidR="004A1E57" w:rsidRDefault="004A1E57" w:rsidP="001515CD">
            <w:pPr>
              <w:rPr>
                <w:rFonts w:ascii="新宋体" w:eastAsia="新宋体" w:hAnsi="新宋体" w:cs="新宋体" w:hint="eastAsia"/>
                <w:szCs w:val="21"/>
              </w:rPr>
            </w:pPr>
          </w:p>
        </w:tc>
      </w:tr>
      <w:tr w:rsidR="004A1E57" w14:paraId="4751A2F1" w14:textId="77777777" w:rsidTr="004A1E57">
        <w:tblPrEx>
          <w:tblCellMar>
            <w:top w:w="0" w:type="dxa"/>
            <w:bottom w:w="0" w:type="dxa"/>
          </w:tblCellMar>
        </w:tblPrEx>
        <w:trPr>
          <w:trHeight w:val="495"/>
        </w:trPr>
        <w:tc>
          <w:tcPr>
            <w:tcW w:w="9287" w:type="dxa"/>
            <w:gridSpan w:val="6"/>
            <w:vAlign w:val="center"/>
          </w:tcPr>
          <w:p w14:paraId="3FFF7C55" w14:textId="4948C122" w:rsidR="004A1E57" w:rsidRDefault="004A1E57" w:rsidP="001515CD">
            <w:pPr>
              <w:rPr>
                <w:rFonts w:hint="eastAsia"/>
                <w:b/>
                <w:bCs/>
                <w:sz w:val="24"/>
                <w:szCs w:val="24"/>
              </w:rPr>
            </w:pPr>
            <w:r>
              <w:rPr>
                <w:rFonts w:hint="eastAsia"/>
                <w:b/>
                <w:bCs/>
                <w:sz w:val="24"/>
                <w:szCs w:val="24"/>
              </w:rPr>
              <w:t>工程信息表</w:t>
            </w:r>
            <w:r>
              <w:rPr>
                <w:rFonts w:hint="eastAsia"/>
                <w:b/>
                <w:bCs/>
                <w:sz w:val="24"/>
                <w:szCs w:val="24"/>
              </w:rPr>
              <w:t>(</w:t>
            </w:r>
            <w:r>
              <w:rPr>
                <w:b/>
                <w:bCs/>
                <w:sz w:val="24"/>
                <w:szCs w:val="24"/>
              </w:rPr>
              <w:t>IA</w:t>
            </w:r>
            <w:r>
              <w:rPr>
                <w:rFonts w:hint="eastAsia"/>
                <w:b/>
                <w:bCs/>
                <w:sz w:val="24"/>
                <w:szCs w:val="24"/>
              </w:rPr>
              <w:t>MS</w:t>
            </w:r>
            <w:r w:rsidR="00F20DEA">
              <w:rPr>
                <w:rFonts w:hint="eastAsia"/>
                <w:b/>
                <w:bCs/>
                <w:sz w:val="24"/>
                <w:szCs w:val="24"/>
              </w:rPr>
              <w:t>_AROL_</w:t>
            </w:r>
            <w:r>
              <w:rPr>
                <w:rFonts w:hint="eastAsia"/>
                <w:b/>
                <w:bCs/>
                <w:sz w:val="24"/>
                <w:szCs w:val="24"/>
              </w:rPr>
              <w:t>ENG_BASE_INFO)</w:t>
            </w:r>
          </w:p>
        </w:tc>
      </w:tr>
      <w:tr w:rsidR="004A1E57" w14:paraId="1A085546" w14:textId="77777777" w:rsidTr="004A1E57">
        <w:tblPrEx>
          <w:tblCellMar>
            <w:top w:w="0" w:type="dxa"/>
            <w:bottom w:w="0" w:type="dxa"/>
          </w:tblCellMar>
        </w:tblPrEx>
        <w:trPr>
          <w:trHeight w:val="317"/>
        </w:trPr>
        <w:tc>
          <w:tcPr>
            <w:tcW w:w="1933" w:type="dxa"/>
            <w:shd w:val="clear" w:color="auto" w:fill="E6E6E6"/>
            <w:vAlign w:val="center"/>
          </w:tcPr>
          <w:p w14:paraId="21E4DE21" w14:textId="77777777" w:rsidR="004A1E57" w:rsidRDefault="004A1E57" w:rsidP="001515CD">
            <w:pPr>
              <w:jc w:val="center"/>
              <w:rPr>
                <w:rFonts w:hint="eastAsia"/>
                <w:b/>
                <w:bCs/>
                <w:szCs w:val="21"/>
              </w:rPr>
            </w:pPr>
            <w:r>
              <w:rPr>
                <w:rFonts w:hint="eastAsia"/>
                <w:b/>
                <w:bCs/>
                <w:szCs w:val="21"/>
              </w:rPr>
              <w:t>字段名称</w:t>
            </w:r>
          </w:p>
        </w:tc>
        <w:tc>
          <w:tcPr>
            <w:tcW w:w="2649" w:type="dxa"/>
            <w:shd w:val="clear" w:color="auto" w:fill="E6E6E6"/>
            <w:vAlign w:val="center"/>
          </w:tcPr>
          <w:p w14:paraId="642A6503"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497219CD"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3954B506"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01B18212"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11D7ACAE" w14:textId="77777777" w:rsidR="004A1E57" w:rsidRDefault="004A1E57" w:rsidP="001515CD">
            <w:pPr>
              <w:jc w:val="center"/>
              <w:rPr>
                <w:rFonts w:hint="eastAsia"/>
                <w:b/>
                <w:bCs/>
                <w:szCs w:val="21"/>
              </w:rPr>
            </w:pPr>
            <w:r>
              <w:rPr>
                <w:rFonts w:hint="eastAsia"/>
                <w:b/>
                <w:bCs/>
                <w:szCs w:val="21"/>
              </w:rPr>
              <w:t>备注</w:t>
            </w:r>
          </w:p>
        </w:tc>
      </w:tr>
      <w:tr w:rsidR="004A1E57" w14:paraId="3ED0BDF9" w14:textId="77777777" w:rsidTr="004A1E57">
        <w:tblPrEx>
          <w:tblCellMar>
            <w:top w:w="0" w:type="dxa"/>
            <w:bottom w:w="0" w:type="dxa"/>
          </w:tblCellMar>
        </w:tblPrEx>
        <w:trPr>
          <w:trHeight w:val="317"/>
        </w:trPr>
        <w:tc>
          <w:tcPr>
            <w:tcW w:w="1933" w:type="dxa"/>
            <w:vAlign w:val="center"/>
          </w:tcPr>
          <w:p w14:paraId="4CBC228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唯一主键</w:t>
            </w:r>
          </w:p>
        </w:tc>
        <w:tc>
          <w:tcPr>
            <w:tcW w:w="2649" w:type="dxa"/>
            <w:vAlign w:val="center"/>
          </w:tcPr>
          <w:p w14:paraId="6885E63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SID</w:t>
            </w:r>
          </w:p>
        </w:tc>
        <w:tc>
          <w:tcPr>
            <w:tcW w:w="883" w:type="dxa"/>
            <w:vAlign w:val="center"/>
          </w:tcPr>
          <w:p w14:paraId="73DEB7C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423C622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218E092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6102ADC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系统生成</w:t>
            </w:r>
          </w:p>
        </w:tc>
      </w:tr>
      <w:tr w:rsidR="004A1E57" w14:paraId="53742996" w14:textId="77777777" w:rsidTr="004A1E57">
        <w:tblPrEx>
          <w:tblCellMar>
            <w:top w:w="0" w:type="dxa"/>
            <w:bottom w:w="0" w:type="dxa"/>
          </w:tblCellMar>
        </w:tblPrEx>
        <w:trPr>
          <w:trHeight w:val="317"/>
        </w:trPr>
        <w:tc>
          <w:tcPr>
            <w:tcW w:w="1933" w:type="dxa"/>
            <w:vAlign w:val="center"/>
          </w:tcPr>
          <w:p w14:paraId="6914D2C5" w14:textId="77777777" w:rsidR="004A1E57" w:rsidRPr="00590F33" w:rsidRDefault="004A1E57" w:rsidP="001515CD">
            <w:pPr>
              <w:rPr>
                <w:rFonts w:ascii="新宋体" w:eastAsia="新宋体" w:hAnsi="新宋体" w:cs="新宋体" w:hint="eastAsia"/>
                <w:szCs w:val="21"/>
              </w:rPr>
            </w:pPr>
            <w:bookmarkStart w:id="17" w:name="OLE_LINK231"/>
            <w:bookmarkStart w:id="18" w:name="OLE_LINK232"/>
            <w:r w:rsidRPr="00590F33">
              <w:rPr>
                <w:rFonts w:ascii="新宋体" w:eastAsia="新宋体" w:hAnsi="新宋体" w:cs="新宋体" w:hint="eastAsia"/>
                <w:szCs w:val="21"/>
              </w:rPr>
              <w:t>机构代码</w:t>
            </w:r>
            <w:bookmarkEnd w:id="17"/>
            <w:bookmarkEnd w:id="18"/>
          </w:p>
        </w:tc>
        <w:tc>
          <w:tcPr>
            <w:tcW w:w="2649" w:type="dxa"/>
            <w:vAlign w:val="center"/>
          </w:tcPr>
          <w:p w14:paraId="5EE6BD2F" w14:textId="77777777" w:rsidR="004A1E57" w:rsidRPr="00590F33" w:rsidRDefault="004A1E57" w:rsidP="001515CD">
            <w:pPr>
              <w:rPr>
                <w:rFonts w:ascii="新宋体" w:eastAsia="新宋体" w:hAnsi="新宋体" w:cs="新宋体" w:hint="eastAsia"/>
                <w:szCs w:val="21"/>
              </w:rPr>
            </w:pPr>
            <w:bookmarkStart w:id="19" w:name="OLE_LINK230"/>
            <w:r w:rsidRPr="00590F33">
              <w:rPr>
                <w:rFonts w:ascii="新宋体" w:eastAsia="新宋体" w:hAnsi="新宋体" w:cs="新宋体" w:hint="eastAsia"/>
                <w:szCs w:val="21"/>
              </w:rPr>
              <w:t>ORG_NO_CODE</w:t>
            </w:r>
            <w:bookmarkEnd w:id="19"/>
          </w:p>
        </w:tc>
        <w:tc>
          <w:tcPr>
            <w:tcW w:w="883" w:type="dxa"/>
            <w:vAlign w:val="center"/>
          </w:tcPr>
          <w:p w14:paraId="54F4AA4F" w14:textId="77777777" w:rsidR="004A1E57" w:rsidRPr="00590F33" w:rsidRDefault="004A1E57" w:rsidP="001515CD">
            <w:pPr>
              <w:rPr>
                <w:rFonts w:ascii="新宋体" w:eastAsia="新宋体" w:hAnsi="新宋体" w:cs="新宋体" w:hint="eastAsia"/>
                <w:szCs w:val="21"/>
              </w:rPr>
            </w:pPr>
            <w:r w:rsidRPr="00590F33">
              <w:rPr>
                <w:rFonts w:ascii="新宋体" w:eastAsia="新宋体" w:hAnsi="新宋体" w:cs="新宋体" w:hint="eastAsia"/>
                <w:szCs w:val="21"/>
              </w:rPr>
              <w:t>字符</w:t>
            </w:r>
          </w:p>
        </w:tc>
        <w:tc>
          <w:tcPr>
            <w:tcW w:w="666" w:type="dxa"/>
            <w:vAlign w:val="center"/>
          </w:tcPr>
          <w:p w14:paraId="49368AAA" w14:textId="77777777" w:rsidR="004A1E57" w:rsidRPr="00590F33" w:rsidRDefault="004A1E57" w:rsidP="001515CD">
            <w:pPr>
              <w:rPr>
                <w:rFonts w:ascii="新宋体" w:eastAsia="新宋体" w:hAnsi="新宋体" w:cs="新宋体" w:hint="eastAsia"/>
                <w:szCs w:val="21"/>
              </w:rPr>
            </w:pPr>
            <w:r w:rsidRPr="00590F33">
              <w:rPr>
                <w:rFonts w:ascii="新宋体" w:eastAsia="新宋体" w:hAnsi="新宋体" w:cs="新宋体" w:hint="eastAsia"/>
                <w:szCs w:val="21"/>
              </w:rPr>
              <w:t>32</w:t>
            </w:r>
          </w:p>
        </w:tc>
        <w:tc>
          <w:tcPr>
            <w:tcW w:w="666" w:type="dxa"/>
            <w:vAlign w:val="center"/>
          </w:tcPr>
          <w:p w14:paraId="4C728029" w14:textId="77777777" w:rsidR="004A1E57" w:rsidRPr="00590F33" w:rsidRDefault="004A1E57" w:rsidP="001515CD">
            <w:pPr>
              <w:rPr>
                <w:rFonts w:ascii="新宋体" w:eastAsia="新宋体" w:hAnsi="新宋体" w:cs="新宋体" w:hint="eastAsia"/>
                <w:szCs w:val="21"/>
              </w:rPr>
            </w:pPr>
            <w:r w:rsidRPr="00590F33">
              <w:rPr>
                <w:rFonts w:ascii="新宋体" w:eastAsia="新宋体" w:hAnsi="新宋体" w:cs="新宋体" w:hint="eastAsia"/>
                <w:szCs w:val="21"/>
              </w:rPr>
              <w:t>是</w:t>
            </w:r>
          </w:p>
        </w:tc>
        <w:tc>
          <w:tcPr>
            <w:tcW w:w="2490" w:type="dxa"/>
            <w:vAlign w:val="center"/>
          </w:tcPr>
          <w:p w14:paraId="5FAB8E04" w14:textId="77777777" w:rsidR="004A1E57" w:rsidRPr="00590F33" w:rsidRDefault="004A1E57" w:rsidP="001515CD">
            <w:pPr>
              <w:rPr>
                <w:rFonts w:ascii="新宋体" w:eastAsia="新宋体" w:hAnsi="新宋体" w:cs="新宋体" w:hint="eastAsia"/>
                <w:szCs w:val="21"/>
              </w:rPr>
            </w:pPr>
          </w:p>
        </w:tc>
      </w:tr>
      <w:tr w:rsidR="004A1E57" w14:paraId="093A174A" w14:textId="77777777" w:rsidTr="004A1E57">
        <w:tblPrEx>
          <w:tblCellMar>
            <w:top w:w="0" w:type="dxa"/>
            <w:bottom w:w="0" w:type="dxa"/>
          </w:tblCellMar>
        </w:tblPrEx>
        <w:trPr>
          <w:trHeight w:val="317"/>
        </w:trPr>
        <w:tc>
          <w:tcPr>
            <w:tcW w:w="1933" w:type="dxa"/>
            <w:vAlign w:val="center"/>
          </w:tcPr>
          <w:p w14:paraId="2A6C3C2E" w14:textId="77777777" w:rsidR="004A1E57" w:rsidRPr="008C3C90" w:rsidRDefault="004A1E57" w:rsidP="001515CD">
            <w:pPr>
              <w:rPr>
                <w:rFonts w:ascii="新宋体" w:eastAsia="新宋体" w:hAnsi="新宋体" w:cs="新宋体" w:hint="eastAsia"/>
                <w:szCs w:val="21"/>
              </w:rPr>
            </w:pPr>
            <w:r w:rsidRPr="008C3C90">
              <w:rPr>
                <w:rFonts w:ascii="新宋体" w:eastAsia="新宋体" w:hAnsi="新宋体" w:cs="新宋体" w:hint="eastAsia"/>
                <w:szCs w:val="21"/>
              </w:rPr>
              <w:t>项目SI</w:t>
            </w:r>
            <w:r w:rsidRPr="008C3C90">
              <w:rPr>
                <w:rFonts w:ascii="新宋体" w:eastAsia="新宋体" w:hAnsi="新宋体" w:cs="新宋体"/>
                <w:szCs w:val="21"/>
              </w:rPr>
              <w:t>D</w:t>
            </w:r>
          </w:p>
        </w:tc>
        <w:tc>
          <w:tcPr>
            <w:tcW w:w="2649" w:type="dxa"/>
            <w:vAlign w:val="center"/>
          </w:tcPr>
          <w:p w14:paraId="154D7EA4" w14:textId="77777777" w:rsidR="004A1E57" w:rsidRPr="008C3C90" w:rsidRDefault="004A1E57" w:rsidP="001515CD">
            <w:pPr>
              <w:rPr>
                <w:rFonts w:ascii="新宋体" w:eastAsia="新宋体" w:hAnsi="新宋体" w:cs="新宋体" w:hint="eastAsia"/>
                <w:szCs w:val="21"/>
              </w:rPr>
            </w:pPr>
            <w:r w:rsidRPr="008C3C90">
              <w:rPr>
                <w:rFonts w:ascii="新宋体" w:eastAsia="新宋体" w:hAnsi="新宋体" w:cs="新宋体"/>
                <w:szCs w:val="21"/>
              </w:rPr>
              <w:t>PROJ</w:t>
            </w:r>
            <w:r w:rsidRPr="008C3C90">
              <w:rPr>
                <w:rFonts w:ascii="新宋体" w:eastAsia="新宋体" w:hAnsi="新宋体" w:cs="新宋体" w:hint="eastAsia"/>
                <w:szCs w:val="21"/>
              </w:rPr>
              <w:t>_</w:t>
            </w:r>
            <w:r w:rsidRPr="008C3C90">
              <w:rPr>
                <w:rFonts w:ascii="新宋体" w:eastAsia="新宋体" w:hAnsi="新宋体" w:cs="新宋体"/>
                <w:szCs w:val="21"/>
              </w:rPr>
              <w:t>S</w:t>
            </w:r>
            <w:r w:rsidRPr="008C3C90">
              <w:rPr>
                <w:rFonts w:ascii="新宋体" w:eastAsia="新宋体" w:hAnsi="新宋体" w:cs="新宋体" w:hint="eastAsia"/>
                <w:szCs w:val="21"/>
              </w:rPr>
              <w:t>ID</w:t>
            </w:r>
          </w:p>
        </w:tc>
        <w:tc>
          <w:tcPr>
            <w:tcW w:w="883" w:type="dxa"/>
            <w:vAlign w:val="center"/>
          </w:tcPr>
          <w:p w14:paraId="59000975" w14:textId="77777777" w:rsidR="004A1E57" w:rsidRPr="008C3C90" w:rsidRDefault="004A1E57" w:rsidP="001515CD">
            <w:pPr>
              <w:rPr>
                <w:rFonts w:ascii="新宋体" w:eastAsia="新宋体" w:hAnsi="新宋体" w:cs="新宋体" w:hint="eastAsia"/>
                <w:szCs w:val="21"/>
              </w:rPr>
            </w:pPr>
            <w:r w:rsidRPr="008C3C90">
              <w:rPr>
                <w:rFonts w:ascii="新宋体" w:eastAsia="新宋体" w:hAnsi="新宋体" w:cs="新宋体" w:hint="eastAsia"/>
                <w:szCs w:val="21"/>
              </w:rPr>
              <w:t>字符</w:t>
            </w:r>
          </w:p>
        </w:tc>
        <w:tc>
          <w:tcPr>
            <w:tcW w:w="666" w:type="dxa"/>
            <w:vAlign w:val="center"/>
          </w:tcPr>
          <w:p w14:paraId="7177A9F6" w14:textId="77777777" w:rsidR="004A1E57" w:rsidRPr="008C3C90" w:rsidRDefault="004A1E57" w:rsidP="001515CD">
            <w:pPr>
              <w:rPr>
                <w:rFonts w:ascii="新宋体" w:eastAsia="新宋体" w:hAnsi="新宋体" w:cs="新宋体" w:hint="eastAsia"/>
                <w:szCs w:val="21"/>
              </w:rPr>
            </w:pPr>
            <w:r w:rsidRPr="008C3C90">
              <w:rPr>
                <w:rFonts w:ascii="新宋体" w:eastAsia="新宋体" w:hAnsi="新宋体" w:cs="新宋体" w:hint="eastAsia"/>
                <w:szCs w:val="21"/>
              </w:rPr>
              <w:t>32</w:t>
            </w:r>
          </w:p>
        </w:tc>
        <w:tc>
          <w:tcPr>
            <w:tcW w:w="666" w:type="dxa"/>
            <w:vAlign w:val="center"/>
          </w:tcPr>
          <w:p w14:paraId="16C0481E" w14:textId="77777777" w:rsidR="004A1E57" w:rsidRPr="008C3C90" w:rsidRDefault="004A1E57" w:rsidP="001515CD">
            <w:pPr>
              <w:rPr>
                <w:rFonts w:ascii="新宋体" w:eastAsia="新宋体" w:hAnsi="新宋体" w:cs="新宋体" w:hint="eastAsia"/>
                <w:szCs w:val="21"/>
              </w:rPr>
            </w:pPr>
            <w:r w:rsidRPr="008C3C90">
              <w:rPr>
                <w:rFonts w:ascii="新宋体" w:eastAsia="新宋体" w:hAnsi="新宋体" w:cs="新宋体" w:hint="eastAsia"/>
                <w:szCs w:val="21"/>
              </w:rPr>
              <w:t>是</w:t>
            </w:r>
          </w:p>
        </w:tc>
        <w:tc>
          <w:tcPr>
            <w:tcW w:w="2490" w:type="dxa"/>
            <w:vAlign w:val="center"/>
          </w:tcPr>
          <w:p w14:paraId="699B6337" w14:textId="77777777" w:rsidR="004A1E57" w:rsidRPr="008C3C90" w:rsidRDefault="004A1E57" w:rsidP="001515CD">
            <w:pPr>
              <w:rPr>
                <w:rFonts w:ascii="新宋体" w:eastAsia="新宋体" w:hAnsi="新宋体" w:cs="新宋体" w:hint="eastAsia"/>
                <w:szCs w:val="21"/>
              </w:rPr>
            </w:pPr>
          </w:p>
        </w:tc>
      </w:tr>
      <w:tr w:rsidR="004A1E57" w14:paraId="333186F2" w14:textId="77777777" w:rsidTr="004A1E57">
        <w:tblPrEx>
          <w:tblCellMar>
            <w:top w:w="0" w:type="dxa"/>
            <w:bottom w:w="0" w:type="dxa"/>
          </w:tblCellMar>
        </w:tblPrEx>
        <w:trPr>
          <w:trHeight w:val="272"/>
        </w:trPr>
        <w:tc>
          <w:tcPr>
            <w:tcW w:w="1933" w:type="dxa"/>
            <w:vAlign w:val="center"/>
          </w:tcPr>
          <w:p w14:paraId="149C315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工程档号</w:t>
            </w:r>
          </w:p>
        </w:tc>
        <w:tc>
          <w:tcPr>
            <w:tcW w:w="2649" w:type="dxa"/>
            <w:vAlign w:val="center"/>
          </w:tcPr>
          <w:p w14:paraId="471DF76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ENG_ID</w:t>
            </w:r>
          </w:p>
        </w:tc>
        <w:tc>
          <w:tcPr>
            <w:tcW w:w="883" w:type="dxa"/>
            <w:vAlign w:val="center"/>
          </w:tcPr>
          <w:p w14:paraId="63A8FC9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4EFF6D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64DD6DD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DCBEC3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唯一数据，不可重复</w:t>
            </w:r>
          </w:p>
        </w:tc>
      </w:tr>
      <w:tr w:rsidR="004A1E57" w14:paraId="18733AC6" w14:textId="77777777" w:rsidTr="004A1E57">
        <w:tblPrEx>
          <w:tblCellMar>
            <w:top w:w="0" w:type="dxa"/>
            <w:bottom w:w="0" w:type="dxa"/>
          </w:tblCellMar>
        </w:tblPrEx>
        <w:trPr>
          <w:trHeight w:val="272"/>
        </w:trPr>
        <w:tc>
          <w:tcPr>
            <w:tcW w:w="1933" w:type="dxa"/>
            <w:vAlign w:val="center"/>
          </w:tcPr>
          <w:p w14:paraId="0E12B5A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工程整编号</w:t>
            </w:r>
          </w:p>
        </w:tc>
        <w:tc>
          <w:tcPr>
            <w:tcW w:w="2649" w:type="dxa"/>
            <w:vAlign w:val="center"/>
          </w:tcPr>
          <w:p w14:paraId="7ECF82E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ENG_NO</w:t>
            </w:r>
          </w:p>
        </w:tc>
        <w:tc>
          <w:tcPr>
            <w:tcW w:w="883" w:type="dxa"/>
            <w:vAlign w:val="center"/>
          </w:tcPr>
          <w:p w14:paraId="79DEFEA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ADC92B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AF4E03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F4AED02" w14:textId="77777777" w:rsidR="004A1E57" w:rsidRDefault="004A1E57" w:rsidP="001515CD">
            <w:pPr>
              <w:rPr>
                <w:rFonts w:ascii="新宋体" w:eastAsia="新宋体" w:hAnsi="新宋体" w:cs="新宋体" w:hint="eastAsia"/>
                <w:szCs w:val="21"/>
              </w:rPr>
            </w:pPr>
          </w:p>
        </w:tc>
      </w:tr>
      <w:tr w:rsidR="004A1E57" w14:paraId="2996E839" w14:textId="77777777" w:rsidTr="004A1E57">
        <w:tblPrEx>
          <w:tblCellMar>
            <w:top w:w="0" w:type="dxa"/>
            <w:bottom w:w="0" w:type="dxa"/>
          </w:tblCellMar>
        </w:tblPrEx>
        <w:trPr>
          <w:trHeight w:val="272"/>
        </w:trPr>
        <w:tc>
          <w:tcPr>
            <w:tcW w:w="1933" w:type="dxa"/>
            <w:vAlign w:val="center"/>
          </w:tcPr>
          <w:p w14:paraId="17A277A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工程名称</w:t>
            </w:r>
          </w:p>
        </w:tc>
        <w:tc>
          <w:tcPr>
            <w:tcW w:w="2649" w:type="dxa"/>
            <w:vAlign w:val="center"/>
          </w:tcPr>
          <w:p w14:paraId="4ED409B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ENG_NAME</w:t>
            </w:r>
          </w:p>
        </w:tc>
        <w:tc>
          <w:tcPr>
            <w:tcW w:w="883" w:type="dxa"/>
            <w:vAlign w:val="center"/>
          </w:tcPr>
          <w:p w14:paraId="3785B47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F68B37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0EB9903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7FDF0384" w14:textId="77777777" w:rsidR="004A1E57" w:rsidRDefault="004A1E57" w:rsidP="001515CD">
            <w:pPr>
              <w:rPr>
                <w:rFonts w:ascii="新宋体" w:eastAsia="新宋体" w:hAnsi="新宋体" w:cs="新宋体" w:hint="eastAsia"/>
                <w:szCs w:val="21"/>
              </w:rPr>
            </w:pPr>
          </w:p>
        </w:tc>
      </w:tr>
      <w:tr w:rsidR="004A1E57" w14:paraId="48968F62" w14:textId="77777777" w:rsidTr="004A1E57">
        <w:tblPrEx>
          <w:tblCellMar>
            <w:top w:w="0" w:type="dxa"/>
            <w:bottom w:w="0" w:type="dxa"/>
          </w:tblCellMar>
        </w:tblPrEx>
        <w:trPr>
          <w:trHeight w:val="272"/>
        </w:trPr>
        <w:tc>
          <w:tcPr>
            <w:tcW w:w="1933" w:type="dxa"/>
            <w:vAlign w:val="center"/>
          </w:tcPr>
          <w:p w14:paraId="1D57A38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工程区域</w:t>
            </w:r>
          </w:p>
        </w:tc>
        <w:tc>
          <w:tcPr>
            <w:tcW w:w="2649" w:type="dxa"/>
            <w:vAlign w:val="center"/>
          </w:tcPr>
          <w:p w14:paraId="462A580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ENG_ZONE</w:t>
            </w:r>
          </w:p>
        </w:tc>
        <w:tc>
          <w:tcPr>
            <w:tcW w:w="883" w:type="dxa"/>
            <w:vAlign w:val="center"/>
          </w:tcPr>
          <w:p w14:paraId="6180BFE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34F620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76F8CB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4D7625D7" w14:textId="77777777" w:rsidR="004A1E57" w:rsidRDefault="004A1E57" w:rsidP="001515CD">
            <w:pPr>
              <w:rPr>
                <w:rFonts w:ascii="新宋体" w:eastAsia="新宋体" w:hAnsi="新宋体" w:cs="新宋体" w:hint="eastAsia"/>
                <w:szCs w:val="21"/>
              </w:rPr>
            </w:pPr>
          </w:p>
        </w:tc>
      </w:tr>
      <w:tr w:rsidR="004A1E57" w14:paraId="27DBBA92" w14:textId="77777777" w:rsidTr="004A1E57">
        <w:tblPrEx>
          <w:tblCellMar>
            <w:top w:w="0" w:type="dxa"/>
            <w:bottom w:w="0" w:type="dxa"/>
          </w:tblCellMar>
        </w:tblPrEx>
        <w:trPr>
          <w:trHeight w:val="272"/>
        </w:trPr>
        <w:tc>
          <w:tcPr>
            <w:tcW w:w="1933" w:type="dxa"/>
            <w:vAlign w:val="center"/>
          </w:tcPr>
          <w:p w14:paraId="53077A1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工程地址</w:t>
            </w:r>
          </w:p>
        </w:tc>
        <w:tc>
          <w:tcPr>
            <w:tcW w:w="2649" w:type="dxa"/>
            <w:vAlign w:val="center"/>
          </w:tcPr>
          <w:p w14:paraId="60E4B0B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ENG_LOCATION</w:t>
            </w:r>
          </w:p>
        </w:tc>
        <w:tc>
          <w:tcPr>
            <w:tcW w:w="883" w:type="dxa"/>
            <w:vAlign w:val="center"/>
          </w:tcPr>
          <w:p w14:paraId="405CDBF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5703B8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255</w:t>
            </w:r>
          </w:p>
        </w:tc>
        <w:tc>
          <w:tcPr>
            <w:tcW w:w="666" w:type="dxa"/>
            <w:vAlign w:val="center"/>
          </w:tcPr>
          <w:p w14:paraId="7DA8498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C190B85" w14:textId="77777777" w:rsidR="004A1E57" w:rsidRDefault="004A1E57" w:rsidP="001515CD">
            <w:pPr>
              <w:rPr>
                <w:rFonts w:ascii="新宋体" w:eastAsia="新宋体" w:hAnsi="新宋体" w:cs="新宋体" w:hint="eastAsia"/>
                <w:szCs w:val="21"/>
              </w:rPr>
            </w:pPr>
          </w:p>
        </w:tc>
      </w:tr>
      <w:tr w:rsidR="004A1E57" w14:paraId="2B292059" w14:textId="77777777" w:rsidTr="004A1E57">
        <w:tblPrEx>
          <w:tblCellMar>
            <w:top w:w="0" w:type="dxa"/>
            <w:bottom w:w="0" w:type="dxa"/>
          </w:tblCellMar>
        </w:tblPrEx>
        <w:trPr>
          <w:trHeight w:val="272"/>
        </w:trPr>
        <w:tc>
          <w:tcPr>
            <w:tcW w:w="1933" w:type="dxa"/>
            <w:vAlign w:val="center"/>
          </w:tcPr>
          <w:p w14:paraId="339130E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档案分类</w:t>
            </w:r>
          </w:p>
        </w:tc>
        <w:tc>
          <w:tcPr>
            <w:tcW w:w="2649" w:type="dxa"/>
            <w:vAlign w:val="center"/>
          </w:tcPr>
          <w:p w14:paraId="640EF5A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ARCH_CATEGORY_CODE</w:t>
            </w:r>
          </w:p>
        </w:tc>
        <w:tc>
          <w:tcPr>
            <w:tcW w:w="883" w:type="dxa"/>
            <w:vAlign w:val="center"/>
          </w:tcPr>
          <w:p w14:paraId="2CF2BD5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755A85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C28CCC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443E15B" w14:textId="77777777" w:rsidR="004A1E57" w:rsidRDefault="004A1E57" w:rsidP="001515CD">
            <w:pPr>
              <w:rPr>
                <w:rFonts w:ascii="新宋体" w:eastAsia="新宋体" w:hAnsi="新宋体" w:cs="新宋体" w:hint="eastAsia"/>
                <w:szCs w:val="21"/>
              </w:rPr>
            </w:pPr>
          </w:p>
        </w:tc>
      </w:tr>
      <w:tr w:rsidR="004A1E57" w14:paraId="5BE14A96" w14:textId="77777777" w:rsidTr="004A1E57">
        <w:tblPrEx>
          <w:tblCellMar>
            <w:top w:w="0" w:type="dxa"/>
            <w:bottom w:w="0" w:type="dxa"/>
          </w:tblCellMar>
        </w:tblPrEx>
        <w:trPr>
          <w:trHeight w:val="272"/>
        </w:trPr>
        <w:tc>
          <w:tcPr>
            <w:tcW w:w="1933" w:type="dxa"/>
            <w:vAlign w:val="center"/>
          </w:tcPr>
          <w:p w14:paraId="63CACA5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建设工程分类</w:t>
            </w:r>
          </w:p>
        </w:tc>
        <w:tc>
          <w:tcPr>
            <w:tcW w:w="2649" w:type="dxa"/>
            <w:vAlign w:val="center"/>
          </w:tcPr>
          <w:p w14:paraId="75C0C3B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ENG_CATEGORY_CODE</w:t>
            </w:r>
          </w:p>
        </w:tc>
        <w:tc>
          <w:tcPr>
            <w:tcW w:w="883" w:type="dxa"/>
            <w:vAlign w:val="center"/>
          </w:tcPr>
          <w:p w14:paraId="7F2237F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EC93CB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692B37C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A07E4CC" w14:textId="77777777" w:rsidR="004A1E57" w:rsidRDefault="004A1E57" w:rsidP="001515CD">
            <w:pPr>
              <w:rPr>
                <w:rFonts w:ascii="新宋体" w:eastAsia="新宋体" w:hAnsi="新宋体" w:cs="新宋体" w:hint="eastAsia"/>
                <w:szCs w:val="21"/>
              </w:rPr>
            </w:pPr>
          </w:p>
        </w:tc>
      </w:tr>
      <w:tr w:rsidR="004A1E57" w14:paraId="24D206FF" w14:textId="77777777" w:rsidTr="004A1E57">
        <w:tblPrEx>
          <w:tblCellMar>
            <w:top w:w="0" w:type="dxa"/>
            <w:bottom w:w="0" w:type="dxa"/>
          </w:tblCellMar>
        </w:tblPrEx>
        <w:trPr>
          <w:trHeight w:val="317"/>
        </w:trPr>
        <w:tc>
          <w:tcPr>
            <w:tcW w:w="1933" w:type="dxa"/>
            <w:vAlign w:val="center"/>
          </w:tcPr>
          <w:p w14:paraId="243294E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原编档号</w:t>
            </w:r>
          </w:p>
        </w:tc>
        <w:tc>
          <w:tcPr>
            <w:tcW w:w="2649" w:type="dxa"/>
            <w:vAlign w:val="center"/>
          </w:tcPr>
          <w:p w14:paraId="43870F6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OLD_ENG_ID</w:t>
            </w:r>
          </w:p>
        </w:tc>
        <w:tc>
          <w:tcPr>
            <w:tcW w:w="883" w:type="dxa"/>
            <w:vAlign w:val="center"/>
          </w:tcPr>
          <w:p w14:paraId="2F669FB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F09D2E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6ED7E5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0151BA2" w14:textId="77777777" w:rsidR="004A1E57" w:rsidRDefault="004A1E57" w:rsidP="001515CD">
            <w:pPr>
              <w:rPr>
                <w:rFonts w:ascii="新宋体" w:eastAsia="新宋体" w:hAnsi="新宋体" w:cs="新宋体" w:hint="eastAsia"/>
                <w:szCs w:val="21"/>
              </w:rPr>
            </w:pPr>
          </w:p>
        </w:tc>
      </w:tr>
      <w:tr w:rsidR="004A1E57" w14:paraId="70D79E85" w14:textId="77777777" w:rsidTr="004A1E57">
        <w:tblPrEx>
          <w:tblCellMar>
            <w:top w:w="0" w:type="dxa"/>
            <w:bottom w:w="0" w:type="dxa"/>
          </w:tblCellMar>
        </w:tblPrEx>
        <w:trPr>
          <w:trHeight w:val="317"/>
        </w:trPr>
        <w:tc>
          <w:tcPr>
            <w:tcW w:w="1933" w:type="dxa"/>
            <w:vAlign w:val="center"/>
          </w:tcPr>
          <w:p w14:paraId="1EA6ED2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进馆日期</w:t>
            </w:r>
          </w:p>
        </w:tc>
        <w:tc>
          <w:tcPr>
            <w:tcW w:w="2649" w:type="dxa"/>
            <w:vAlign w:val="center"/>
          </w:tcPr>
          <w:p w14:paraId="04E5CC2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ARCHIVING_DATE</w:t>
            </w:r>
          </w:p>
        </w:tc>
        <w:tc>
          <w:tcPr>
            <w:tcW w:w="883" w:type="dxa"/>
            <w:vAlign w:val="center"/>
          </w:tcPr>
          <w:p w14:paraId="7ED6218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77D20432" w14:textId="77777777" w:rsidR="004A1E57" w:rsidRDefault="004A1E57" w:rsidP="001515CD">
            <w:pPr>
              <w:rPr>
                <w:rFonts w:ascii="新宋体" w:eastAsia="新宋体" w:hAnsi="新宋体" w:cs="新宋体" w:hint="eastAsia"/>
                <w:szCs w:val="21"/>
              </w:rPr>
            </w:pPr>
          </w:p>
        </w:tc>
        <w:tc>
          <w:tcPr>
            <w:tcW w:w="666" w:type="dxa"/>
            <w:vAlign w:val="center"/>
          </w:tcPr>
          <w:p w14:paraId="4EF7FA9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A5603AC" w14:textId="77777777" w:rsidR="004A1E57" w:rsidRDefault="004A1E57" w:rsidP="001515CD">
            <w:pPr>
              <w:rPr>
                <w:rFonts w:ascii="新宋体" w:eastAsia="新宋体" w:hAnsi="新宋体" w:cs="新宋体" w:hint="eastAsia"/>
                <w:szCs w:val="21"/>
              </w:rPr>
            </w:pPr>
          </w:p>
        </w:tc>
      </w:tr>
      <w:tr w:rsidR="004A1E57" w14:paraId="1B477E03" w14:textId="77777777" w:rsidTr="004A1E57">
        <w:tblPrEx>
          <w:tblCellMar>
            <w:top w:w="0" w:type="dxa"/>
            <w:bottom w:w="0" w:type="dxa"/>
          </w:tblCellMar>
        </w:tblPrEx>
        <w:trPr>
          <w:trHeight w:val="317"/>
        </w:trPr>
        <w:tc>
          <w:tcPr>
            <w:tcW w:w="1933" w:type="dxa"/>
            <w:vAlign w:val="center"/>
          </w:tcPr>
          <w:p w14:paraId="1AE947A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移交单位</w:t>
            </w:r>
          </w:p>
        </w:tc>
        <w:tc>
          <w:tcPr>
            <w:tcW w:w="2649" w:type="dxa"/>
            <w:vAlign w:val="center"/>
          </w:tcPr>
          <w:p w14:paraId="026DDA5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HANDOVER_ORG_NAME</w:t>
            </w:r>
          </w:p>
        </w:tc>
        <w:tc>
          <w:tcPr>
            <w:tcW w:w="883" w:type="dxa"/>
            <w:vAlign w:val="center"/>
          </w:tcPr>
          <w:p w14:paraId="4B5CD4F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363513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542F860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E353BE4" w14:textId="77777777" w:rsidR="004A1E57" w:rsidRDefault="004A1E57" w:rsidP="001515CD">
            <w:pPr>
              <w:rPr>
                <w:rFonts w:ascii="新宋体" w:eastAsia="新宋体" w:hAnsi="新宋体" w:cs="新宋体" w:hint="eastAsia"/>
                <w:szCs w:val="21"/>
              </w:rPr>
            </w:pPr>
          </w:p>
        </w:tc>
      </w:tr>
      <w:tr w:rsidR="004A1E57" w14:paraId="5271A6D2" w14:textId="77777777" w:rsidTr="004A1E57">
        <w:tblPrEx>
          <w:tblCellMar>
            <w:top w:w="0" w:type="dxa"/>
            <w:bottom w:w="0" w:type="dxa"/>
          </w:tblCellMar>
        </w:tblPrEx>
        <w:trPr>
          <w:trHeight w:val="317"/>
        </w:trPr>
        <w:tc>
          <w:tcPr>
            <w:tcW w:w="1933" w:type="dxa"/>
            <w:vAlign w:val="center"/>
          </w:tcPr>
          <w:p w14:paraId="20B9E6F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状态</w:t>
            </w:r>
          </w:p>
        </w:tc>
        <w:tc>
          <w:tcPr>
            <w:tcW w:w="2649" w:type="dxa"/>
            <w:vAlign w:val="center"/>
          </w:tcPr>
          <w:p w14:paraId="16DDB20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STATUS</w:t>
            </w:r>
          </w:p>
        </w:tc>
        <w:tc>
          <w:tcPr>
            <w:tcW w:w="883" w:type="dxa"/>
            <w:vAlign w:val="center"/>
          </w:tcPr>
          <w:p w14:paraId="520451E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0AC7A33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w:t>
            </w:r>
          </w:p>
        </w:tc>
        <w:tc>
          <w:tcPr>
            <w:tcW w:w="666" w:type="dxa"/>
            <w:vAlign w:val="center"/>
          </w:tcPr>
          <w:p w14:paraId="27CDAF6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18CED943" w14:textId="1FF80B47" w:rsidR="004A1E57" w:rsidRPr="00200CB9" w:rsidRDefault="004A1E57" w:rsidP="001515CD">
            <w:pPr>
              <w:rPr>
                <w:rFonts w:ascii="新宋体" w:eastAsia="新宋体" w:hAnsi="新宋体" w:cs="新宋体" w:hint="eastAsia"/>
                <w:szCs w:val="21"/>
                <w:highlight w:val="yellow"/>
              </w:rPr>
            </w:pPr>
          </w:p>
        </w:tc>
      </w:tr>
      <w:tr w:rsidR="004A1E57" w14:paraId="30F5E5F4" w14:textId="77777777" w:rsidTr="004A1E57">
        <w:tblPrEx>
          <w:tblCellMar>
            <w:top w:w="0" w:type="dxa"/>
            <w:bottom w:w="0" w:type="dxa"/>
          </w:tblCellMar>
        </w:tblPrEx>
        <w:trPr>
          <w:trHeight w:val="317"/>
        </w:trPr>
        <w:tc>
          <w:tcPr>
            <w:tcW w:w="1933" w:type="dxa"/>
            <w:vAlign w:val="center"/>
          </w:tcPr>
          <w:p w14:paraId="6D19AB1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产生来源</w:t>
            </w:r>
          </w:p>
        </w:tc>
        <w:tc>
          <w:tcPr>
            <w:tcW w:w="2649" w:type="dxa"/>
            <w:vAlign w:val="center"/>
          </w:tcPr>
          <w:p w14:paraId="0CC490C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SOURCE_CODE</w:t>
            </w:r>
          </w:p>
        </w:tc>
        <w:tc>
          <w:tcPr>
            <w:tcW w:w="883" w:type="dxa"/>
            <w:vAlign w:val="center"/>
          </w:tcPr>
          <w:p w14:paraId="6BF307D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657FE1D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w:t>
            </w:r>
          </w:p>
        </w:tc>
        <w:tc>
          <w:tcPr>
            <w:tcW w:w="666" w:type="dxa"/>
            <w:vAlign w:val="center"/>
          </w:tcPr>
          <w:p w14:paraId="760824A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17357A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1-手工录入  2-业务指导 3-规划接口</w:t>
            </w:r>
          </w:p>
        </w:tc>
      </w:tr>
      <w:tr w:rsidR="004A1E57" w14:paraId="4312EA4C" w14:textId="77777777" w:rsidTr="004A1E57">
        <w:tblPrEx>
          <w:tblCellMar>
            <w:top w:w="0" w:type="dxa"/>
            <w:bottom w:w="0" w:type="dxa"/>
          </w:tblCellMar>
        </w:tblPrEx>
        <w:trPr>
          <w:trHeight w:val="317"/>
        </w:trPr>
        <w:tc>
          <w:tcPr>
            <w:tcW w:w="1933" w:type="dxa"/>
            <w:vAlign w:val="center"/>
          </w:tcPr>
          <w:p w14:paraId="64837E0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缩微(光盘)号</w:t>
            </w:r>
          </w:p>
        </w:tc>
        <w:tc>
          <w:tcPr>
            <w:tcW w:w="2649" w:type="dxa"/>
            <w:vAlign w:val="center"/>
          </w:tcPr>
          <w:p w14:paraId="2386E22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MICRO_NO</w:t>
            </w:r>
          </w:p>
        </w:tc>
        <w:tc>
          <w:tcPr>
            <w:tcW w:w="883" w:type="dxa"/>
            <w:vAlign w:val="center"/>
          </w:tcPr>
          <w:p w14:paraId="089FE06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8713D5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B4A1B1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4FE83CB" w14:textId="77777777" w:rsidR="004A1E57" w:rsidRDefault="004A1E57" w:rsidP="001515CD">
            <w:pPr>
              <w:rPr>
                <w:rFonts w:ascii="新宋体" w:eastAsia="新宋体" w:hAnsi="新宋体" w:cs="新宋体" w:hint="eastAsia"/>
                <w:szCs w:val="21"/>
              </w:rPr>
            </w:pPr>
          </w:p>
        </w:tc>
      </w:tr>
      <w:tr w:rsidR="004A1E57" w14:paraId="25C32CA4" w14:textId="77777777" w:rsidTr="004A1E57">
        <w:tblPrEx>
          <w:tblCellMar>
            <w:top w:w="0" w:type="dxa"/>
            <w:bottom w:w="0" w:type="dxa"/>
          </w:tblCellMar>
        </w:tblPrEx>
        <w:trPr>
          <w:trHeight w:val="317"/>
        </w:trPr>
        <w:tc>
          <w:tcPr>
            <w:tcW w:w="1933" w:type="dxa"/>
            <w:vAlign w:val="center"/>
          </w:tcPr>
          <w:p w14:paraId="47B3407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标引人</w:t>
            </w:r>
          </w:p>
        </w:tc>
        <w:tc>
          <w:tcPr>
            <w:tcW w:w="2649" w:type="dxa"/>
            <w:vAlign w:val="center"/>
          </w:tcPr>
          <w:p w14:paraId="42BE2EA4" w14:textId="77777777" w:rsidR="004A1E57" w:rsidRDefault="004A1E57" w:rsidP="001515CD">
            <w:pPr>
              <w:autoSpaceDN w:val="0"/>
              <w:spacing w:after="141" w:line="315" w:lineRule="atLeast"/>
              <w:rPr>
                <w:rFonts w:ascii="新宋体" w:eastAsia="新宋体" w:hAnsi="新宋体" w:cs="新宋体" w:hint="eastAsia"/>
                <w:szCs w:val="21"/>
              </w:rPr>
            </w:pPr>
            <w:r>
              <w:rPr>
                <w:rFonts w:ascii="新宋体" w:eastAsia="新宋体" w:hAnsi="新宋体" w:cs="新宋体" w:hint="eastAsia"/>
                <w:szCs w:val="21"/>
              </w:rPr>
              <w:t>INDEXED_BY</w:t>
            </w:r>
          </w:p>
        </w:tc>
        <w:tc>
          <w:tcPr>
            <w:tcW w:w="883" w:type="dxa"/>
            <w:vAlign w:val="center"/>
          </w:tcPr>
          <w:p w14:paraId="15100FA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434B3B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14DE27C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9A7CF29" w14:textId="77777777" w:rsidR="004A1E57" w:rsidRDefault="004A1E57" w:rsidP="001515CD">
            <w:pPr>
              <w:rPr>
                <w:rFonts w:ascii="新宋体" w:eastAsia="新宋体" w:hAnsi="新宋体" w:cs="新宋体" w:hint="eastAsia"/>
                <w:szCs w:val="21"/>
              </w:rPr>
            </w:pPr>
          </w:p>
        </w:tc>
      </w:tr>
      <w:tr w:rsidR="004A1E57" w14:paraId="276BA0E5" w14:textId="77777777" w:rsidTr="004A1E57">
        <w:tblPrEx>
          <w:tblCellMar>
            <w:top w:w="0" w:type="dxa"/>
            <w:bottom w:w="0" w:type="dxa"/>
          </w:tblCellMar>
        </w:tblPrEx>
        <w:trPr>
          <w:trHeight w:val="317"/>
        </w:trPr>
        <w:tc>
          <w:tcPr>
            <w:tcW w:w="1933" w:type="dxa"/>
            <w:vAlign w:val="center"/>
          </w:tcPr>
          <w:p w14:paraId="4B9453C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标引时间</w:t>
            </w:r>
          </w:p>
        </w:tc>
        <w:tc>
          <w:tcPr>
            <w:tcW w:w="2649" w:type="dxa"/>
            <w:vAlign w:val="center"/>
          </w:tcPr>
          <w:p w14:paraId="145E44E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INDEXED_DT</w:t>
            </w:r>
          </w:p>
        </w:tc>
        <w:tc>
          <w:tcPr>
            <w:tcW w:w="883" w:type="dxa"/>
            <w:vAlign w:val="center"/>
          </w:tcPr>
          <w:p w14:paraId="7F86C67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70795816" w14:textId="77777777" w:rsidR="004A1E57" w:rsidRDefault="004A1E57" w:rsidP="001515CD">
            <w:pPr>
              <w:rPr>
                <w:rFonts w:ascii="新宋体" w:eastAsia="新宋体" w:hAnsi="新宋体" w:cs="新宋体" w:hint="eastAsia"/>
                <w:szCs w:val="21"/>
              </w:rPr>
            </w:pPr>
          </w:p>
        </w:tc>
        <w:tc>
          <w:tcPr>
            <w:tcW w:w="666" w:type="dxa"/>
            <w:vAlign w:val="center"/>
          </w:tcPr>
          <w:p w14:paraId="7A354A7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977790C" w14:textId="77777777" w:rsidR="004A1E57" w:rsidRDefault="004A1E57" w:rsidP="001515CD">
            <w:pPr>
              <w:rPr>
                <w:rFonts w:ascii="新宋体" w:eastAsia="新宋体" w:hAnsi="新宋体" w:cs="新宋体" w:hint="eastAsia"/>
                <w:szCs w:val="21"/>
              </w:rPr>
            </w:pPr>
          </w:p>
        </w:tc>
      </w:tr>
      <w:tr w:rsidR="004A1E57" w14:paraId="461665A3" w14:textId="77777777" w:rsidTr="004A1E57">
        <w:tblPrEx>
          <w:tblCellMar>
            <w:top w:w="0" w:type="dxa"/>
            <w:bottom w:w="0" w:type="dxa"/>
          </w:tblCellMar>
        </w:tblPrEx>
        <w:trPr>
          <w:trHeight w:val="317"/>
        </w:trPr>
        <w:tc>
          <w:tcPr>
            <w:tcW w:w="1933" w:type="dxa"/>
            <w:vAlign w:val="center"/>
          </w:tcPr>
          <w:p w14:paraId="67083B5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整理人</w:t>
            </w:r>
          </w:p>
        </w:tc>
        <w:tc>
          <w:tcPr>
            <w:tcW w:w="2649" w:type="dxa"/>
            <w:vAlign w:val="center"/>
          </w:tcPr>
          <w:p w14:paraId="41DA7E9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ARRANGED_BY</w:t>
            </w:r>
          </w:p>
        </w:tc>
        <w:tc>
          <w:tcPr>
            <w:tcW w:w="883" w:type="dxa"/>
            <w:vAlign w:val="center"/>
          </w:tcPr>
          <w:p w14:paraId="7637EB0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A3F786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4FF9F42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3198BD6" w14:textId="77777777" w:rsidR="004A1E57" w:rsidRDefault="004A1E57" w:rsidP="001515CD">
            <w:pPr>
              <w:rPr>
                <w:rFonts w:ascii="新宋体" w:eastAsia="新宋体" w:hAnsi="新宋体" w:cs="新宋体" w:hint="eastAsia"/>
                <w:szCs w:val="21"/>
              </w:rPr>
            </w:pPr>
          </w:p>
        </w:tc>
      </w:tr>
      <w:tr w:rsidR="004A1E57" w14:paraId="522051B4" w14:textId="77777777" w:rsidTr="004A1E57">
        <w:tblPrEx>
          <w:tblCellMar>
            <w:top w:w="0" w:type="dxa"/>
            <w:bottom w:w="0" w:type="dxa"/>
          </w:tblCellMar>
        </w:tblPrEx>
        <w:trPr>
          <w:trHeight w:val="317"/>
        </w:trPr>
        <w:tc>
          <w:tcPr>
            <w:tcW w:w="1933" w:type="dxa"/>
            <w:vAlign w:val="center"/>
          </w:tcPr>
          <w:p w14:paraId="6445F05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整理时间</w:t>
            </w:r>
          </w:p>
        </w:tc>
        <w:tc>
          <w:tcPr>
            <w:tcW w:w="2649" w:type="dxa"/>
            <w:vAlign w:val="center"/>
          </w:tcPr>
          <w:p w14:paraId="6A21F01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ARRANGED_DT</w:t>
            </w:r>
          </w:p>
        </w:tc>
        <w:tc>
          <w:tcPr>
            <w:tcW w:w="883" w:type="dxa"/>
            <w:vAlign w:val="center"/>
          </w:tcPr>
          <w:p w14:paraId="33040B2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3D2BBEFD" w14:textId="77777777" w:rsidR="004A1E57" w:rsidRDefault="004A1E57" w:rsidP="001515CD">
            <w:pPr>
              <w:rPr>
                <w:rFonts w:ascii="新宋体" w:eastAsia="新宋体" w:hAnsi="新宋体" w:cs="新宋体" w:hint="eastAsia"/>
                <w:szCs w:val="21"/>
              </w:rPr>
            </w:pPr>
          </w:p>
        </w:tc>
        <w:tc>
          <w:tcPr>
            <w:tcW w:w="666" w:type="dxa"/>
            <w:vAlign w:val="center"/>
          </w:tcPr>
          <w:p w14:paraId="524ACD1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AABF69B" w14:textId="77777777" w:rsidR="004A1E57" w:rsidRDefault="004A1E57" w:rsidP="001515CD">
            <w:pPr>
              <w:rPr>
                <w:rFonts w:ascii="新宋体" w:eastAsia="新宋体" w:hAnsi="新宋体" w:cs="新宋体" w:hint="eastAsia"/>
                <w:szCs w:val="21"/>
              </w:rPr>
            </w:pPr>
          </w:p>
        </w:tc>
      </w:tr>
      <w:tr w:rsidR="004A1E57" w14:paraId="4D52A8B1" w14:textId="77777777" w:rsidTr="004A1E57">
        <w:tblPrEx>
          <w:tblCellMar>
            <w:top w:w="0" w:type="dxa"/>
            <w:bottom w:w="0" w:type="dxa"/>
          </w:tblCellMar>
        </w:tblPrEx>
        <w:trPr>
          <w:trHeight w:val="317"/>
        </w:trPr>
        <w:tc>
          <w:tcPr>
            <w:tcW w:w="1933" w:type="dxa"/>
            <w:vAlign w:val="center"/>
          </w:tcPr>
          <w:p w14:paraId="3CEB457A" w14:textId="77777777" w:rsidR="004A1E57" w:rsidRDefault="004A1E57" w:rsidP="001515CD">
            <w:pPr>
              <w:rPr>
                <w:rFonts w:ascii="新宋体" w:eastAsia="新宋体" w:hAnsi="新宋体" w:cs="新宋体" w:hint="eastAsia"/>
                <w:szCs w:val="21"/>
              </w:rPr>
            </w:pPr>
            <w:bookmarkStart w:id="20" w:name="OLE_LINK156"/>
            <w:r>
              <w:rPr>
                <w:rFonts w:ascii="新宋体" w:eastAsia="新宋体" w:hAnsi="新宋体" w:cs="新宋体" w:hint="eastAsia"/>
                <w:szCs w:val="21"/>
              </w:rPr>
              <w:lastRenderedPageBreak/>
              <w:t>审核人</w:t>
            </w:r>
            <w:bookmarkEnd w:id="20"/>
          </w:p>
        </w:tc>
        <w:tc>
          <w:tcPr>
            <w:tcW w:w="2649" w:type="dxa"/>
            <w:vAlign w:val="center"/>
          </w:tcPr>
          <w:p w14:paraId="28D5200E" w14:textId="77777777" w:rsidR="004A1E57" w:rsidRDefault="004A1E57" w:rsidP="001515CD">
            <w:pPr>
              <w:rPr>
                <w:rFonts w:ascii="新宋体" w:eastAsia="新宋体" w:hAnsi="新宋体" w:cs="新宋体" w:hint="eastAsia"/>
                <w:szCs w:val="21"/>
              </w:rPr>
            </w:pPr>
            <w:bookmarkStart w:id="21" w:name="OLE_LINK74"/>
            <w:r>
              <w:rPr>
                <w:rFonts w:ascii="新宋体" w:eastAsia="新宋体" w:hAnsi="新宋体" w:cs="新宋体" w:hint="eastAsia"/>
                <w:szCs w:val="21"/>
              </w:rPr>
              <w:t>CHECKED_BY</w:t>
            </w:r>
            <w:bookmarkEnd w:id="21"/>
          </w:p>
        </w:tc>
        <w:tc>
          <w:tcPr>
            <w:tcW w:w="883" w:type="dxa"/>
            <w:vAlign w:val="center"/>
          </w:tcPr>
          <w:p w14:paraId="133B7E8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C7282F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0165FB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5620B26" w14:textId="77777777" w:rsidR="004A1E57" w:rsidRDefault="004A1E57" w:rsidP="001515CD">
            <w:pPr>
              <w:rPr>
                <w:rFonts w:ascii="新宋体" w:eastAsia="新宋体" w:hAnsi="新宋体" w:cs="新宋体" w:hint="eastAsia"/>
                <w:szCs w:val="21"/>
              </w:rPr>
            </w:pPr>
          </w:p>
        </w:tc>
      </w:tr>
      <w:tr w:rsidR="004A1E57" w14:paraId="01B82145" w14:textId="77777777" w:rsidTr="004A1E57">
        <w:tblPrEx>
          <w:tblCellMar>
            <w:top w:w="0" w:type="dxa"/>
            <w:bottom w:w="0" w:type="dxa"/>
          </w:tblCellMar>
        </w:tblPrEx>
        <w:trPr>
          <w:trHeight w:val="317"/>
        </w:trPr>
        <w:tc>
          <w:tcPr>
            <w:tcW w:w="1933" w:type="dxa"/>
            <w:vAlign w:val="center"/>
          </w:tcPr>
          <w:p w14:paraId="771E678A" w14:textId="77777777" w:rsidR="004A1E57" w:rsidRDefault="004A1E57" w:rsidP="001515CD">
            <w:pPr>
              <w:rPr>
                <w:rFonts w:ascii="新宋体" w:eastAsia="新宋体" w:hAnsi="新宋体" w:cs="新宋体" w:hint="eastAsia"/>
                <w:szCs w:val="21"/>
              </w:rPr>
            </w:pPr>
            <w:bookmarkStart w:id="22" w:name="OLE_LINK157"/>
            <w:r>
              <w:rPr>
                <w:rFonts w:ascii="新宋体" w:eastAsia="新宋体" w:hAnsi="新宋体" w:cs="新宋体" w:hint="eastAsia"/>
                <w:szCs w:val="21"/>
              </w:rPr>
              <w:t>审核时间</w:t>
            </w:r>
            <w:bookmarkEnd w:id="22"/>
          </w:p>
        </w:tc>
        <w:tc>
          <w:tcPr>
            <w:tcW w:w="2649" w:type="dxa"/>
            <w:vAlign w:val="center"/>
          </w:tcPr>
          <w:p w14:paraId="6476FFC8" w14:textId="77777777" w:rsidR="004A1E57" w:rsidRDefault="004A1E57" w:rsidP="001515CD">
            <w:pPr>
              <w:rPr>
                <w:rFonts w:ascii="新宋体" w:eastAsia="新宋体" w:hAnsi="新宋体" w:cs="新宋体" w:hint="eastAsia"/>
                <w:szCs w:val="21"/>
              </w:rPr>
            </w:pPr>
            <w:bookmarkStart w:id="23" w:name="OLE_LINK75"/>
            <w:r>
              <w:rPr>
                <w:rFonts w:ascii="新宋体" w:eastAsia="新宋体" w:hAnsi="新宋体" w:cs="新宋体" w:hint="eastAsia"/>
                <w:szCs w:val="21"/>
              </w:rPr>
              <w:t>CHECKED_DT</w:t>
            </w:r>
            <w:bookmarkEnd w:id="23"/>
          </w:p>
        </w:tc>
        <w:tc>
          <w:tcPr>
            <w:tcW w:w="883" w:type="dxa"/>
            <w:vAlign w:val="center"/>
          </w:tcPr>
          <w:p w14:paraId="443F962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5670A26C" w14:textId="77777777" w:rsidR="004A1E57" w:rsidRDefault="004A1E57" w:rsidP="001515CD">
            <w:pPr>
              <w:rPr>
                <w:rFonts w:ascii="新宋体" w:eastAsia="新宋体" w:hAnsi="新宋体" w:cs="新宋体" w:hint="eastAsia"/>
                <w:szCs w:val="21"/>
              </w:rPr>
            </w:pPr>
          </w:p>
        </w:tc>
        <w:tc>
          <w:tcPr>
            <w:tcW w:w="666" w:type="dxa"/>
            <w:vAlign w:val="center"/>
          </w:tcPr>
          <w:p w14:paraId="3A13E8E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8DB577D" w14:textId="77777777" w:rsidR="004A1E57" w:rsidRDefault="004A1E57" w:rsidP="001515CD">
            <w:pPr>
              <w:rPr>
                <w:rFonts w:ascii="新宋体" w:eastAsia="新宋体" w:hAnsi="新宋体" w:cs="新宋体" w:hint="eastAsia"/>
                <w:szCs w:val="21"/>
              </w:rPr>
            </w:pPr>
          </w:p>
        </w:tc>
      </w:tr>
      <w:tr w:rsidR="004A1E57" w14:paraId="601FE43F" w14:textId="77777777" w:rsidTr="004A1E57">
        <w:tblPrEx>
          <w:tblCellMar>
            <w:top w:w="0" w:type="dxa"/>
            <w:bottom w:w="0" w:type="dxa"/>
          </w:tblCellMar>
        </w:tblPrEx>
        <w:trPr>
          <w:trHeight w:val="317"/>
        </w:trPr>
        <w:tc>
          <w:tcPr>
            <w:tcW w:w="1933" w:type="dxa"/>
            <w:vAlign w:val="center"/>
          </w:tcPr>
          <w:p w14:paraId="0FE0F2CA" w14:textId="77777777" w:rsidR="004A1E57" w:rsidRDefault="004A1E57" w:rsidP="001515CD">
            <w:pPr>
              <w:rPr>
                <w:rFonts w:ascii="新宋体" w:eastAsia="新宋体" w:hAnsi="新宋体" w:cs="新宋体" w:hint="eastAsia"/>
                <w:szCs w:val="21"/>
              </w:rPr>
            </w:pPr>
            <w:bookmarkStart w:id="24" w:name="OLE_LINK158"/>
            <w:bookmarkStart w:id="25" w:name="OLE_LINK159"/>
            <w:r>
              <w:rPr>
                <w:rFonts w:ascii="新宋体" w:eastAsia="新宋体" w:hAnsi="新宋体" w:cs="新宋体" w:hint="eastAsia"/>
                <w:szCs w:val="21"/>
              </w:rPr>
              <w:t>工程类别</w:t>
            </w:r>
            <w:bookmarkEnd w:id="24"/>
            <w:bookmarkEnd w:id="25"/>
          </w:p>
        </w:tc>
        <w:tc>
          <w:tcPr>
            <w:tcW w:w="2649" w:type="dxa"/>
            <w:vAlign w:val="center"/>
          </w:tcPr>
          <w:p w14:paraId="43CEF4FE" w14:textId="77777777" w:rsidR="004A1E57" w:rsidRDefault="004A1E57" w:rsidP="001515CD">
            <w:pPr>
              <w:rPr>
                <w:rFonts w:ascii="新宋体" w:eastAsia="新宋体" w:hAnsi="新宋体" w:cs="新宋体" w:hint="eastAsia"/>
                <w:szCs w:val="21"/>
              </w:rPr>
            </w:pPr>
            <w:bookmarkStart w:id="26" w:name="OLE_LINK76"/>
            <w:bookmarkStart w:id="27" w:name="OLE_LINK77"/>
            <w:r>
              <w:rPr>
                <w:rFonts w:ascii="新宋体" w:eastAsia="新宋体" w:hAnsi="新宋体" w:cs="新宋体" w:hint="eastAsia"/>
                <w:szCs w:val="21"/>
              </w:rPr>
              <w:t>ENG_TYPE</w:t>
            </w:r>
            <w:bookmarkEnd w:id="26"/>
            <w:bookmarkEnd w:id="27"/>
          </w:p>
        </w:tc>
        <w:tc>
          <w:tcPr>
            <w:tcW w:w="883" w:type="dxa"/>
            <w:vAlign w:val="center"/>
          </w:tcPr>
          <w:p w14:paraId="75999B4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0E7A97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w:t>
            </w:r>
          </w:p>
        </w:tc>
        <w:tc>
          <w:tcPr>
            <w:tcW w:w="666" w:type="dxa"/>
            <w:vAlign w:val="center"/>
          </w:tcPr>
          <w:p w14:paraId="725C578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5B978D9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1-建设工程档案 2-规划管理档案 3-其他档案</w:t>
            </w:r>
          </w:p>
        </w:tc>
      </w:tr>
      <w:tr w:rsidR="004A1E57" w14:paraId="5FAB8F2D" w14:textId="77777777" w:rsidTr="004A1E57">
        <w:tblPrEx>
          <w:tblCellMar>
            <w:top w:w="0" w:type="dxa"/>
            <w:bottom w:w="0" w:type="dxa"/>
          </w:tblCellMar>
        </w:tblPrEx>
        <w:trPr>
          <w:trHeight w:val="317"/>
        </w:trPr>
        <w:tc>
          <w:tcPr>
            <w:tcW w:w="1933" w:type="dxa"/>
            <w:vAlign w:val="center"/>
          </w:tcPr>
          <w:p w14:paraId="42843188" w14:textId="77777777" w:rsidR="004A1E57" w:rsidRDefault="004A1E57" w:rsidP="001515CD">
            <w:pPr>
              <w:rPr>
                <w:rFonts w:ascii="新宋体" w:eastAsia="新宋体" w:hAnsi="新宋体" w:cs="新宋体" w:hint="eastAsia"/>
                <w:szCs w:val="21"/>
              </w:rPr>
            </w:pPr>
            <w:bookmarkStart w:id="28" w:name="OLE_LINK160"/>
            <w:bookmarkStart w:id="29" w:name="OLE_LINK161"/>
            <w:r>
              <w:rPr>
                <w:rFonts w:ascii="新宋体" w:eastAsia="新宋体" w:hAnsi="新宋体" w:cs="新宋体" w:hint="eastAsia"/>
                <w:szCs w:val="21"/>
              </w:rPr>
              <w:t>专业记载类</w:t>
            </w:r>
            <w:bookmarkEnd w:id="28"/>
            <w:bookmarkEnd w:id="29"/>
          </w:p>
        </w:tc>
        <w:tc>
          <w:tcPr>
            <w:tcW w:w="2649" w:type="dxa"/>
            <w:vAlign w:val="center"/>
          </w:tcPr>
          <w:p w14:paraId="646D16C8" w14:textId="77777777" w:rsidR="004A1E57" w:rsidRDefault="004A1E57" w:rsidP="001515CD">
            <w:pPr>
              <w:rPr>
                <w:rFonts w:ascii="新宋体" w:eastAsia="新宋体" w:hAnsi="新宋体" w:cs="新宋体" w:hint="eastAsia"/>
                <w:szCs w:val="21"/>
              </w:rPr>
            </w:pPr>
            <w:bookmarkStart w:id="30" w:name="OLE_LINK78"/>
            <w:bookmarkStart w:id="31" w:name="OLE_LINK79"/>
            <w:r>
              <w:rPr>
                <w:rFonts w:ascii="新宋体" w:eastAsia="新宋体" w:hAnsi="新宋体" w:cs="新宋体" w:hint="eastAsia"/>
                <w:szCs w:val="21"/>
              </w:rPr>
              <w:t>SPEC_TYPE</w:t>
            </w:r>
            <w:bookmarkEnd w:id="30"/>
            <w:bookmarkEnd w:id="31"/>
          </w:p>
        </w:tc>
        <w:tc>
          <w:tcPr>
            <w:tcW w:w="883" w:type="dxa"/>
            <w:vAlign w:val="center"/>
          </w:tcPr>
          <w:p w14:paraId="480FD17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1E3C82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w:t>
            </w:r>
          </w:p>
        </w:tc>
        <w:tc>
          <w:tcPr>
            <w:tcW w:w="666" w:type="dxa"/>
            <w:vAlign w:val="center"/>
          </w:tcPr>
          <w:p w14:paraId="3A81642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10EC98B8" w14:textId="77777777" w:rsidR="004A1E57" w:rsidRDefault="004A1E57" w:rsidP="001515CD">
            <w:pPr>
              <w:rPr>
                <w:rFonts w:ascii="新宋体" w:eastAsia="新宋体" w:hAnsi="新宋体" w:cs="新宋体" w:hint="eastAsia"/>
                <w:szCs w:val="21"/>
              </w:rPr>
            </w:pPr>
            <w:r>
              <w:rPr>
                <w:rFonts w:ascii="Courier New" w:hAnsi="Courier New" w:hint="eastAsia"/>
                <w:highlight w:val="white"/>
              </w:rPr>
              <w:t>房屋建筑档案、规</w:t>
            </w:r>
            <w:r w:rsidRPr="00D76826">
              <w:rPr>
                <w:rFonts w:ascii="Courier New" w:hAnsi="Courier New" w:hint="eastAsia"/>
                <w:highlight w:val="white"/>
              </w:rPr>
              <w:t>划管</w:t>
            </w:r>
            <w:r>
              <w:rPr>
                <w:rFonts w:ascii="Courier New" w:hAnsi="Courier New" w:hint="eastAsia"/>
                <w:highlight w:val="white"/>
              </w:rPr>
              <w:t>档案</w:t>
            </w:r>
            <w:r w:rsidRPr="00D76826">
              <w:rPr>
                <w:rFonts w:ascii="Courier New" w:hAnsi="Courier New" w:hint="eastAsia"/>
                <w:highlight w:val="white"/>
              </w:rPr>
              <w:t>,</w:t>
            </w:r>
            <w:r>
              <w:rPr>
                <w:rFonts w:ascii="Courier New" w:hAnsi="Courier New" w:hint="eastAsia"/>
                <w:highlight w:val="white"/>
              </w:rPr>
              <w:t>城</w:t>
            </w:r>
            <w:r w:rsidRPr="00D76826">
              <w:rPr>
                <w:rFonts w:ascii="Courier New" w:hAnsi="Courier New" w:hint="eastAsia"/>
                <w:highlight w:val="white"/>
              </w:rPr>
              <w:t>市政设施</w:t>
            </w:r>
            <w:r w:rsidRPr="00D76826">
              <w:rPr>
                <w:rFonts w:ascii="Courier New" w:hAnsi="Courier New" w:hint="eastAsia"/>
                <w:highlight w:val="white"/>
              </w:rPr>
              <w:t>,</w:t>
            </w:r>
            <w:r w:rsidRPr="00D76826">
              <w:rPr>
                <w:rFonts w:ascii="Courier New" w:hAnsi="Courier New" w:hint="eastAsia"/>
                <w:highlight w:val="white"/>
              </w:rPr>
              <w:t>城市管线</w:t>
            </w:r>
            <w:r>
              <w:rPr>
                <w:rFonts w:ascii="Courier New" w:hAnsi="Courier New" w:hint="eastAsia"/>
                <w:highlight w:val="white"/>
              </w:rPr>
              <w:t>档案</w:t>
            </w:r>
            <w:r w:rsidRPr="00D76826">
              <w:rPr>
                <w:rFonts w:ascii="Courier New" w:hAnsi="Courier New" w:hint="eastAsia"/>
                <w:highlight w:val="white"/>
              </w:rPr>
              <w:t>,</w:t>
            </w:r>
            <w:r>
              <w:rPr>
                <w:rFonts w:ascii="Courier New" w:hAnsi="Courier New" w:hint="eastAsia"/>
                <w:highlight w:val="white"/>
              </w:rPr>
              <w:t>其它档案</w:t>
            </w:r>
          </w:p>
        </w:tc>
      </w:tr>
      <w:tr w:rsidR="004A1E57" w14:paraId="62C3D3D4" w14:textId="77777777" w:rsidTr="004A1E57">
        <w:tblPrEx>
          <w:tblCellMar>
            <w:top w:w="0" w:type="dxa"/>
            <w:bottom w:w="0" w:type="dxa"/>
          </w:tblCellMar>
        </w:tblPrEx>
        <w:trPr>
          <w:trHeight w:val="317"/>
        </w:trPr>
        <w:tc>
          <w:tcPr>
            <w:tcW w:w="1933" w:type="dxa"/>
            <w:vAlign w:val="center"/>
          </w:tcPr>
          <w:p w14:paraId="53A0A45D" w14:textId="77777777" w:rsidR="004A1E57" w:rsidRDefault="004A1E57" w:rsidP="001515CD">
            <w:pPr>
              <w:rPr>
                <w:rFonts w:ascii="新宋体" w:eastAsia="新宋体" w:hAnsi="新宋体" w:cs="新宋体" w:hint="eastAsia"/>
                <w:szCs w:val="21"/>
              </w:rPr>
            </w:pPr>
            <w:bookmarkStart w:id="32" w:name="OLE_LINK162"/>
            <w:r>
              <w:rPr>
                <w:rFonts w:ascii="新宋体" w:eastAsia="新宋体" w:hAnsi="新宋体" w:cs="新宋体" w:hint="eastAsia"/>
                <w:szCs w:val="21"/>
              </w:rPr>
              <w:t>工程曾用名</w:t>
            </w:r>
            <w:bookmarkEnd w:id="32"/>
          </w:p>
        </w:tc>
        <w:tc>
          <w:tcPr>
            <w:tcW w:w="2649" w:type="dxa"/>
            <w:vAlign w:val="center"/>
          </w:tcPr>
          <w:p w14:paraId="54CE56A8" w14:textId="77777777" w:rsidR="004A1E57" w:rsidRDefault="004A1E57" w:rsidP="001515CD">
            <w:pPr>
              <w:rPr>
                <w:rFonts w:ascii="新宋体" w:eastAsia="新宋体" w:hAnsi="新宋体" w:cs="新宋体" w:hint="eastAsia"/>
                <w:szCs w:val="21"/>
              </w:rPr>
            </w:pPr>
            <w:bookmarkStart w:id="33" w:name="OLE_LINK80"/>
            <w:r>
              <w:rPr>
                <w:rFonts w:ascii="新宋体" w:eastAsia="新宋体" w:hAnsi="新宋体" w:cs="新宋体" w:hint="eastAsia"/>
                <w:szCs w:val="21"/>
              </w:rPr>
              <w:t>ENG_FORMER_NAME</w:t>
            </w:r>
            <w:bookmarkEnd w:id="33"/>
          </w:p>
        </w:tc>
        <w:tc>
          <w:tcPr>
            <w:tcW w:w="883" w:type="dxa"/>
            <w:vAlign w:val="center"/>
          </w:tcPr>
          <w:p w14:paraId="0ADF40D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1C6B7A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2F80ECD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00BE103" w14:textId="77777777" w:rsidR="004A1E57" w:rsidRDefault="004A1E57" w:rsidP="001515CD">
            <w:pPr>
              <w:rPr>
                <w:rFonts w:ascii="新宋体" w:eastAsia="新宋体" w:hAnsi="新宋体" w:cs="新宋体" w:hint="eastAsia"/>
                <w:szCs w:val="21"/>
              </w:rPr>
            </w:pPr>
          </w:p>
        </w:tc>
      </w:tr>
      <w:tr w:rsidR="004A1E57" w14:paraId="3CD9B850" w14:textId="77777777" w:rsidTr="004A1E57">
        <w:tblPrEx>
          <w:tblCellMar>
            <w:top w:w="0" w:type="dxa"/>
            <w:bottom w:w="0" w:type="dxa"/>
          </w:tblCellMar>
        </w:tblPrEx>
        <w:trPr>
          <w:trHeight w:val="317"/>
        </w:trPr>
        <w:tc>
          <w:tcPr>
            <w:tcW w:w="1933" w:type="dxa"/>
            <w:vAlign w:val="center"/>
          </w:tcPr>
          <w:p w14:paraId="0DA25E83" w14:textId="77777777" w:rsidR="004A1E57" w:rsidRDefault="004A1E57" w:rsidP="001515CD">
            <w:pPr>
              <w:rPr>
                <w:rFonts w:ascii="新宋体" w:eastAsia="新宋体" w:hAnsi="新宋体" w:cs="新宋体" w:hint="eastAsia"/>
                <w:szCs w:val="21"/>
              </w:rPr>
            </w:pPr>
            <w:bookmarkStart w:id="34" w:name="OLE_LINK163"/>
            <w:r>
              <w:rPr>
                <w:rFonts w:ascii="新宋体" w:eastAsia="新宋体" w:hAnsi="新宋体" w:cs="新宋体" w:hint="eastAsia"/>
                <w:szCs w:val="21"/>
              </w:rPr>
              <w:t>规划档案的分配档号的年度</w:t>
            </w:r>
            <w:bookmarkEnd w:id="34"/>
          </w:p>
        </w:tc>
        <w:tc>
          <w:tcPr>
            <w:tcW w:w="2649" w:type="dxa"/>
            <w:vAlign w:val="center"/>
          </w:tcPr>
          <w:p w14:paraId="29107752" w14:textId="77777777" w:rsidR="004A1E57" w:rsidRDefault="004A1E57" w:rsidP="001515CD">
            <w:pPr>
              <w:rPr>
                <w:rFonts w:ascii="新宋体" w:eastAsia="新宋体" w:hAnsi="新宋体" w:cs="新宋体" w:hint="eastAsia"/>
                <w:szCs w:val="21"/>
              </w:rPr>
            </w:pPr>
            <w:bookmarkStart w:id="35" w:name="OLE_LINK81"/>
            <w:bookmarkStart w:id="36" w:name="OLE_LINK82"/>
            <w:r>
              <w:rPr>
                <w:rFonts w:ascii="新宋体" w:eastAsia="新宋体" w:hAnsi="新宋体" w:cs="新宋体" w:hint="eastAsia"/>
                <w:szCs w:val="21"/>
              </w:rPr>
              <w:t>ARCHIVE_YEAR</w:t>
            </w:r>
            <w:bookmarkEnd w:id="35"/>
            <w:bookmarkEnd w:id="36"/>
          </w:p>
        </w:tc>
        <w:tc>
          <w:tcPr>
            <w:tcW w:w="883" w:type="dxa"/>
            <w:vAlign w:val="center"/>
          </w:tcPr>
          <w:p w14:paraId="77BE535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B8F0BB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4</w:t>
            </w:r>
          </w:p>
        </w:tc>
        <w:tc>
          <w:tcPr>
            <w:tcW w:w="666" w:type="dxa"/>
            <w:vAlign w:val="center"/>
          </w:tcPr>
          <w:p w14:paraId="19C040D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F856DFE" w14:textId="77777777" w:rsidR="004A1E57" w:rsidRDefault="004A1E57" w:rsidP="001515CD">
            <w:pPr>
              <w:rPr>
                <w:rFonts w:ascii="新宋体" w:eastAsia="新宋体" w:hAnsi="新宋体" w:cs="新宋体" w:hint="eastAsia"/>
                <w:szCs w:val="21"/>
              </w:rPr>
            </w:pPr>
          </w:p>
        </w:tc>
      </w:tr>
      <w:tr w:rsidR="004A1E57" w14:paraId="44DEF370" w14:textId="77777777" w:rsidTr="004A1E57">
        <w:tblPrEx>
          <w:tblCellMar>
            <w:top w:w="0" w:type="dxa"/>
            <w:bottom w:w="0" w:type="dxa"/>
          </w:tblCellMar>
        </w:tblPrEx>
        <w:trPr>
          <w:trHeight w:val="317"/>
        </w:trPr>
        <w:tc>
          <w:tcPr>
            <w:tcW w:w="1933" w:type="dxa"/>
            <w:vAlign w:val="center"/>
          </w:tcPr>
          <w:p w14:paraId="0780A577" w14:textId="77777777" w:rsidR="004A1E57" w:rsidRDefault="004A1E57" w:rsidP="001515CD">
            <w:pPr>
              <w:rPr>
                <w:rFonts w:ascii="新宋体" w:eastAsia="新宋体" w:hAnsi="新宋体" w:cs="新宋体" w:hint="eastAsia"/>
                <w:szCs w:val="21"/>
              </w:rPr>
            </w:pPr>
            <w:bookmarkStart w:id="37" w:name="OLE_LINK164"/>
            <w:bookmarkStart w:id="38" w:name="OLE_LINK165"/>
            <w:r>
              <w:rPr>
                <w:rFonts w:ascii="新宋体" w:eastAsia="新宋体" w:hAnsi="新宋体" w:cs="新宋体" w:hint="eastAsia"/>
                <w:szCs w:val="21"/>
              </w:rPr>
              <w:t>移交时间</w:t>
            </w:r>
            <w:bookmarkEnd w:id="37"/>
            <w:bookmarkEnd w:id="38"/>
          </w:p>
        </w:tc>
        <w:tc>
          <w:tcPr>
            <w:tcW w:w="2649" w:type="dxa"/>
            <w:vAlign w:val="center"/>
          </w:tcPr>
          <w:p w14:paraId="6D5875E2" w14:textId="77777777" w:rsidR="004A1E57" w:rsidRDefault="004A1E57" w:rsidP="001515CD">
            <w:pPr>
              <w:rPr>
                <w:rFonts w:ascii="新宋体" w:eastAsia="新宋体" w:hAnsi="新宋体" w:cs="新宋体" w:hint="eastAsia"/>
                <w:szCs w:val="21"/>
              </w:rPr>
            </w:pPr>
            <w:bookmarkStart w:id="39" w:name="OLE_LINK83"/>
            <w:r>
              <w:rPr>
                <w:rFonts w:ascii="新宋体" w:eastAsia="新宋体" w:hAnsi="新宋体" w:cs="新宋体" w:hint="eastAsia"/>
                <w:szCs w:val="21"/>
              </w:rPr>
              <w:t>TRANSFER_DATE</w:t>
            </w:r>
            <w:bookmarkEnd w:id="39"/>
          </w:p>
        </w:tc>
        <w:tc>
          <w:tcPr>
            <w:tcW w:w="883" w:type="dxa"/>
            <w:vAlign w:val="center"/>
          </w:tcPr>
          <w:p w14:paraId="75AF4D0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612AA4A3" w14:textId="77777777" w:rsidR="004A1E57" w:rsidRDefault="004A1E57" w:rsidP="001515CD">
            <w:pPr>
              <w:rPr>
                <w:rFonts w:ascii="新宋体" w:eastAsia="新宋体" w:hAnsi="新宋体" w:cs="新宋体" w:hint="eastAsia"/>
                <w:szCs w:val="21"/>
              </w:rPr>
            </w:pPr>
          </w:p>
        </w:tc>
        <w:tc>
          <w:tcPr>
            <w:tcW w:w="666" w:type="dxa"/>
            <w:vAlign w:val="center"/>
          </w:tcPr>
          <w:p w14:paraId="3BFAE9B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3E5E069" w14:textId="77777777" w:rsidR="004A1E57" w:rsidRDefault="004A1E57" w:rsidP="001515CD">
            <w:pPr>
              <w:rPr>
                <w:rFonts w:ascii="新宋体" w:eastAsia="新宋体" w:hAnsi="新宋体" w:cs="新宋体" w:hint="eastAsia"/>
                <w:szCs w:val="21"/>
              </w:rPr>
            </w:pPr>
          </w:p>
        </w:tc>
      </w:tr>
      <w:tr w:rsidR="004A1E57" w14:paraId="1E549196" w14:textId="77777777" w:rsidTr="004A1E57">
        <w:tblPrEx>
          <w:tblCellMar>
            <w:top w:w="0" w:type="dxa"/>
            <w:bottom w:w="0" w:type="dxa"/>
          </w:tblCellMar>
        </w:tblPrEx>
        <w:trPr>
          <w:trHeight w:val="317"/>
        </w:trPr>
        <w:tc>
          <w:tcPr>
            <w:tcW w:w="1933" w:type="dxa"/>
            <w:vAlign w:val="center"/>
          </w:tcPr>
          <w:p w14:paraId="382DDA9E" w14:textId="77777777" w:rsidR="004A1E57" w:rsidRDefault="004A1E57" w:rsidP="001515CD">
            <w:pPr>
              <w:rPr>
                <w:rFonts w:ascii="新宋体" w:eastAsia="新宋体" w:hAnsi="新宋体" w:cs="新宋体" w:hint="eastAsia"/>
                <w:szCs w:val="21"/>
              </w:rPr>
            </w:pPr>
            <w:bookmarkStart w:id="40" w:name="OLE_LINK166"/>
            <w:r>
              <w:rPr>
                <w:rFonts w:ascii="新宋体" w:eastAsia="新宋体" w:hAnsi="新宋体" w:cs="新宋体" w:hint="eastAsia"/>
                <w:szCs w:val="21"/>
              </w:rPr>
              <w:t>接收人</w:t>
            </w:r>
            <w:bookmarkEnd w:id="40"/>
          </w:p>
        </w:tc>
        <w:tc>
          <w:tcPr>
            <w:tcW w:w="2649" w:type="dxa"/>
            <w:vAlign w:val="center"/>
          </w:tcPr>
          <w:p w14:paraId="5228AB73" w14:textId="77777777" w:rsidR="004A1E57" w:rsidRDefault="004A1E57" w:rsidP="001515CD">
            <w:pPr>
              <w:rPr>
                <w:rFonts w:ascii="新宋体" w:eastAsia="新宋体" w:hAnsi="新宋体" w:cs="新宋体" w:hint="eastAsia"/>
                <w:szCs w:val="21"/>
              </w:rPr>
            </w:pPr>
            <w:bookmarkStart w:id="41" w:name="OLE_LINK84"/>
            <w:r>
              <w:rPr>
                <w:rFonts w:ascii="新宋体" w:eastAsia="新宋体" w:hAnsi="新宋体" w:cs="新宋体" w:hint="eastAsia"/>
                <w:szCs w:val="21"/>
              </w:rPr>
              <w:t>RECEIVE_BY</w:t>
            </w:r>
            <w:bookmarkEnd w:id="41"/>
          </w:p>
        </w:tc>
        <w:tc>
          <w:tcPr>
            <w:tcW w:w="883" w:type="dxa"/>
            <w:vAlign w:val="center"/>
          </w:tcPr>
          <w:p w14:paraId="7D4642A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B76EAE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6C1DDC8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0A32879" w14:textId="77777777" w:rsidR="004A1E57" w:rsidRDefault="004A1E57" w:rsidP="001515CD">
            <w:pPr>
              <w:rPr>
                <w:rFonts w:ascii="新宋体" w:eastAsia="新宋体" w:hAnsi="新宋体" w:cs="新宋体" w:hint="eastAsia"/>
                <w:szCs w:val="21"/>
              </w:rPr>
            </w:pPr>
          </w:p>
        </w:tc>
      </w:tr>
      <w:tr w:rsidR="004A1E57" w14:paraId="70CF3B10" w14:textId="77777777" w:rsidTr="004A1E57">
        <w:tblPrEx>
          <w:tblCellMar>
            <w:top w:w="0" w:type="dxa"/>
            <w:bottom w:w="0" w:type="dxa"/>
          </w:tblCellMar>
        </w:tblPrEx>
        <w:trPr>
          <w:trHeight w:val="317"/>
        </w:trPr>
        <w:tc>
          <w:tcPr>
            <w:tcW w:w="1933" w:type="dxa"/>
            <w:vAlign w:val="center"/>
          </w:tcPr>
          <w:p w14:paraId="2D61E2FD" w14:textId="77777777" w:rsidR="004A1E57" w:rsidRDefault="004A1E57" w:rsidP="001515CD">
            <w:pPr>
              <w:rPr>
                <w:rFonts w:ascii="新宋体" w:eastAsia="新宋体" w:hAnsi="新宋体" w:cs="新宋体" w:hint="eastAsia"/>
                <w:szCs w:val="21"/>
              </w:rPr>
            </w:pPr>
            <w:bookmarkStart w:id="42" w:name="OLE_LINK167"/>
            <w:r>
              <w:rPr>
                <w:rFonts w:ascii="新宋体" w:eastAsia="新宋体" w:hAnsi="新宋体" w:cs="新宋体" w:hint="eastAsia"/>
                <w:szCs w:val="21"/>
              </w:rPr>
              <w:t>接受时间</w:t>
            </w:r>
            <w:bookmarkEnd w:id="42"/>
          </w:p>
        </w:tc>
        <w:tc>
          <w:tcPr>
            <w:tcW w:w="2649" w:type="dxa"/>
            <w:vAlign w:val="center"/>
          </w:tcPr>
          <w:p w14:paraId="1F4DBFEE" w14:textId="77777777" w:rsidR="004A1E57" w:rsidRDefault="004A1E57" w:rsidP="001515CD">
            <w:pPr>
              <w:rPr>
                <w:rFonts w:ascii="新宋体" w:eastAsia="新宋体" w:hAnsi="新宋体" w:cs="新宋体" w:hint="eastAsia"/>
                <w:szCs w:val="21"/>
              </w:rPr>
            </w:pPr>
            <w:bookmarkStart w:id="43" w:name="OLE_LINK85"/>
            <w:bookmarkStart w:id="44" w:name="OLE_LINK86"/>
            <w:r>
              <w:rPr>
                <w:rFonts w:ascii="新宋体" w:eastAsia="新宋体" w:hAnsi="新宋体" w:cs="新宋体" w:hint="eastAsia"/>
                <w:szCs w:val="21"/>
              </w:rPr>
              <w:t>RECEIVE_DT</w:t>
            </w:r>
            <w:bookmarkEnd w:id="43"/>
            <w:bookmarkEnd w:id="44"/>
          </w:p>
        </w:tc>
        <w:tc>
          <w:tcPr>
            <w:tcW w:w="883" w:type="dxa"/>
            <w:vAlign w:val="center"/>
          </w:tcPr>
          <w:p w14:paraId="04C8D3E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2775C824" w14:textId="77777777" w:rsidR="004A1E57" w:rsidRDefault="004A1E57" w:rsidP="001515CD">
            <w:pPr>
              <w:rPr>
                <w:rFonts w:ascii="新宋体" w:eastAsia="新宋体" w:hAnsi="新宋体" w:cs="新宋体" w:hint="eastAsia"/>
                <w:szCs w:val="21"/>
              </w:rPr>
            </w:pPr>
          </w:p>
        </w:tc>
        <w:tc>
          <w:tcPr>
            <w:tcW w:w="666" w:type="dxa"/>
            <w:vAlign w:val="center"/>
          </w:tcPr>
          <w:p w14:paraId="6C8BDFA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D0FC396" w14:textId="77777777" w:rsidR="004A1E57" w:rsidRDefault="004A1E57" w:rsidP="001515CD">
            <w:pPr>
              <w:rPr>
                <w:rFonts w:ascii="新宋体" w:eastAsia="新宋体" w:hAnsi="新宋体" w:cs="新宋体" w:hint="eastAsia"/>
                <w:szCs w:val="21"/>
              </w:rPr>
            </w:pPr>
          </w:p>
        </w:tc>
      </w:tr>
      <w:tr w:rsidR="004A1E57" w14:paraId="63A9D03A" w14:textId="77777777" w:rsidTr="004A1E57">
        <w:tblPrEx>
          <w:tblCellMar>
            <w:top w:w="0" w:type="dxa"/>
            <w:bottom w:w="0" w:type="dxa"/>
          </w:tblCellMar>
        </w:tblPrEx>
        <w:trPr>
          <w:trHeight w:val="317"/>
        </w:trPr>
        <w:tc>
          <w:tcPr>
            <w:tcW w:w="1933" w:type="dxa"/>
            <w:vAlign w:val="center"/>
          </w:tcPr>
          <w:p w14:paraId="5919D264" w14:textId="77777777" w:rsidR="004A1E57" w:rsidRDefault="004A1E57" w:rsidP="001515CD">
            <w:pPr>
              <w:rPr>
                <w:rFonts w:ascii="新宋体" w:eastAsia="新宋体" w:hAnsi="新宋体" w:cs="新宋体" w:hint="eastAsia"/>
                <w:szCs w:val="21"/>
              </w:rPr>
            </w:pPr>
            <w:bookmarkStart w:id="45" w:name="OLE_LINK168"/>
            <w:r>
              <w:rPr>
                <w:rFonts w:ascii="新宋体" w:eastAsia="新宋体" w:hAnsi="新宋体" w:cs="新宋体" w:hint="eastAsia"/>
                <w:szCs w:val="21"/>
              </w:rPr>
              <w:t>临时存放位置</w:t>
            </w:r>
            <w:bookmarkEnd w:id="45"/>
          </w:p>
        </w:tc>
        <w:tc>
          <w:tcPr>
            <w:tcW w:w="2649" w:type="dxa"/>
            <w:vAlign w:val="center"/>
          </w:tcPr>
          <w:p w14:paraId="4EA930A7" w14:textId="77777777" w:rsidR="004A1E57" w:rsidRDefault="004A1E57" w:rsidP="001515CD">
            <w:pPr>
              <w:rPr>
                <w:rFonts w:ascii="新宋体" w:eastAsia="新宋体" w:hAnsi="新宋体" w:cs="新宋体" w:hint="eastAsia"/>
                <w:szCs w:val="21"/>
              </w:rPr>
            </w:pPr>
            <w:bookmarkStart w:id="46" w:name="OLE_LINK87"/>
            <w:r>
              <w:rPr>
                <w:rFonts w:ascii="新宋体" w:eastAsia="新宋体" w:hAnsi="新宋体" w:cs="新宋体" w:hint="eastAsia"/>
                <w:szCs w:val="21"/>
              </w:rPr>
              <w:t>DEPOSIT</w:t>
            </w:r>
            <w:bookmarkEnd w:id="46"/>
          </w:p>
        </w:tc>
        <w:tc>
          <w:tcPr>
            <w:tcW w:w="883" w:type="dxa"/>
            <w:vAlign w:val="center"/>
          </w:tcPr>
          <w:p w14:paraId="4BBC46D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0F68D9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5DA2610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971F3FC" w14:textId="77777777" w:rsidR="004A1E57" w:rsidRDefault="004A1E57" w:rsidP="001515CD">
            <w:pPr>
              <w:rPr>
                <w:rFonts w:ascii="新宋体" w:eastAsia="新宋体" w:hAnsi="新宋体" w:cs="新宋体" w:hint="eastAsia"/>
                <w:szCs w:val="21"/>
              </w:rPr>
            </w:pPr>
          </w:p>
        </w:tc>
      </w:tr>
      <w:tr w:rsidR="004A1E57" w14:paraId="12F47C4F" w14:textId="77777777" w:rsidTr="004A1E57">
        <w:tblPrEx>
          <w:tblCellMar>
            <w:top w:w="0" w:type="dxa"/>
            <w:bottom w:w="0" w:type="dxa"/>
          </w:tblCellMar>
        </w:tblPrEx>
        <w:trPr>
          <w:trHeight w:val="317"/>
        </w:trPr>
        <w:tc>
          <w:tcPr>
            <w:tcW w:w="1933" w:type="dxa"/>
            <w:vAlign w:val="center"/>
          </w:tcPr>
          <w:p w14:paraId="04A63E6E" w14:textId="77777777" w:rsidR="004A1E57" w:rsidRDefault="004A1E57" w:rsidP="001515CD">
            <w:pPr>
              <w:rPr>
                <w:rFonts w:ascii="新宋体" w:eastAsia="新宋体" w:hAnsi="新宋体" w:cs="新宋体" w:hint="eastAsia"/>
                <w:szCs w:val="21"/>
              </w:rPr>
            </w:pPr>
            <w:bookmarkStart w:id="47" w:name="OLE_LINK169"/>
            <w:bookmarkStart w:id="48" w:name="OLE_LINK170"/>
            <w:r>
              <w:rPr>
                <w:rFonts w:ascii="新宋体" w:eastAsia="新宋体" w:hAnsi="新宋体" w:cs="新宋体" w:hint="eastAsia"/>
                <w:szCs w:val="21"/>
              </w:rPr>
              <w:t>密级</w:t>
            </w:r>
            <w:bookmarkEnd w:id="47"/>
            <w:bookmarkEnd w:id="48"/>
          </w:p>
        </w:tc>
        <w:tc>
          <w:tcPr>
            <w:tcW w:w="2649" w:type="dxa"/>
            <w:vAlign w:val="center"/>
          </w:tcPr>
          <w:p w14:paraId="78B5B103" w14:textId="77777777" w:rsidR="004A1E57" w:rsidRDefault="004A1E57" w:rsidP="001515CD">
            <w:pPr>
              <w:rPr>
                <w:rFonts w:ascii="新宋体" w:eastAsia="新宋体" w:hAnsi="新宋体" w:cs="新宋体" w:hint="eastAsia"/>
                <w:szCs w:val="21"/>
              </w:rPr>
            </w:pPr>
            <w:bookmarkStart w:id="49" w:name="OLE_LINK88"/>
            <w:r>
              <w:rPr>
                <w:rFonts w:ascii="新宋体" w:eastAsia="新宋体" w:hAnsi="新宋体" w:cs="新宋体" w:hint="eastAsia"/>
                <w:szCs w:val="21"/>
              </w:rPr>
              <w:t>SECURITY_LEVEL_CODE</w:t>
            </w:r>
            <w:bookmarkEnd w:id="49"/>
          </w:p>
        </w:tc>
        <w:tc>
          <w:tcPr>
            <w:tcW w:w="883" w:type="dxa"/>
            <w:vAlign w:val="center"/>
          </w:tcPr>
          <w:p w14:paraId="6D54C2F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7C94A5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035AAC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5E52621" w14:textId="77777777" w:rsidR="004A1E57" w:rsidRDefault="004A1E57" w:rsidP="001515CD">
            <w:pPr>
              <w:rPr>
                <w:rFonts w:ascii="新宋体" w:eastAsia="新宋体" w:hAnsi="新宋体" w:cs="新宋体" w:hint="eastAsia"/>
                <w:szCs w:val="21"/>
              </w:rPr>
            </w:pPr>
          </w:p>
        </w:tc>
      </w:tr>
      <w:tr w:rsidR="004A1E57" w14:paraId="30381E8B" w14:textId="77777777" w:rsidTr="004A1E57">
        <w:tblPrEx>
          <w:tblCellMar>
            <w:top w:w="0" w:type="dxa"/>
            <w:bottom w:w="0" w:type="dxa"/>
          </w:tblCellMar>
        </w:tblPrEx>
        <w:trPr>
          <w:trHeight w:val="317"/>
        </w:trPr>
        <w:tc>
          <w:tcPr>
            <w:tcW w:w="1933" w:type="dxa"/>
            <w:vAlign w:val="center"/>
          </w:tcPr>
          <w:p w14:paraId="48519EA4" w14:textId="77777777" w:rsidR="004A1E57" w:rsidRDefault="004A1E57" w:rsidP="001515CD">
            <w:pPr>
              <w:rPr>
                <w:rFonts w:ascii="新宋体" w:eastAsia="新宋体" w:hAnsi="新宋体" w:cs="新宋体" w:hint="eastAsia"/>
                <w:szCs w:val="21"/>
              </w:rPr>
            </w:pPr>
            <w:bookmarkStart w:id="50" w:name="OLE_LINK171"/>
            <w:r>
              <w:rPr>
                <w:rFonts w:ascii="新宋体" w:eastAsia="新宋体" w:hAnsi="新宋体" w:cs="新宋体" w:hint="eastAsia"/>
                <w:szCs w:val="21"/>
              </w:rPr>
              <w:t>保管期限</w:t>
            </w:r>
            <w:bookmarkEnd w:id="50"/>
          </w:p>
        </w:tc>
        <w:tc>
          <w:tcPr>
            <w:tcW w:w="2649" w:type="dxa"/>
            <w:vAlign w:val="center"/>
          </w:tcPr>
          <w:p w14:paraId="7E3FDF67" w14:textId="77777777" w:rsidR="004A1E57" w:rsidRDefault="004A1E57" w:rsidP="001515CD">
            <w:pPr>
              <w:rPr>
                <w:rFonts w:ascii="新宋体" w:eastAsia="新宋体" w:hAnsi="新宋体" w:cs="新宋体" w:hint="eastAsia"/>
                <w:szCs w:val="21"/>
              </w:rPr>
            </w:pPr>
            <w:bookmarkStart w:id="51" w:name="OLE_LINK89"/>
            <w:r>
              <w:rPr>
                <w:rFonts w:ascii="新宋体" w:eastAsia="新宋体" w:hAnsi="新宋体" w:cs="新宋体" w:hint="eastAsia"/>
                <w:szCs w:val="21"/>
              </w:rPr>
              <w:t>STORAGE_TYPE_CODE</w:t>
            </w:r>
            <w:bookmarkEnd w:id="51"/>
          </w:p>
        </w:tc>
        <w:tc>
          <w:tcPr>
            <w:tcW w:w="883" w:type="dxa"/>
            <w:vAlign w:val="center"/>
          </w:tcPr>
          <w:p w14:paraId="736A6CD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4DEB98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F80D4F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C7644C0" w14:textId="77777777" w:rsidR="004A1E57" w:rsidRDefault="004A1E57" w:rsidP="001515CD">
            <w:pPr>
              <w:rPr>
                <w:rFonts w:ascii="新宋体" w:eastAsia="新宋体" w:hAnsi="新宋体" w:cs="新宋体" w:hint="eastAsia"/>
                <w:szCs w:val="21"/>
              </w:rPr>
            </w:pPr>
          </w:p>
        </w:tc>
      </w:tr>
      <w:tr w:rsidR="004A1E57" w14:paraId="1A213B9B" w14:textId="77777777" w:rsidTr="004A1E57">
        <w:tblPrEx>
          <w:tblCellMar>
            <w:top w:w="0" w:type="dxa"/>
            <w:bottom w:w="0" w:type="dxa"/>
          </w:tblCellMar>
        </w:tblPrEx>
        <w:trPr>
          <w:trHeight w:val="317"/>
        </w:trPr>
        <w:tc>
          <w:tcPr>
            <w:tcW w:w="1933" w:type="dxa"/>
            <w:vAlign w:val="center"/>
          </w:tcPr>
          <w:p w14:paraId="73F87516" w14:textId="77777777" w:rsidR="004A1E57" w:rsidRDefault="004A1E57" w:rsidP="001515CD">
            <w:pPr>
              <w:rPr>
                <w:rFonts w:ascii="新宋体" w:eastAsia="新宋体" w:hAnsi="新宋体" w:cs="新宋体" w:hint="eastAsia"/>
                <w:szCs w:val="21"/>
              </w:rPr>
            </w:pPr>
            <w:bookmarkStart w:id="52" w:name="OLE_LINK172"/>
            <w:r>
              <w:rPr>
                <w:rFonts w:ascii="新宋体" w:eastAsia="新宋体" w:hAnsi="新宋体" w:cs="新宋体" w:hint="eastAsia"/>
                <w:szCs w:val="21"/>
              </w:rPr>
              <w:t>业务指导工程流水号</w:t>
            </w:r>
            <w:bookmarkEnd w:id="52"/>
          </w:p>
        </w:tc>
        <w:tc>
          <w:tcPr>
            <w:tcW w:w="2649" w:type="dxa"/>
            <w:vAlign w:val="center"/>
          </w:tcPr>
          <w:p w14:paraId="1DB0CED8" w14:textId="77777777" w:rsidR="004A1E57" w:rsidRDefault="004A1E57" w:rsidP="001515CD">
            <w:pPr>
              <w:rPr>
                <w:rFonts w:ascii="新宋体" w:eastAsia="新宋体" w:hAnsi="新宋体" w:cs="新宋体" w:hint="eastAsia"/>
                <w:szCs w:val="21"/>
              </w:rPr>
            </w:pPr>
            <w:bookmarkStart w:id="53" w:name="OLE_LINK90"/>
            <w:r>
              <w:rPr>
                <w:rFonts w:ascii="新宋体" w:eastAsia="新宋体" w:hAnsi="新宋体" w:cs="新宋体" w:hint="eastAsia"/>
                <w:szCs w:val="21"/>
              </w:rPr>
              <w:t>ENG_GUIDE_SID</w:t>
            </w:r>
            <w:bookmarkEnd w:id="53"/>
          </w:p>
        </w:tc>
        <w:tc>
          <w:tcPr>
            <w:tcW w:w="883" w:type="dxa"/>
            <w:vAlign w:val="center"/>
          </w:tcPr>
          <w:p w14:paraId="22FC061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39818C9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39FB9BE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499C4D8" w14:textId="77777777" w:rsidR="004A1E57" w:rsidRDefault="004A1E57" w:rsidP="001515CD">
            <w:pPr>
              <w:rPr>
                <w:rFonts w:ascii="新宋体" w:eastAsia="新宋体" w:hAnsi="新宋体" w:cs="新宋体" w:hint="eastAsia"/>
                <w:szCs w:val="21"/>
              </w:rPr>
            </w:pPr>
          </w:p>
        </w:tc>
      </w:tr>
      <w:tr w:rsidR="004A1E57" w14:paraId="07CD60F3" w14:textId="77777777" w:rsidTr="004A1E57">
        <w:tblPrEx>
          <w:tblCellMar>
            <w:top w:w="0" w:type="dxa"/>
            <w:bottom w:w="0" w:type="dxa"/>
          </w:tblCellMar>
        </w:tblPrEx>
        <w:trPr>
          <w:trHeight w:val="317"/>
        </w:trPr>
        <w:tc>
          <w:tcPr>
            <w:tcW w:w="1933" w:type="dxa"/>
            <w:vAlign w:val="center"/>
          </w:tcPr>
          <w:p w14:paraId="07F87870" w14:textId="77777777" w:rsidR="004A1E57" w:rsidRDefault="004A1E57" w:rsidP="001515CD">
            <w:pPr>
              <w:rPr>
                <w:rFonts w:ascii="新宋体" w:eastAsia="新宋体" w:hAnsi="新宋体" w:cs="新宋体" w:hint="eastAsia"/>
                <w:szCs w:val="21"/>
              </w:rPr>
            </w:pPr>
            <w:bookmarkStart w:id="54" w:name="OLE_LINK173"/>
            <w:bookmarkStart w:id="55" w:name="OLE_LINK174"/>
            <w:r>
              <w:rPr>
                <w:rFonts w:ascii="新宋体" w:eastAsia="新宋体" w:hAnsi="新宋体" w:cs="新宋体" w:hint="eastAsia"/>
                <w:szCs w:val="21"/>
              </w:rPr>
              <w:t>路</w:t>
            </w:r>
            <w:bookmarkEnd w:id="54"/>
            <w:bookmarkEnd w:id="55"/>
          </w:p>
        </w:tc>
        <w:tc>
          <w:tcPr>
            <w:tcW w:w="2649" w:type="dxa"/>
            <w:vAlign w:val="center"/>
          </w:tcPr>
          <w:p w14:paraId="62310CF8" w14:textId="77777777" w:rsidR="004A1E57" w:rsidRDefault="004A1E57" w:rsidP="001515CD">
            <w:pPr>
              <w:rPr>
                <w:rFonts w:ascii="新宋体" w:eastAsia="新宋体" w:hAnsi="新宋体" w:cs="新宋体" w:hint="eastAsia"/>
                <w:szCs w:val="21"/>
              </w:rPr>
            </w:pPr>
            <w:bookmarkStart w:id="56" w:name="OLE_LINK91"/>
            <w:r>
              <w:rPr>
                <w:rFonts w:ascii="新宋体" w:eastAsia="新宋体" w:hAnsi="新宋体" w:cs="新宋体" w:hint="eastAsia"/>
                <w:szCs w:val="21"/>
              </w:rPr>
              <w:t>ROAD_NAME</w:t>
            </w:r>
            <w:bookmarkEnd w:id="56"/>
          </w:p>
        </w:tc>
        <w:tc>
          <w:tcPr>
            <w:tcW w:w="883" w:type="dxa"/>
            <w:vAlign w:val="center"/>
          </w:tcPr>
          <w:p w14:paraId="0ECB6D5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D2EAE5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50</w:t>
            </w:r>
          </w:p>
        </w:tc>
        <w:tc>
          <w:tcPr>
            <w:tcW w:w="666" w:type="dxa"/>
            <w:vAlign w:val="center"/>
          </w:tcPr>
          <w:p w14:paraId="72E35CF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771E791" w14:textId="77777777" w:rsidR="004A1E57" w:rsidRDefault="004A1E57" w:rsidP="001515CD">
            <w:pPr>
              <w:rPr>
                <w:rFonts w:ascii="新宋体" w:eastAsia="新宋体" w:hAnsi="新宋体" w:cs="新宋体" w:hint="eastAsia"/>
                <w:szCs w:val="21"/>
              </w:rPr>
            </w:pPr>
          </w:p>
        </w:tc>
      </w:tr>
      <w:tr w:rsidR="004A1E57" w14:paraId="33CA9DFA" w14:textId="77777777" w:rsidTr="004A1E57">
        <w:tblPrEx>
          <w:tblCellMar>
            <w:top w:w="0" w:type="dxa"/>
            <w:bottom w:w="0" w:type="dxa"/>
          </w:tblCellMar>
        </w:tblPrEx>
        <w:trPr>
          <w:trHeight w:val="317"/>
        </w:trPr>
        <w:tc>
          <w:tcPr>
            <w:tcW w:w="1933" w:type="dxa"/>
            <w:vAlign w:val="center"/>
          </w:tcPr>
          <w:p w14:paraId="6D0CF163" w14:textId="77777777" w:rsidR="004A1E57" w:rsidRDefault="004A1E57" w:rsidP="001515CD">
            <w:pPr>
              <w:rPr>
                <w:rFonts w:ascii="新宋体" w:eastAsia="新宋体" w:hAnsi="新宋体" w:cs="新宋体" w:hint="eastAsia"/>
                <w:szCs w:val="21"/>
              </w:rPr>
            </w:pPr>
            <w:bookmarkStart w:id="57" w:name="_Hlk512501277"/>
            <w:bookmarkStart w:id="58" w:name="OLE_LINK175"/>
            <w:r>
              <w:rPr>
                <w:rFonts w:ascii="新宋体" w:eastAsia="新宋体" w:hAnsi="新宋体" w:cs="新宋体" w:hint="eastAsia"/>
                <w:szCs w:val="21"/>
              </w:rPr>
              <w:t>附注</w:t>
            </w:r>
            <w:bookmarkEnd w:id="58"/>
          </w:p>
        </w:tc>
        <w:tc>
          <w:tcPr>
            <w:tcW w:w="2649" w:type="dxa"/>
            <w:vAlign w:val="center"/>
          </w:tcPr>
          <w:p w14:paraId="24955C2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NOTE</w:t>
            </w:r>
          </w:p>
        </w:tc>
        <w:tc>
          <w:tcPr>
            <w:tcW w:w="883" w:type="dxa"/>
            <w:vAlign w:val="center"/>
          </w:tcPr>
          <w:p w14:paraId="10FC068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F9326C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255</w:t>
            </w:r>
          </w:p>
        </w:tc>
        <w:tc>
          <w:tcPr>
            <w:tcW w:w="666" w:type="dxa"/>
            <w:vAlign w:val="center"/>
          </w:tcPr>
          <w:p w14:paraId="3B43BA4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04DCD52" w14:textId="77777777" w:rsidR="004A1E57" w:rsidRDefault="004A1E57" w:rsidP="001515CD">
            <w:pPr>
              <w:rPr>
                <w:rFonts w:ascii="新宋体" w:eastAsia="新宋体" w:hAnsi="新宋体" w:cs="新宋体" w:hint="eastAsia"/>
                <w:szCs w:val="21"/>
              </w:rPr>
            </w:pPr>
          </w:p>
        </w:tc>
      </w:tr>
      <w:tr w:rsidR="004A1E57" w14:paraId="7E9A4C4C" w14:textId="77777777" w:rsidTr="004A1E57">
        <w:tblPrEx>
          <w:tblCellMar>
            <w:top w:w="0" w:type="dxa"/>
            <w:bottom w:w="0" w:type="dxa"/>
          </w:tblCellMar>
        </w:tblPrEx>
        <w:trPr>
          <w:trHeight w:val="272"/>
        </w:trPr>
        <w:tc>
          <w:tcPr>
            <w:tcW w:w="1933" w:type="dxa"/>
            <w:vAlign w:val="center"/>
          </w:tcPr>
          <w:p w14:paraId="3BAB96D6" w14:textId="77777777" w:rsidR="004A1E57" w:rsidRDefault="004A1E57" w:rsidP="001515CD">
            <w:pPr>
              <w:rPr>
                <w:rFonts w:ascii="新宋体" w:eastAsia="新宋体" w:hAnsi="新宋体" w:cs="新宋体" w:hint="eastAsia"/>
                <w:szCs w:val="21"/>
              </w:rPr>
            </w:pPr>
            <w:bookmarkStart w:id="59" w:name="OLE_LINK176"/>
            <w:bookmarkStart w:id="60" w:name="OLE_LINK177"/>
            <w:bookmarkEnd w:id="57"/>
            <w:r>
              <w:rPr>
                <w:rFonts w:ascii="新宋体" w:eastAsia="新宋体" w:hAnsi="新宋体" w:cs="新宋体" w:hint="eastAsia"/>
                <w:szCs w:val="21"/>
              </w:rPr>
              <w:t>版本号</w:t>
            </w:r>
            <w:bookmarkEnd w:id="59"/>
            <w:bookmarkEnd w:id="60"/>
          </w:p>
        </w:tc>
        <w:tc>
          <w:tcPr>
            <w:tcW w:w="2649" w:type="dxa"/>
            <w:vAlign w:val="center"/>
          </w:tcPr>
          <w:p w14:paraId="40C65547" w14:textId="77777777" w:rsidR="004A1E57" w:rsidRDefault="004A1E57" w:rsidP="001515CD">
            <w:pPr>
              <w:rPr>
                <w:rFonts w:ascii="新宋体" w:eastAsia="新宋体" w:hAnsi="新宋体" w:cs="新宋体" w:hint="eastAsia"/>
                <w:szCs w:val="21"/>
              </w:rPr>
            </w:pPr>
            <w:bookmarkStart w:id="61" w:name="OLE_LINK94"/>
            <w:r>
              <w:rPr>
                <w:rFonts w:ascii="新宋体" w:eastAsia="新宋体" w:hAnsi="新宋体" w:cs="新宋体" w:hint="eastAsia"/>
                <w:szCs w:val="21"/>
              </w:rPr>
              <w:t>VERSION</w:t>
            </w:r>
            <w:bookmarkEnd w:id="61"/>
          </w:p>
        </w:tc>
        <w:tc>
          <w:tcPr>
            <w:tcW w:w="883" w:type="dxa"/>
            <w:vAlign w:val="center"/>
          </w:tcPr>
          <w:p w14:paraId="13C24DD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0315B7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208FCC9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47A77758" w14:textId="77777777" w:rsidR="004A1E57" w:rsidRDefault="004A1E57" w:rsidP="001515CD">
            <w:pPr>
              <w:rPr>
                <w:rFonts w:ascii="新宋体" w:eastAsia="新宋体" w:hAnsi="新宋体" w:cs="新宋体" w:hint="eastAsia"/>
                <w:szCs w:val="21"/>
              </w:rPr>
            </w:pPr>
          </w:p>
        </w:tc>
      </w:tr>
      <w:tr w:rsidR="004A1E57" w14:paraId="03806CB4" w14:textId="77777777" w:rsidTr="004A1E57">
        <w:tblPrEx>
          <w:tblCellMar>
            <w:top w:w="0" w:type="dxa"/>
            <w:bottom w:w="0" w:type="dxa"/>
          </w:tblCellMar>
        </w:tblPrEx>
        <w:trPr>
          <w:trHeight w:val="272"/>
        </w:trPr>
        <w:tc>
          <w:tcPr>
            <w:tcW w:w="1933" w:type="dxa"/>
            <w:vAlign w:val="center"/>
          </w:tcPr>
          <w:p w14:paraId="006DFDF1" w14:textId="77777777" w:rsidR="004A1E57" w:rsidRDefault="004A1E57" w:rsidP="001515CD">
            <w:pPr>
              <w:rPr>
                <w:rFonts w:ascii="新宋体" w:eastAsia="新宋体" w:hAnsi="新宋体" w:cs="新宋体" w:hint="eastAsia"/>
                <w:szCs w:val="21"/>
              </w:rPr>
            </w:pPr>
            <w:bookmarkStart w:id="62" w:name="OLE_LINK178"/>
            <w:bookmarkStart w:id="63" w:name="OLE_LINK179"/>
            <w:bookmarkStart w:id="64" w:name="OLE_LINK180"/>
            <w:r>
              <w:rPr>
                <w:rFonts w:ascii="新宋体" w:eastAsia="新宋体" w:hAnsi="新宋体" w:cs="新宋体" w:hint="eastAsia"/>
                <w:szCs w:val="21"/>
              </w:rPr>
              <w:t>更新者</w:t>
            </w:r>
            <w:bookmarkEnd w:id="62"/>
            <w:bookmarkEnd w:id="63"/>
            <w:bookmarkEnd w:id="64"/>
          </w:p>
        </w:tc>
        <w:tc>
          <w:tcPr>
            <w:tcW w:w="2649" w:type="dxa"/>
            <w:vAlign w:val="center"/>
          </w:tcPr>
          <w:p w14:paraId="16B3C39F" w14:textId="77777777" w:rsidR="004A1E57" w:rsidRDefault="004A1E57" w:rsidP="001515CD">
            <w:pPr>
              <w:rPr>
                <w:rFonts w:ascii="新宋体" w:eastAsia="新宋体" w:hAnsi="新宋体" w:cs="新宋体" w:hint="eastAsia"/>
                <w:szCs w:val="21"/>
              </w:rPr>
            </w:pPr>
            <w:bookmarkStart w:id="65" w:name="OLE_LINK95"/>
            <w:bookmarkStart w:id="66" w:name="OLE_LINK96"/>
            <w:r>
              <w:rPr>
                <w:rFonts w:ascii="新宋体" w:eastAsia="新宋体" w:hAnsi="新宋体" w:cs="新宋体" w:hint="eastAsia"/>
                <w:szCs w:val="21"/>
              </w:rPr>
              <w:t>UPDATED_BY</w:t>
            </w:r>
            <w:bookmarkEnd w:id="65"/>
            <w:bookmarkEnd w:id="66"/>
          </w:p>
        </w:tc>
        <w:tc>
          <w:tcPr>
            <w:tcW w:w="883" w:type="dxa"/>
            <w:vAlign w:val="center"/>
          </w:tcPr>
          <w:p w14:paraId="09645FA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AB6C4E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0ABABD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4EC2CD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3ACC2D62" w14:textId="77777777" w:rsidTr="004A1E57">
        <w:tblPrEx>
          <w:tblCellMar>
            <w:top w:w="0" w:type="dxa"/>
            <w:bottom w:w="0" w:type="dxa"/>
          </w:tblCellMar>
        </w:tblPrEx>
        <w:trPr>
          <w:trHeight w:val="272"/>
        </w:trPr>
        <w:tc>
          <w:tcPr>
            <w:tcW w:w="1933" w:type="dxa"/>
            <w:vAlign w:val="center"/>
          </w:tcPr>
          <w:p w14:paraId="70D6F05B" w14:textId="77777777" w:rsidR="004A1E57" w:rsidRDefault="004A1E57" w:rsidP="001515CD">
            <w:pPr>
              <w:rPr>
                <w:rFonts w:ascii="新宋体" w:eastAsia="新宋体" w:hAnsi="新宋体" w:cs="新宋体" w:hint="eastAsia"/>
                <w:szCs w:val="21"/>
              </w:rPr>
            </w:pPr>
            <w:bookmarkStart w:id="67" w:name="OLE_LINK181"/>
            <w:r>
              <w:rPr>
                <w:rFonts w:ascii="新宋体" w:eastAsia="新宋体" w:hAnsi="新宋体" w:cs="新宋体" w:hint="eastAsia"/>
                <w:szCs w:val="21"/>
              </w:rPr>
              <w:t>更新时间</w:t>
            </w:r>
            <w:bookmarkEnd w:id="67"/>
          </w:p>
        </w:tc>
        <w:tc>
          <w:tcPr>
            <w:tcW w:w="2649" w:type="dxa"/>
            <w:vAlign w:val="center"/>
          </w:tcPr>
          <w:p w14:paraId="00CFD164" w14:textId="77777777" w:rsidR="004A1E57" w:rsidRDefault="004A1E57" w:rsidP="001515CD">
            <w:pPr>
              <w:rPr>
                <w:rFonts w:ascii="新宋体" w:eastAsia="新宋体" w:hAnsi="新宋体" w:cs="新宋体" w:hint="eastAsia"/>
                <w:szCs w:val="21"/>
              </w:rPr>
            </w:pPr>
            <w:bookmarkStart w:id="68" w:name="OLE_LINK97"/>
            <w:r>
              <w:rPr>
                <w:rFonts w:ascii="新宋体" w:eastAsia="新宋体" w:hAnsi="新宋体" w:cs="新宋体" w:hint="eastAsia"/>
                <w:szCs w:val="21"/>
              </w:rPr>
              <w:t>UPDATED_DT</w:t>
            </w:r>
            <w:bookmarkEnd w:id="68"/>
          </w:p>
        </w:tc>
        <w:tc>
          <w:tcPr>
            <w:tcW w:w="883" w:type="dxa"/>
            <w:vAlign w:val="center"/>
          </w:tcPr>
          <w:p w14:paraId="3FA0A66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111C4BF5" w14:textId="77777777" w:rsidR="004A1E57" w:rsidRDefault="004A1E57" w:rsidP="001515CD">
            <w:pPr>
              <w:rPr>
                <w:rFonts w:ascii="新宋体" w:eastAsia="新宋体" w:hAnsi="新宋体" w:cs="新宋体" w:hint="eastAsia"/>
                <w:szCs w:val="21"/>
              </w:rPr>
            </w:pPr>
          </w:p>
        </w:tc>
        <w:tc>
          <w:tcPr>
            <w:tcW w:w="666" w:type="dxa"/>
            <w:vAlign w:val="center"/>
          </w:tcPr>
          <w:p w14:paraId="059ABE1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C7B21CB" w14:textId="77777777" w:rsidR="004A1E57" w:rsidRDefault="004A1E57" w:rsidP="001515CD">
            <w:pPr>
              <w:rPr>
                <w:rFonts w:ascii="新宋体" w:eastAsia="新宋体" w:hAnsi="新宋体" w:cs="新宋体" w:hint="eastAsia"/>
                <w:szCs w:val="21"/>
              </w:rPr>
            </w:pPr>
          </w:p>
        </w:tc>
      </w:tr>
      <w:tr w:rsidR="004A1E57" w14:paraId="01708398" w14:textId="77777777" w:rsidTr="004A1E57">
        <w:tblPrEx>
          <w:tblCellMar>
            <w:top w:w="0" w:type="dxa"/>
            <w:bottom w:w="0" w:type="dxa"/>
          </w:tblCellMar>
        </w:tblPrEx>
        <w:trPr>
          <w:trHeight w:val="495"/>
        </w:trPr>
        <w:tc>
          <w:tcPr>
            <w:tcW w:w="9287" w:type="dxa"/>
            <w:gridSpan w:val="6"/>
            <w:vAlign w:val="center"/>
          </w:tcPr>
          <w:p w14:paraId="45F5CAC3" w14:textId="21C2F966" w:rsidR="004A1E57" w:rsidRDefault="004A1E57" w:rsidP="001515CD">
            <w:pPr>
              <w:rPr>
                <w:rFonts w:hint="eastAsia"/>
                <w:b/>
                <w:bCs/>
                <w:sz w:val="24"/>
                <w:szCs w:val="24"/>
              </w:rPr>
            </w:pPr>
            <w:bookmarkStart w:id="69" w:name="OLE_LINK121"/>
            <w:bookmarkStart w:id="70" w:name="OLE_LINK122"/>
            <w:r>
              <w:rPr>
                <w:rFonts w:hint="eastAsia"/>
                <w:b/>
                <w:bCs/>
                <w:sz w:val="24"/>
                <w:szCs w:val="24"/>
              </w:rPr>
              <w:t>通用专业记载信息表</w:t>
            </w:r>
            <w:bookmarkEnd w:id="69"/>
            <w:bookmarkEnd w:id="70"/>
            <w:r>
              <w:rPr>
                <w:rFonts w:hint="eastAsia"/>
                <w:b/>
                <w:bCs/>
                <w:sz w:val="24"/>
                <w:szCs w:val="24"/>
              </w:rPr>
              <w:t>(</w:t>
            </w:r>
            <w:bookmarkStart w:id="71" w:name="OLE_LINK98"/>
            <w:bookmarkStart w:id="72" w:name="OLE_LINK99"/>
            <w:r>
              <w:rPr>
                <w:b/>
                <w:bCs/>
                <w:sz w:val="24"/>
                <w:szCs w:val="24"/>
              </w:rPr>
              <w:t>IA</w:t>
            </w:r>
            <w:r>
              <w:rPr>
                <w:rFonts w:hint="eastAsia"/>
                <w:b/>
                <w:bCs/>
                <w:sz w:val="24"/>
                <w:szCs w:val="24"/>
              </w:rPr>
              <w:t>MS</w:t>
            </w:r>
            <w:r w:rsidR="00F20DEA">
              <w:rPr>
                <w:rFonts w:hint="eastAsia"/>
                <w:b/>
                <w:bCs/>
                <w:sz w:val="24"/>
                <w:szCs w:val="24"/>
              </w:rPr>
              <w:t>_AROL_</w:t>
            </w:r>
            <w:r>
              <w:rPr>
                <w:rFonts w:hint="eastAsia"/>
                <w:b/>
                <w:bCs/>
                <w:sz w:val="24"/>
                <w:szCs w:val="24"/>
              </w:rPr>
              <w:t>ENG_SPEC_INFO</w:t>
            </w:r>
            <w:bookmarkEnd w:id="71"/>
            <w:bookmarkEnd w:id="72"/>
            <w:r>
              <w:rPr>
                <w:rFonts w:hint="eastAsia"/>
                <w:b/>
                <w:bCs/>
                <w:sz w:val="24"/>
                <w:szCs w:val="24"/>
              </w:rPr>
              <w:t>)</w:t>
            </w:r>
          </w:p>
        </w:tc>
      </w:tr>
      <w:tr w:rsidR="004A1E57" w14:paraId="308154A7" w14:textId="77777777" w:rsidTr="004A1E57">
        <w:tblPrEx>
          <w:tblCellMar>
            <w:top w:w="0" w:type="dxa"/>
            <w:bottom w:w="0" w:type="dxa"/>
          </w:tblCellMar>
        </w:tblPrEx>
        <w:trPr>
          <w:trHeight w:val="317"/>
        </w:trPr>
        <w:tc>
          <w:tcPr>
            <w:tcW w:w="1933" w:type="dxa"/>
            <w:shd w:val="clear" w:color="auto" w:fill="E6E6E6"/>
            <w:vAlign w:val="center"/>
          </w:tcPr>
          <w:p w14:paraId="54750F25" w14:textId="77777777" w:rsidR="004A1E57" w:rsidRDefault="004A1E57" w:rsidP="001515CD">
            <w:pPr>
              <w:jc w:val="center"/>
              <w:rPr>
                <w:rFonts w:hint="eastAsia"/>
                <w:b/>
                <w:bCs/>
                <w:szCs w:val="21"/>
              </w:rPr>
            </w:pPr>
            <w:r>
              <w:rPr>
                <w:rFonts w:hint="eastAsia"/>
                <w:b/>
                <w:bCs/>
                <w:szCs w:val="21"/>
              </w:rPr>
              <w:t>字段名称</w:t>
            </w:r>
          </w:p>
        </w:tc>
        <w:tc>
          <w:tcPr>
            <w:tcW w:w="2649" w:type="dxa"/>
            <w:shd w:val="clear" w:color="auto" w:fill="E6E6E6"/>
            <w:vAlign w:val="center"/>
          </w:tcPr>
          <w:p w14:paraId="29D2EFBC"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1C43D6D1"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7194C965"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73FF0DBE"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1ABF1B27" w14:textId="77777777" w:rsidR="004A1E57" w:rsidRDefault="004A1E57" w:rsidP="001515CD">
            <w:pPr>
              <w:jc w:val="center"/>
              <w:rPr>
                <w:rFonts w:hint="eastAsia"/>
                <w:b/>
                <w:bCs/>
                <w:szCs w:val="21"/>
              </w:rPr>
            </w:pPr>
            <w:r>
              <w:rPr>
                <w:rFonts w:hint="eastAsia"/>
                <w:b/>
                <w:bCs/>
                <w:szCs w:val="21"/>
              </w:rPr>
              <w:t>备注</w:t>
            </w:r>
          </w:p>
        </w:tc>
      </w:tr>
      <w:tr w:rsidR="004A1E57" w14:paraId="10C05577" w14:textId="77777777" w:rsidTr="004A1E57">
        <w:tblPrEx>
          <w:tblCellMar>
            <w:top w:w="0" w:type="dxa"/>
            <w:bottom w:w="0" w:type="dxa"/>
          </w:tblCellMar>
        </w:tblPrEx>
        <w:trPr>
          <w:trHeight w:val="272"/>
        </w:trPr>
        <w:tc>
          <w:tcPr>
            <w:tcW w:w="1933" w:type="dxa"/>
            <w:vAlign w:val="center"/>
          </w:tcPr>
          <w:p w14:paraId="6C9947F5" w14:textId="77777777" w:rsidR="004A1E57" w:rsidRDefault="004A1E57" w:rsidP="001515CD">
            <w:pPr>
              <w:rPr>
                <w:rFonts w:ascii="新宋体" w:eastAsia="新宋体" w:hAnsi="新宋体" w:cs="新宋体" w:hint="eastAsia"/>
                <w:szCs w:val="21"/>
              </w:rPr>
            </w:pPr>
            <w:bookmarkStart w:id="73" w:name="OLE_LINK123"/>
            <w:bookmarkStart w:id="74" w:name="OLE_LINK124"/>
            <w:r>
              <w:rPr>
                <w:rFonts w:ascii="新宋体" w:eastAsia="新宋体" w:hAnsi="新宋体" w:cs="新宋体" w:hint="eastAsia"/>
                <w:szCs w:val="21"/>
              </w:rPr>
              <w:t>工程SID</w:t>
            </w:r>
            <w:bookmarkEnd w:id="73"/>
            <w:bookmarkEnd w:id="74"/>
          </w:p>
        </w:tc>
        <w:tc>
          <w:tcPr>
            <w:tcW w:w="2649" w:type="dxa"/>
            <w:vAlign w:val="center"/>
          </w:tcPr>
          <w:p w14:paraId="4F6A722C" w14:textId="77777777" w:rsidR="004A1E57" w:rsidRDefault="004A1E57" w:rsidP="001515CD">
            <w:pPr>
              <w:rPr>
                <w:rFonts w:ascii="新宋体" w:eastAsia="新宋体" w:hAnsi="新宋体" w:cs="新宋体" w:hint="eastAsia"/>
                <w:szCs w:val="21"/>
              </w:rPr>
            </w:pPr>
            <w:bookmarkStart w:id="75" w:name="OLE_LINK100"/>
            <w:r>
              <w:rPr>
                <w:rFonts w:ascii="新宋体" w:eastAsia="新宋体" w:hAnsi="新宋体" w:cs="新宋体" w:hint="eastAsia"/>
                <w:szCs w:val="21"/>
              </w:rPr>
              <w:t>ENG_SID</w:t>
            </w:r>
            <w:bookmarkEnd w:id="75"/>
          </w:p>
        </w:tc>
        <w:tc>
          <w:tcPr>
            <w:tcW w:w="883" w:type="dxa"/>
            <w:vAlign w:val="center"/>
          </w:tcPr>
          <w:p w14:paraId="41AAD8A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24744C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13258D2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22A4363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系统主键,引用工程表</w:t>
            </w:r>
          </w:p>
        </w:tc>
      </w:tr>
      <w:tr w:rsidR="004A1E57" w14:paraId="2C1C3A86" w14:textId="77777777" w:rsidTr="004A1E57">
        <w:tblPrEx>
          <w:tblCellMar>
            <w:top w:w="0" w:type="dxa"/>
            <w:bottom w:w="0" w:type="dxa"/>
          </w:tblCellMar>
        </w:tblPrEx>
        <w:trPr>
          <w:trHeight w:val="272"/>
        </w:trPr>
        <w:tc>
          <w:tcPr>
            <w:tcW w:w="1933" w:type="dxa"/>
            <w:vAlign w:val="center"/>
          </w:tcPr>
          <w:p w14:paraId="3D9B7146" w14:textId="77777777" w:rsidR="004A1E57" w:rsidRDefault="004A1E57" w:rsidP="001515CD">
            <w:pPr>
              <w:rPr>
                <w:rFonts w:ascii="新宋体" w:eastAsia="新宋体" w:hAnsi="新宋体" w:cs="新宋体" w:hint="eastAsia"/>
                <w:szCs w:val="21"/>
              </w:rPr>
            </w:pPr>
            <w:bookmarkStart w:id="76" w:name="OLE_LINK125"/>
            <w:r>
              <w:rPr>
                <w:rFonts w:ascii="新宋体" w:eastAsia="新宋体" w:hAnsi="新宋体" w:cs="新宋体" w:hint="eastAsia"/>
                <w:szCs w:val="21"/>
              </w:rPr>
              <w:t>用地面积</w:t>
            </w:r>
            <w:bookmarkEnd w:id="76"/>
          </w:p>
        </w:tc>
        <w:tc>
          <w:tcPr>
            <w:tcW w:w="2649" w:type="dxa"/>
            <w:vAlign w:val="center"/>
          </w:tcPr>
          <w:p w14:paraId="0F55695E" w14:textId="77777777" w:rsidR="004A1E57" w:rsidRDefault="004A1E57" w:rsidP="001515CD">
            <w:pPr>
              <w:rPr>
                <w:rFonts w:ascii="新宋体" w:eastAsia="新宋体" w:hAnsi="新宋体" w:cs="新宋体" w:hint="eastAsia"/>
                <w:szCs w:val="21"/>
              </w:rPr>
            </w:pPr>
            <w:bookmarkStart w:id="77" w:name="OLE_LINK101"/>
            <w:r>
              <w:rPr>
                <w:rFonts w:ascii="新宋体" w:eastAsia="新宋体" w:hAnsi="新宋体" w:cs="新宋体" w:hint="eastAsia"/>
                <w:szCs w:val="21"/>
              </w:rPr>
              <w:t>LAND_USE_AREA</w:t>
            </w:r>
            <w:bookmarkEnd w:id="77"/>
          </w:p>
        </w:tc>
        <w:tc>
          <w:tcPr>
            <w:tcW w:w="883" w:type="dxa"/>
            <w:vAlign w:val="center"/>
          </w:tcPr>
          <w:p w14:paraId="5AB7F3F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5E16589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1A5266B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63C231F" w14:textId="77777777" w:rsidR="004A1E57" w:rsidRDefault="004A1E57" w:rsidP="001515CD">
            <w:pPr>
              <w:rPr>
                <w:rFonts w:ascii="新宋体" w:eastAsia="新宋体" w:hAnsi="新宋体" w:cs="新宋体" w:hint="eastAsia"/>
                <w:szCs w:val="21"/>
              </w:rPr>
            </w:pPr>
          </w:p>
        </w:tc>
      </w:tr>
      <w:tr w:rsidR="004A1E57" w14:paraId="308F7E01" w14:textId="77777777" w:rsidTr="004A1E57">
        <w:tblPrEx>
          <w:tblCellMar>
            <w:top w:w="0" w:type="dxa"/>
            <w:bottom w:w="0" w:type="dxa"/>
          </w:tblCellMar>
        </w:tblPrEx>
        <w:trPr>
          <w:trHeight w:val="272"/>
        </w:trPr>
        <w:tc>
          <w:tcPr>
            <w:tcW w:w="1933" w:type="dxa"/>
            <w:vAlign w:val="center"/>
          </w:tcPr>
          <w:p w14:paraId="51FDED7C" w14:textId="77777777" w:rsidR="004A1E57" w:rsidRDefault="004A1E57" w:rsidP="001515CD">
            <w:pPr>
              <w:rPr>
                <w:rFonts w:ascii="新宋体" w:eastAsia="新宋体" w:hAnsi="新宋体" w:cs="新宋体" w:hint="eastAsia"/>
                <w:szCs w:val="21"/>
              </w:rPr>
            </w:pPr>
            <w:bookmarkStart w:id="78" w:name="OLE_LINK126"/>
            <w:r>
              <w:rPr>
                <w:rFonts w:ascii="新宋体" w:eastAsia="新宋体" w:hAnsi="新宋体" w:cs="新宋体" w:hint="eastAsia"/>
                <w:szCs w:val="21"/>
              </w:rPr>
              <w:t>建筑面积</w:t>
            </w:r>
            <w:bookmarkEnd w:id="78"/>
          </w:p>
        </w:tc>
        <w:tc>
          <w:tcPr>
            <w:tcW w:w="2649" w:type="dxa"/>
            <w:vAlign w:val="center"/>
          </w:tcPr>
          <w:p w14:paraId="158CA0D7" w14:textId="77777777" w:rsidR="004A1E57" w:rsidRDefault="004A1E57" w:rsidP="001515CD">
            <w:pPr>
              <w:rPr>
                <w:rFonts w:ascii="新宋体" w:eastAsia="新宋体" w:hAnsi="新宋体" w:cs="新宋体" w:hint="eastAsia"/>
                <w:szCs w:val="21"/>
              </w:rPr>
            </w:pPr>
            <w:bookmarkStart w:id="79" w:name="OLE_LINK102"/>
            <w:r>
              <w:rPr>
                <w:rFonts w:ascii="新宋体" w:eastAsia="新宋体" w:hAnsi="新宋体" w:cs="新宋体" w:hint="eastAsia"/>
                <w:szCs w:val="21"/>
              </w:rPr>
              <w:t>CONSTRUCTION_AREA</w:t>
            </w:r>
            <w:bookmarkEnd w:id="79"/>
          </w:p>
        </w:tc>
        <w:tc>
          <w:tcPr>
            <w:tcW w:w="883" w:type="dxa"/>
            <w:vAlign w:val="center"/>
          </w:tcPr>
          <w:p w14:paraId="4F03161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447292B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7A728E8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17D3B9E6" w14:textId="77777777" w:rsidR="004A1E57" w:rsidRDefault="004A1E57" w:rsidP="001515CD">
            <w:pPr>
              <w:rPr>
                <w:rFonts w:ascii="新宋体" w:eastAsia="新宋体" w:hAnsi="新宋体" w:cs="新宋体" w:hint="eastAsia"/>
                <w:szCs w:val="21"/>
              </w:rPr>
            </w:pPr>
          </w:p>
        </w:tc>
      </w:tr>
      <w:tr w:rsidR="004A1E57" w14:paraId="171A2132" w14:textId="77777777" w:rsidTr="004A1E57">
        <w:tblPrEx>
          <w:tblCellMar>
            <w:top w:w="0" w:type="dxa"/>
            <w:bottom w:w="0" w:type="dxa"/>
          </w:tblCellMar>
        </w:tblPrEx>
        <w:trPr>
          <w:trHeight w:val="272"/>
        </w:trPr>
        <w:tc>
          <w:tcPr>
            <w:tcW w:w="1933" w:type="dxa"/>
            <w:vAlign w:val="center"/>
          </w:tcPr>
          <w:p w14:paraId="0BE1B0DA" w14:textId="77777777" w:rsidR="004A1E57" w:rsidRDefault="004A1E57" w:rsidP="001515CD">
            <w:pPr>
              <w:rPr>
                <w:rFonts w:ascii="新宋体" w:eastAsia="新宋体" w:hAnsi="新宋体" w:cs="新宋体" w:hint="eastAsia"/>
                <w:szCs w:val="21"/>
              </w:rPr>
            </w:pPr>
            <w:bookmarkStart w:id="80" w:name="OLE_LINK127"/>
            <w:r>
              <w:rPr>
                <w:rFonts w:ascii="新宋体" w:eastAsia="新宋体" w:hAnsi="新宋体" w:cs="新宋体" w:hint="eastAsia"/>
                <w:szCs w:val="21"/>
              </w:rPr>
              <w:t>工程预算</w:t>
            </w:r>
            <w:bookmarkEnd w:id="80"/>
          </w:p>
        </w:tc>
        <w:tc>
          <w:tcPr>
            <w:tcW w:w="2649" w:type="dxa"/>
            <w:vAlign w:val="center"/>
          </w:tcPr>
          <w:p w14:paraId="6C4A4F6B" w14:textId="77777777" w:rsidR="004A1E57" w:rsidRDefault="004A1E57" w:rsidP="001515CD">
            <w:pPr>
              <w:rPr>
                <w:rFonts w:ascii="新宋体" w:eastAsia="新宋体" w:hAnsi="新宋体" w:cs="新宋体" w:hint="eastAsia"/>
                <w:szCs w:val="21"/>
              </w:rPr>
            </w:pPr>
            <w:bookmarkStart w:id="81" w:name="OLE_LINK103"/>
            <w:r>
              <w:rPr>
                <w:rFonts w:ascii="新宋体" w:eastAsia="新宋体" w:hAnsi="新宋体" w:cs="新宋体" w:hint="eastAsia"/>
                <w:szCs w:val="21"/>
              </w:rPr>
              <w:t>ENG_BUDGET</w:t>
            </w:r>
            <w:bookmarkEnd w:id="81"/>
          </w:p>
        </w:tc>
        <w:tc>
          <w:tcPr>
            <w:tcW w:w="883" w:type="dxa"/>
            <w:vAlign w:val="center"/>
          </w:tcPr>
          <w:p w14:paraId="79D5ACD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155570D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09D6471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C7106AD" w14:textId="77777777" w:rsidR="004A1E57" w:rsidRDefault="004A1E57" w:rsidP="001515CD">
            <w:pPr>
              <w:rPr>
                <w:rFonts w:ascii="新宋体" w:eastAsia="新宋体" w:hAnsi="新宋体" w:cs="新宋体" w:hint="eastAsia"/>
                <w:szCs w:val="21"/>
              </w:rPr>
            </w:pPr>
          </w:p>
        </w:tc>
      </w:tr>
      <w:tr w:rsidR="004A1E57" w14:paraId="0E417A7A" w14:textId="77777777" w:rsidTr="004A1E57">
        <w:tblPrEx>
          <w:tblCellMar>
            <w:top w:w="0" w:type="dxa"/>
            <w:bottom w:w="0" w:type="dxa"/>
          </w:tblCellMar>
        </w:tblPrEx>
        <w:trPr>
          <w:trHeight w:val="272"/>
        </w:trPr>
        <w:tc>
          <w:tcPr>
            <w:tcW w:w="1933" w:type="dxa"/>
            <w:vAlign w:val="center"/>
          </w:tcPr>
          <w:p w14:paraId="607848DD" w14:textId="77777777" w:rsidR="004A1E57" w:rsidRDefault="004A1E57" w:rsidP="001515CD">
            <w:pPr>
              <w:rPr>
                <w:rFonts w:ascii="新宋体" w:eastAsia="新宋体" w:hAnsi="新宋体" w:cs="新宋体" w:hint="eastAsia"/>
                <w:szCs w:val="21"/>
              </w:rPr>
            </w:pPr>
            <w:bookmarkStart w:id="82" w:name="OLE_LINK128"/>
            <w:r>
              <w:rPr>
                <w:rFonts w:ascii="新宋体" w:eastAsia="新宋体" w:hAnsi="新宋体" w:cs="新宋体" w:hint="eastAsia"/>
                <w:szCs w:val="21"/>
              </w:rPr>
              <w:t>工程结算</w:t>
            </w:r>
            <w:bookmarkEnd w:id="82"/>
          </w:p>
        </w:tc>
        <w:tc>
          <w:tcPr>
            <w:tcW w:w="2649" w:type="dxa"/>
            <w:vAlign w:val="center"/>
          </w:tcPr>
          <w:p w14:paraId="01902DFD" w14:textId="77777777" w:rsidR="004A1E57" w:rsidRDefault="004A1E57" w:rsidP="001515CD">
            <w:pPr>
              <w:rPr>
                <w:rFonts w:ascii="新宋体" w:eastAsia="新宋体" w:hAnsi="新宋体" w:cs="新宋体" w:hint="eastAsia"/>
                <w:szCs w:val="21"/>
              </w:rPr>
            </w:pPr>
            <w:bookmarkStart w:id="83" w:name="OLE_LINK104"/>
            <w:r>
              <w:rPr>
                <w:rFonts w:ascii="新宋体" w:eastAsia="新宋体" w:hAnsi="新宋体" w:cs="新宋体" w:hint="eastAsia"/>
                <w:szCs w:val="21"/>
              </w:rPr>
              <w:t>ENG_COST</w:t>
            </w:r>
            <w:bookmarkEnd w:id="83"/>
          </w:p>
        </w:tc>
        <w:tc>
          <w:tcPr>
            <w:tcW w:w="883" w:type="dxa"/>
            <w:vAlign w:val="center"/>
          </w:tcPr>
          <w:p w14:paraId="1341056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4077EBC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539CDD3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3E04846" w14:textId="77777777" w:rsidR="004A1E57" w:rsidRDefault="004A1E57" w:rsidP="001515CD">
            <w:pPr>
              <w:rPr>
                <w:rFonts w:ascii="新宋体" w:eastAsia="新宋体" w:hAnsi="新宋体" w:cs="新宋体" w:hint="eastAsia"/>
                <w:szCs w:val="21"/>
              </w:rPr>
            </w:pPr>
          </w:p>
        </w:tc>
      </w:tr>
      <w:tr w:rsidR="004A1E57" w14:paraId="616E350C" w14:textId="77777777" w:rsidTr="004A1E57">
        <w:tblPrEx>
          <w:tblCellMar>
            <w:top w:w="0" w:type="dxa"/>
            <w:bottom w:w="0" w:type="dxa"/>
          </w:tblCellMar>
        </w:tblPrEx>
        <w:trPr>
          <w:trHeight w:val="272"/>
        </w:trPr>
        <w:tc>
          <w:tcPr>
            <w:tcW w:w="1933" w:type="dxa"/>
            <w:vAlign w:val="center"/>
          </w:tcPr>
          <w:p w14:paraId="01045405" w14:textId="77777777" w:rsidR="004A1E57" w:rsidRDefault="004A1E57" w:rsidP="001515CD">
            <w:pPr>
              <w:rPr>
                <w:rFonts w:ascii="新宋体" w:eastAsia="新宋体" w:hAnsi="新宋体" w:cs="新宋体" w:hint="eastAsia"/>
                <w:szCs w:val="21"/>
              </w:rPr>
            </w:pPr>
            <w:bookmarkStart w:id="84" w:name="OLE_LINK129"/>
            <w:bookmarkStart w:id="85" w:name="OLE_LINK130"/>
            <w:r>
              <w:rPr>
                <w:rFonts w:ascii="新宋体" w:eastAsia="新宋体" w:hAnsi="新宋体" w:cs="新宋体" w:hint="eastAsia"/>
                <w:szCs w:val="21"/>
              </w:rPr>
              <w:t>开工时间</w:t>
            </w:r>
            <w:bookmarkEnd w:id="84"/>
            <w:bookmarkEnd w:id="85"/>
          </w:p>
        </w:tc>
        <w:tc>
          <w:tcPr>
            <w:tcW w:w="2649" w:type="dxa"/>
            <w:vAlign w:val="center"/>
          </w:tcPr>
          <w:p w14:paraId="1E17F20D" w14:textId="77777777" w:rsidR="004A1E57" w:rsidRDefault="004A1E57" w:rsidP="001515CD">
            <w:pPr>
              <w:rPr>
                <w:rFonts w:ascii="新宋体" w:eastAsia="新宋体" w:hAnsi="新宋体" w:cs="新宋体" w:hint="eastAsia"/>
                <w:szCs w:val="21"/>
              </w:rPr>
            </w:pPr>
            <w:bookmarkStart w:id="86" w:name="OLE_LINK105"/>
            <w:r>
              <w:rPr>
                <w:rFonts w:ascii="新宋体" w:eastAsia="新宋体" w:hAnsi="新宋体" w:cs="新宋体" w:hint="eastAsia"/>
                <w:szCs w:val="21"/>
              </w:rPr>
              <w:t>START_DATE</w:t>
            </w:r>
            <w:bookmarkEnd w:id="86"/>
          </w:p>
        </w:tc>
        <w:tc>
          <w:tcPr>
            <w:tcW w:w="883" w:type="dxa"/>
            <w:vAlign w:val="center"/>
          </w:tcPr>
          <w:p w14:paraId="17AD92F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78EC2CEA" w14:textId="77777777" w:rsidR="004A1E57" w:rsidRDefault="004A1E57" w:rsidP="001515CD">
            <w:pPr>
              <w:rPr>
                <w:rFonts w:ascii="新宋体" w:eastAsia="新宋体" w:hAnsi="新宋体" w:cs="新宋体" w:hint="eastAsia"/>
                <w:szCs w:val="21"/>
              </w:rPr>
            </w:pPr>
          </w:p>
        </w:tc>
        <w:tc>
          <w:tcPr>
            <w:tcW w:w="666" w:type="dxa"/>
            <w:vAlign w:val="center"/>
          </w:tcPr>
          <w:p w14:paraId="1783F60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C81FA5A" w14:textId="77777777" w:rsidR="004A1E57" w:rsidRDefault="004A1E57" w:rsidP="001515CD">
            <w:pPr>
              <w:rPr>
                <w:rFonts w:ascii="新宋体" w:eastAsia="新宋体" w:hAnsi="新宋体" w:cs="新宋体" w:hint="eastAsia"/>
                <w:szCs w:val="21"/>
              </w:rPr>
            </w:pPr>
          </w:p>
        </w:tc>
      </w:tr>
      <w:tr w:rsidR="004A1E57" w14:paraId="033875AD" w14:textId="77777777" w:rsidTr="004A1E57">
        <w:tblPrEx>
          <w:tblCellMar>
            <w:top w:w="0" w:type="dxa"/>
            <w:bottom w:w="0" w:type="dxa"/>
          </w:tblCellMar>
        </w:tblPrEx>
        <w:trPr>
          <w:trHeight w:val="272"/>
        </w:trPr>
        <w:tc>
          <w:tcPr>
            <w:tcW w:w="1933" w:type="dxa"/>
            <w:vAlign w:val="center"/>
          </w:tcPr>
          <w:p w14:paraId="5BF5EBD8" w14:textId="77777777" w:rsidR="004A1E57" w:rsidRDefault="004A1E57" w:rsidP="001515CD">
            <w:pPr>
              <w:rPr>
                <w:rFonts w:ascii="新宋体" w:eastAsia="新宋体" w:hAnsi="新宋体" w:cs="新宋体" w:hint="eastAsia"/>
                <w:szCs w:val="21"/>
              </w:rPr>
            </w:pPr>
            <w:bookmarkStart w:id="87" w:name="OLE_LINK131"/>
            <w:bookmarkStart w:id="88" w:name="OLE_LINK132"/>
            <w:r>
              <w:rPr>
                <w:rFonts w:ascii="新宋体" w:eastAsia="新宋体" w:hAnsi="新宋体" w:cs="新宋体" w:hint="eastAsia"/>
                <w:szCs w:val="21"/>
              </w:rPr>
              <w:t>竣工时间</w:t>
            </w:r>
            <w:bookmarkEnd w:id="87"/>
            <w:bookmarkEnd w:id="88"/>
          </w:p>
        </w:tc>
        <w:tc>
          <w:tcPr>
            <w:tcW w:w="2649" w:type="dxa"/>
            <w:vAlign w:val="center"/>
          </w:tcPr>
          <w:p w14:paraId="0465992F" w14:textId="77777777" w:rsidR="004A1E57" w:rsidRDefault="004A1E57" w:rsidP="001515CD">
            <w:pPr>
              <w:rPr>
                <w:rFonts w:ascii="新宋体" w:eastAsia="新宋体" w:hAnsi="新宋体" w:cs="新宋体" w:hint="eastAsia"/>
                <w:szCs w:val="21"/>
              </w:rPr>
            </w:pPr>
            <w:bookmarkStart w:id="89" w:name="OLE_LINK106"/>
            <w:r>
              <w:rPr>
                <w:rFonts w:ascii="新宋体" w:eastAsia="新宋体" w:hAnsi="新宋体" w:cs="新宋体" w:hint="eastAsia"/>
                <w:szCs w:val="21"/>
              </w:rPr>
              <w:t>END_DATE</w:t>
            </w:r>
            <w:bookmarkEnd w:id="89"/>
          </w:p>
        </w:tc>
        <w:tc>
          <w:tcPr>
            <w:tcW w:w="883" w:type="dxa"/>
            <w:vAlign w:val="center"/>
          </w:tcPr>
          <w:p w14:paraId="48B2602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7E1F042A" w14:textId="77777777" w:rsidR="004A1E57" w:rsidRDefault="004A1E57" w:rsidP="001515CD">
            <w:pPr>
              <w:rPr>
                <w:rFonts w:ascii="新宋体" w:eastAsia="新宋体" w:hAnsi="新宋体" w:cs="新宋体" w:hint="eastAsia"/>
                <w:szCs w:val="21"/>
              </w:rPr>
            </w:pPr>
          </w:p>
        </w:tc>
        <w:tc>
          <w:tcPr>
            <w:tcW w:w="666" w:type="dxa"/>
            <w:vAlign w:val="center"/>
          </w:tcPr>
          <w:p w14:paraId="06EFBD3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63AA77F" w14:textId="77777777" w:rsidR="004A1E57" w:rsidRDefault="004A1E57" w:rsidP="001515CD">
            <w:pPr>
              <w:rPr>
                <w:rFonts w:ascii="新宋体" w:eastAsia="新宋体" w:hAnsi="新宋体" w:cs="新宋体" w:hint="eastAsia"/>
                <w:szCs w:val="21"/>
              </w:rPr>
            </w:pPr>
          </w:p>
        </w:tc>
      </w:tr>
      <w:tr w:rsidR="004A1E57" w14:paraId="49328127" w14:textId="77777777" w:rsidTr="004A1E57">
        <w:tblPrEx>
          <w:tblCellMar>
            <w:top w:w="0" w:type="dxa"/>
            <w:bottom w:w="0" w:type="dxa"/>
          </w:tblCellMar>
        </w:tblPrEx>
        <w:trPr>
          <w:trHeight w:val="272"/>
        </w:trPr>
        <w:tc>
          <w:tcPr>
            <w:tcW w:w="1933" w:type="dxa"/>
            <w:vAlign w:val="center"/>
          </w:tcPr>
          <w:p w14:paraId="28072CB7" w14:textId="77777777" w:rsidR="004A1E57" w:rsidRDefault="004A1E57" w:rsidP="001515CD">
            <w:pPr>
              <w:rPr>
                <w:rFonts w:ascii="新宋体" w:eastAsia="新宋体" w:hAnsi="新宋体" w:cs="新宋体" w:hint="eastAsia"/>
                <w:szCs w:val="21"/>
              </w:rPr>
            </w:pPr>
            <w:bookmarkStart w:id="90" w:name="OLE_LINK133"/>
            <w:bookmarkStart w:id="91" w:name="OLE_LINK134"/>
            <w:r>
              <w:rPr>
                <w:rFonts w:ascii="新宋体" w:eastAsia="新宋体" w:hAnsi="新宋体" w:cs="新宋体" w:hint="eastAsia"/>
                <w:szCs w:val="21"/>
              </w:rPr>
              <w:t>申请时间</w:t>
            </w:r>
            <w:bookmarkEnd w:id="90"/>
            <w:bookmarkEnd w:id="91"/>
          </w:p>
        </w:tc>
        <w:tc>
          <w:tcPr>
            <w:tcW w:w="2649" w:type="dxa"/>
            <w:vAlign w:val="center"/>
          </w:tcPr>
          <w:p w14:paraId="364B2B2B" w14:textId="77777777" w:rsidR="004A1E57" w:rsidRDefault="004A1E57" w:rsidP="001515CD">
            <w:pPr>
              <w:rPr>
                <w:rFonts w:ascii="新宋体" w:eastAsia="新宋体" w:hAnsi="新宋体" w:cs="新宋体" w:hint="eastAsia"/>
                <w:szCs w:val="21"/>
              </w:rPr>
            </w:pPr>
            <w:bookmarkStart w:id="92" w:name="OLE_LINK107"/>
            <w:r>
              <w:rPr>
                <w:rFonts w:ascii="新宋体" w:eastAsia="新宋体" w:hAnsi="新宋体" w:cs="新宋体" w:hint="eastAsia"/>
                <w:szCs w:val="21"/>
              </w:rPr>
              <w:t>REQUEST_DATE</w:t>
            </w:r>
            <w:bookmarkEnd w:id="92"/>
          </w:p>
        </w:tc>
        <w:tc>
          <w:tcPr>
            <w:tcW w:w="883" w:type="dxa"/>
            <w:vAlign w:val="center"/>
          </w:tcPr>
          <w:p w14:paraId="7CC3F46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0484D158" w14:textId="77777777" w:rsidR="004A1E57" w:rsidRDefault="004A1E57" w:rsidP="001515CD">
            <w:pPr>
              <w:rPr>
                <w:rFonts w:ascii="新宋体" w:eastAsia="新宋体" w:hAnsi="新宋体" w:cs="新宋体" w:hint="eastAsia"/>
                <w:szCs w:val="21"/>
              </w:rPr>
            </w:pPr>
          </w:p>
        </w:tc>
        <w:tc>
          <w:tcPr>
            <w:tcW w:w="666" w:type="dxa"/>
            <w:vAlign w:val="center"/>
          </w:tcPr>
          <w:p w14:paraId="765FC50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3178ABE" w14:textId="77777777" w:rsidR="004A1E57" w:rsidRDefault="004A1E57" w:rsidP="001515CD">
            <w:pPr>
              <w:rPr>
                <w:rFonts w:ascii="新宋体" w:eastAsia="新宋体" w:hAnsi="新宋体" w:cs="新宋体" w:hint="eastAsia"/>
                <w:szCs w:val="21"/>
              </w:rPr>
            </w:pPr>
          </w:p>
        </w:tc>
      </w:tr>
      <w:tr w:rsidR="004A1E57" w14:paraId="44F527D0" w14:textId="77777777" w:rsidTr="004A1E57">
        <w:tblPrEx>
          <w:tblCellMar>
            <w:top w:w="0" w:type="dxa"/>
            <w:bottom w:w="0" w:type="dxa"/>
          </w:tblCellMar>
        </w:tblPrEx>
        <w:trPr>
          <w:trHeight w:val="272"/>
        </w:trPr>
        <w:tc>
          <w:tcPr>
            <w:tcW w:w="1933" w:type="dxa"/>
            <w:vAlign w:val="center"/>
          </w:tcPr>
          <w:p w14:paraId="31917EC0" w14:textId="77777777" w:rsidR="004A1E57" w:rsidRDefault="004A1E57" w:rsidP="001515CD">
            <w:pPr>
              <w:rPr>
                <w:rFonts w:ascii="新宋体" w:eastAsia="新宋体" w:hAnsi="新宋体" w:cs="新宋体" w:hint="eastAsia"/>
                <w:szCs w:val="21"/>
              </w:rPr>
            </w:pPr>
            <w:bookmarkStart w:id="93" w:name="OLE_LINK135"/>
            <w:bookmarkStart w:id="94" w:name="OLE_LINK136"/>
            <w:r>
              <w:rPr>
                <w:rFonts w:ascii="新宋体" w:eastAsia="新宋体" w:hAnsi="新宋体" w:cs="新宋体" w:hint="eastAsia"/>
                <w:szCs w:val="21"/>
              </w:rPr>
              <w:t>批准时间</w:t>
            </w:r>
            <w:bookmarkEnd w:id="93"/>
            <w:bookmarkEnd w:id="94"/>
          </w:p>
        </w:tc>
        <w:tc>
          <w:tcPr>
            <w:tcW w:w="2649" w:type="dxa"/>
            <w:vAlign w:val="center"/>
          </w:tcPr>
          <w:p w14:paraId="35B84D77" w14:textId="77777777" w:rsidR="004A1E57" w:rsidRDefault="004A1E57" w:rsidP="001515CD">
            <w:pPr>
              <w:rPr>
                <w:rFonts w:ascii="新宋体" w:eastAsia="新宋体" w:hAnsi="新宋体" w:cs="新宋体" w:hint="eastAsia"/>
                <w:szCs w:val="21"/>
              </w:rPr>
            </w:pPr>
            <w:bookmarkStart w:id="95" w:name="OLE_LINK108"/>
            <w:r>
              <w:rPr>
                <w:rFonts w:ascii="新宋体" w:eastAsia="新宋体" w:hAnsi="新宋体" w:cs="新宋体" w:hint="eastAsia"/>
                <w:szCs w:val="21"/>
              </w:rPr>
              <w:t>APPROVAL_DATE</w:t>
            </w:r>
            <w:bookmarkEnd w:id="95"/>
          </w:p>
        </w:tc>
        <w:tc>
          <w:tcPr>
            <w:tcW w:w="883" w:type="dxa"/>
            <w:vAlign w:val="center"/>
          </w:tcPr>
          <w:p w14:paraId="7A808D2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30B49AA4" w14:textId="77777777" w:rsidR="004A1E57" w:rsidRDefault="004A1E57" w:rsidP="001515CD">
            <w:pPr>
              <w:rPr>
                <w:rFonts w:ascii="新宋体" w:eastAsia="新宋体" w:hAnsi="新宋体" w:cs="新宋体" w:hint="eastAsia"/>
                <w:szCs w:val="21"/>
              </w:rPr>
            </w:pPr>
          </w:p>
        </w:tc>
        <w:tc>
          <w:tcPr>
            <w:tcW w:w="666" w:type="dxa"/>
            <w:vAlign w:val="center"/>
          </w:tcPr>
          <w:p w14:paraId="1B9D4E5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CD2FB07" w14:textId="77777777" w:rsidR="004A1E57" w:rsidRDefault="004A1E57" w:rsidP="001515CD">
            <w:pPr>
              <w:rPr>
                <w:rFonts w:ascii="新宋体" w:eastAsia="新宋体" w:hAnsi="新宋体" w:cs="新宋体" w:hint="eastAsia"/>
                <w:szCs w:val="21"/>
              </w:rPr>
            </w:pPr>
          </w:p>
        </w:tc>
      </w:tr>
      <w:tr w:rsidR="004A1E57" w14:paraId="7F58CB55" w14:textId="77777777" w:rsidTr="004A1E57">
        <w:tblPrEx>
          <w:tblCellMar>
            <w:top w:w="0" w:type="dxa"/>
            <w:bottom w:w="0" w:type="dxa"/>
          </w:tblCellMar>
        </w:tblPrEx>
        <w:trPr>
          <w:trHeight w:val="272"/>
        </w:trPr>
        <w:tc>
          <w:tcPr>
            <w:tcW w:w="1933" w:type="dxa"/>
            <w:vAlign w:val="center"/>
          </w:tcPr>
          <w:p w14:paraId="0C05428A" w14:textId="77777777" w:rsidR="004A1E57" w:rsidRDefault="004A1E57" w:rsidP="001515CD">
            <w:pPr>
              <w:rPr>
                <w:rFonts w:ascii="新宋体" w:eastAsia="新宋体" w:hAnsi="新宋体" w:cs="新宋体" w:hint="eastAsia"/>
                <w:szCs w:val="21"/>
              </w:rPr>
            </w:pPr>
            <w:bookmarkStart w:id="96" w:name="OLE_LINK137"/>
            <w:bookmarkStart w:id="97" w:name="OLE_LINK138"/>
            <w:r>
              <w:rPr>
                <w:rFonts w:ascii="新宋体" w:eastAsia="新宋体" w:hAnsi="新宋体" w:cs="新宋体" w:hint="eastAsia"/>
                <w:szCs w:val="21"/>
              </w:rPr>
              <w:t>用地类型</w:t>
            </w:r>
            <w:bookmarkEnd w:id="96"/>
            <w:bookmarkEnd w:id="97"/>
          </w:p>
        </w:tc>
        <w:tc>
          <w:tcPr>
            <w:tcW w:w="2649" w:type="dxa"/>
            <w:vAlign w:val="center"/>
          </w:tcPr>
          <w:p w14:paraId="40D651CB" w14:textId="77777777" w:rsidR="004A1E57" w:rsidRDefault="004A1E57" w:rsidP="001515CD">
            <w:pPr>
              <w:rPr>
                <w:rFonts w:ascii="新宋体" w:eastAsia="新宋体" w:hAnsi="新宋体" w:cs="新宋体" w:hint="eastAsia"/>
                <w:szCs w:val="21"/>
              </w:rPr>
            </w:pPr>
            <w:bookmarkStart w:id="98" w:name="OLE_LINK109"/>
            <w:r>
              <w:rPr>
                <w:rFonts w:ascii="新宋体" w:eastAsia="新宋体" w:hAnsi="新宋体" w:cs="新宋体" w:hint="eastAsia"/>
                <w:szCs w:val="21"/>
              </w:rPr>
              <w:t>LAND_USE_TYPE_CODE</w:t>
            </w:r>
            <w:bookmarkEnd w:id="98"/>
          </w:p>
        </w:tc>
        <w:tc>
          <w:tcPr>
            <w:tcW w:w="883" w:type="dxa"/>
            <w:vAlign w:val="center"/>
          </w:tcPr>
          <w:p w14:paraId="790CB24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72076A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375DB3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B686789" w14:textId="77777777" w:rsidR="004A1E57" w:rsidRDefault="004A1E57" w:rsidP="001515CD">
            <w:pPr>
              <w:rPr>
                <w:rFonts w:ascii="新宋体" w:eastAsia="新宋体" w:hAnsi="新宋体" w:cs="新宋体" w:hint="eastAsia"/>
                <w:szCs w:val="21"/>
              </w:rPr>
            </w:pPr>
          </w:p>
        </w:tc>
      </w:tr>
      <w:tr w:rsidR="004A1E57" w14:paraId="37FF4B4F" w14:textId="77777777" w:rsidTr="004A1E57">
        <w:tblPrEx>
          <w:tblCellMar>
            <w:top w:w="0" w:type="dxa"/>
            <w:bottom w:w="0" w:type="dxa"/>
          </w:tblCellMar>
        </w:tblPrEx>
        <w:trPr>
          <w:trHeight w:val="272"/>
        </w:trPr>
        <w:tc>
          <w:tcPr>
            <w:tcW w:w="1933" w:type="dxa"/>
            <w:vAlign w:val="center"/>
          </w:tcPr>
          <w:p w14:paraId="0C7D708C" w14:textId="77777777" w:rsidR="004A1E57" w:rsidRDefault="004A1E57" w:rsidP="001515CD">
            <w:pPr>
              <w:rPr>
                <w:rFonts w:ascii="新宋体" w:eastAsia="新宋体" w:hAnsi="新宋体" w:cs="新宋体" w:hint="eastAsia"/>
                <w:szCs w:val="21"/>
              </w:rPr>
            </w:pPr>
            <w:bookmarkStart w:id="99" w:name="OLE_LINK139"/>
            <w:r>
              <w:rPr>
                <w:rFonts w:ascii="新宋体" w:eastAsia="新宋体" w:hAnsi="新宋体" w:cs="新宋体" w:hint="eastAsia"/>
                <w:szCs w:val="21"/>
              </w:rPr>
              <w:t>供地类型</w:t>
            </w:r>
            <w:bookmarkEnd w:id="99"/>
          </w:p>
        </w:tc>
        <w:tc>
          <w:tcPr>
            <w:tcW w:w="2649" w:type="dxa"/>
            <w:vAlign w:val="center"/>
          </w:tcPr>
          <w:p w14:paraId="4353574B" w14:textId="77777777" w:rsidR="004A1E57" w:rsidRDefault="004A1E57" w:rsidP="001515CD">
            <w:pPr>
              <w:rPr>
                <w:rFonts w:ascii="新宋体" w:eastAsia="新宋体" w:hAnsi="新宋体" w:cs="新宋体" w:hint="eastAsia"/>
                <w:szCs w:val="21"/>
              </w:rPr>
            </w:pPr>
            <w:bookmarkStart w:id="100" w:name="OLE_LINK110"/>
            <w:bookmarkStart w:id="101" w:name="OLE_LINK111"/>
            <w:r>
              <w:rPr>
                <w:rFonts w:ascii="新宋体" w:eastAsia="新宋体" w:hAnsi="新宋体" w:cs="新宋体" w:hint="eastAsia"/>
                <w:szCs w:val="21"/>
              </w:rPr>
              <w:t>LAND_SUPPLY_TYPE_CODE</w:t>
            </w:r>
            <w:bookmarkEnd w:id="100"/>
            <w:bookmarkEnd w:id="101"/>
          </w:p>
        </w:tc>
        <w:tc>
          <w:tcPr>
            <w:tcW w:w="883" w:type="dxa"/>
            <w:vAlign w:val="center"/>
          </w:tcPr>
          <w:p w14:paraId="6F48A71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13E3AA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5B5DD04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90CB818" w14:textId="77777777" w:rsidR="004A1E57" w:rsidRDefault="004A1E57" w:rsidP="001515CD">
            <w:pPr>
              <w:rPr>
                <w:rFonts w:ascii="新宋体" w:eastAsia="新宋体" w:hAnsi="新宋体" w:cs="新宋体" w:hint="eastAsia"/>
                <w:szCs w:val="21"/>
              </w:rPr>
            </w:pPr>
          </w:p>
        </w:tc>
      </w:tr>
      <w:tr w:rsidR="004A1E57" w14:paraId="157129F4" w14:textId="77777777" w:rsidTr="004A1E57">
        <w:tblPrEx>
          <w:tblCellMar>
            <w:top w:w="0" w:type="dxa"/>
            <w:bottom w:w="0" w:type="dxa"/>
          </w:tblCellMar>
        </w:tblPrEx>
        <w:trPr>
          <w:trHeight w:val="272"/>
        </w:trPr>
        <w:tc>
          <w:tcPr>
            <w:tcW w:w="1933" w:type="dxa"/>
            <w:vAlign w:val="center"/>
          </w:tcPr>
          <w:p w14:paraId="57F8E054" w14:textId="77777777" w:rsidR="004A1E57" w:rsidRDefault="004A1E57" w:rsidP="001515CD">
            <w:pPr>
              <w:rPr>
                <w:rFonts w:ascii="新宋体" w:eastAsia="新宋体" w:hAnsi="新宋体" w:cs="新宋体" w:hint="eastAsia"/>
                <w:szCs w:val="21"/>
              </w:rPr>
            </w:pPr>
            <w:bookmarkStart w:id="102" w:name="OLE_LINK140"/>
            <w:bookmarkStart w:id="103" w:name="OLE_LINK141"/>
            <w:r>
              <w:rPr>
                <w:rFonts w:ascii="新宋体" w:eastAsia="新宋体" w:hAnsi="新宋体" w:cs="新宋体" w:hint="eastAsia"/>
                <w:szCs w:val="21"/>
              </w:rPr>
              <w:t>规划用地性质</w:t>
            </w:r>
            <w:bookmarkEnd w:id="102"/>
            <w:bookmarkEnd w:id="103"/>
          </w:p>
        </w:tc>
        <w:tc>
          <w:tcPr>
            <w:tcW w:w="2649" w:type="dxa"/>
            <w:vAlign w:val="center"/>
          </w:tcPr>
          <w:p w14:paraId="01C2CD10" w14:textId="77777777" w:rsidR="004A1E57" w:rsidRDefault="004A1E57" w:rsidP="001515CD">
            <w:pPr>
              <w:rPr>
                <w:rFonts w:ascii="新宋体" w:eastAsia="新宋体" w:hAnsi="新宋体" w:cs="新宋体" w:hint="eastAsia"/>
                <w:szCs w:val="21"/>
              </w:rPr>
            </w:pPr>
            <w:bookmarkStart w:id="104" w:name="OLE_LINK112"/>
            <w:r>
              <w:rPr>
                <w:rFonts w:ascii="新宋体" w:eastAsia="新宋体" w:hAnsi="新宋体" w:cs="新宋体" w:hint="eastAsia"/>
                <w:szCs w:val="21"/>
              </w:rPr>
              <w:t>LAND_PLANNING_TYPE_CODE</w:t>
            </w:r>
            <w:bookmarkEnd w:id="104"/>
          </w:p>
        </w:tc>
        <w:tc>
          <w:tcPr>
            <w:tcW w:w="883" w:type="dxa"/>
            <w:vAlign w:val="center"/>
          </w:tcPr>
          <w:p w14:paraId="29418A6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268202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FA5B37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2E27A0E" w14:textId="77777777" w:rsidR="004A1E57" w:rsidRDefault="004A1E57" w:rsidP="001515CD">
            <w:pPr>
              <w:rPr>
                <w:rFonts w:ascii="新宋体" w:eastAsia="新宋体" w:hAnsi="新宋体" w:cs="新宋体" w:hint="eastAsia"/>
                <w:szCs w:val="21"/>
              </w:rPr>
            </w:pPr>
          </w:p>
        </w:tc>
      </w:tr>
      <w:tr w:rsidR="004A1E57" w14:paraId="6DF4CB87" w14:textId="77777777" w:rsidTr="004A1E57">
        <w:tblPrEx>
          <w:tblCellMar>
            <w:top w:w="0" w:type="dxa"/>
            <w:bottom w:w="0" w:type="dxa"/>
          </w:tblCellMar>
        </w:tblPrEx>
        <w:trPr>
          <w:trHeight w:val="272"/>
        </w:trPr>
        <w:tc>
          <w:tcPr>
            <w:tcW w:w="1933" w:type="dxa"/>
            <w:vAlign w:val="center"/>
          </w:tcPr>
          <w:p w14:paraId="31633854" w14:textId="77777777" w:rsidR="004A1E57" w:rsidRDefault="004A1E57" w:rsidP="001515CD">
            <w:pPr>
              <w:rPr>
                <w:rFonts w:ascii="新宋体" w:eastAsia="新宋体" w:hAnsi="新宋体" w:cs="新宋体" w:hint="eastAsia"/>
                <w:szCs w:val="21"/>
              </w:rPr>
            </w:pPr>
            <w:bookmarkStart w:id="105" w:name="OLE_LINK142"/>
            <w:r>
              <w:rPr>
                <w:rFonts w:ascii="新宋体" w:eastAsia="新宋体" w:hAnsi="新宋体" w:cs="新宋体" w:hint="eastAsia"/>
                <w:szCs w:val="21"/>
              </w:rPr>
              <w:t>幢数</w:t>
            </w:r>
            <w:bookmarkEnd w:id="105"/>
          </w:p>
        </w:tc>
        <w:tc>
          <w:tcPr>
            <w:tcW w:w="2649" w:type="dxa"/>
            <w:vAlign w:val="center"/>
          </w:tcPr>
          <w:p w14:paraId="4674BB51" w14:textId="77777777" w:rsidR="004A1E57" w:rsidRDefault="004A1E57" w:rsidP="001515CD">
            <w:pPr>
              <w:rPr>
                <w:rFonts w:ascii="新宋体" w:eastAsia="新宋体" w:hAnsi="新宋体" w:cs="新宋体" w:hint="eastAsia"/>
                <w:szCs w:val="21"/>
              </w:rPr>
            </w:pPr>
            <w:bookmarkStart w:id="106" w:name="OLE_LINK113"/>
            <w:bookmarkStart w:id="107" w:name="OLE_LINK114"/>
            <w:r>
              <w:rPr>
                <w:rFonts w:ascii="新宋体" w:eastAsia="新宋体" w:hAnsi="新宋体" w:cs="新宋体" w:hint="eastAsia"/>
                <w:szCs w:val="21"/>
              </w:rPr>
              <w:t>BUILDING_NUMS</w:t>
            </w:r>
            <w:bookmarkEnd w:id="106"/>
            <w:bookmarkEnd w:id="107"/>
          </w:p>
        </w:tc>
        <w:tc>
          <w:tcPr>
            <w:tcW w:w="883" w:type="dxa"/>
            <w:vAlign w:val="center"/>
          </w:tcPr>
          <w:p w14:paraId="0742F33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E7A125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1C1EBA1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1D61BC9" w14:textId="77777777" w:rsidR="004A1E57" w:rsidRDefault="004A1E57" w:rsidP="001515CD">
            <w:pPr>
              <w:rPr>
                <w:rFonts w:ascii="新宋体" w:eastAsia="新宋体" w:hAnsi="新宋体" w:cs="新宋体" w:hint="eastAsia"/>
                <w:szCs w:val="21"/>
              </w:rPr>
            </w:pPr>
          </w:p>
        </w:tc>
      </w:tr>
      <w:tr w:rsidR="004A1E57" w14:paraId="3917D2AB" w14:textId="77777777" w:rsidTr="004A1E57">
        <w:tblPrEx>
          <w:tblCellMar>
            <w:top w:w="0" w:type="dxa"/>
            <w:bottom w:w="0" w:type="dxa"/>
          </w:tblCellMar>
        </w:tblPrEx>
        <w:trPr>
          <w:trHeight w:val="272"/>
        </w:trPr>
        <w:tc>
          <w:tcPr>
            <w:tcW w:w="1933" w:type="dxa"/>
            <w:vAlign w:val="center"/>
          </w:tcPr>
          <w:p w14:paraId="6330EE41" w14:textId="77777777" w:rsidR="004A1E57" w:rsidRDefault="004A1E57" w:rsidP="001515CD">
            <w:pPr>
              <w:rPr>
                <w:rFonts w:ascii="新宋体" w:eastAsia="新宋体" w:hAnsi="新宋体" w:cs="新宋体" w:hint="eastAsia"/>
                <w:szCs w:val="21"/>
              </w:rPr>
            </w:pPr>
            <w:bookmarkStart w:id="108" w:name="OLE_LINK143"/>
            <w:r>
              <w:rPr>
                <w:rFonts w:ascii="新宋体" w:eastAsia="新宋体" w:hAnsi="新宋体" w:cs="新宋体" w:hint="eastAsia"/>
                <w:szCs w:val="21"/>
              </w:rPr>
              <w:t>总长度</w:t>
            </w:r>
            <w:bookmarkEnd w:id="108"/>
          </w:p>
        </w:tc>
        <w:tc>
          <w:tcPr>
            <w:tcW w:w="2649" w:type="dxa"/>
            <w:vAlign w:val="center"/>
          </w:tcPr>
          <w:p w14:paraId="67312953" w14:textId="77777777" w:rsidR="004A1E57" w:rsidRDefault="004A1E57" w:rsidP="001515CD">
            <w:pPr>
              <w:rPr>
                <w:rFonts w:ascii="新宋体" w:eastAsia="新宋体" w:hAnsi="新宋体" w:cs="新宋体" w:hint="eastAsia"/>
                <w:szCs w:val="21"/>
              </w:rPr>
            </w:pPr>
            <w:bookmarkStart w:id="109" w:name="OLE_LINK115"/>
            <w:r>
              <w:rPr>
                <w:rFonts w:ascii="新宋体" w:eastAsia="新宋体" w:hAnsi="新宋体" w:cs="新宋体" w:hint="eastAsia"/>
                <w:szCs w:val="21"/>
              </w:rPr>
              <w:t>TOTAL_LENGTH</w:t>
            </w:r>
            <w:bookmarkEnd w:id="109"/>
          </w:p>
        </w:tc>
        <w:tc>
          <w:tcPr>
            <w:tcW w:w="883" w:type="dxa"/>
            <w:vAlign w:val="center"/>
          </w:tcPr>
          <w:p w14:paraId="640B3CB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1E24A04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7E25AA4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602EBAC" w14:textId="77777777" w:rsidR="004A1E57" w:rsidRDefault="004A1E57" w:rsidP="001515CD">
            <w:pPr>
              <w:rPr>
                <w:rFonts w:ascii="新宋体" w:eastAsia="新宋体" w:hAnsi="新宋体" w:cs="新宋体" w:hint="eastAsia"/>
                <w:szCs w:val="21"/>
              </w:rPr>
            </w:pPr>
          </w:p>
        </w:tc>
      </w:tr>
      <w:tr w:rsidR="004A1E57" w14:paraId="24B4260C" w14:textId="77777777" w:rsidTr="004A1E57">
        <w:tblPrEx>
          <w:tblCellMar>
            <w:top w:w="0" w:type="dxa"/>
            <w:bottom w:w="0" w:type="dxa"/>
          </w:tblCellMar>
        </w:tblPrEx>
        <w:trPr>
          <w:trHeight w:val="272"/>
        </w:trPr>
        <w:tc>
          <w:tcPr>
            <w:tcW w:w="1933" w:type="dxa"/>
            <w:vAlign w:val="center"/>
          </w:tcPr>
          <w:p w14:paraId="61F9B1E7" w14:textId="77777777" w:rsidR="004A1E57" w:rsidRDefault="004A1E57" w:rsidP="001515CD">
            <w:pPr>
              <w:rPr>
                <w:rFonts w:ascii="新宋体" w:eastAsia="新宋体" w:hAnsi="新宋体" w:cs="新宋体" w:hint="eastAsia"/>
                <w:szCs w:val="21"/>
              </w:rPr>
            </w:pPr>
            <w:bookmarkStart w:id="110" w:name="OLE_LINK144"/>
            <w:bookmarkStart w:id="111" w:name="OLE_LINK145"/>
            <w:r>
              <w:rPr>
                <w:rFonts w:ascii="新宋体" w:eastAsia="新宋体" w:hAnsi="新宋体" w:cs="新宋体" w:hint="eastAsia"/>
                <w:szCs w:val="21"/>
              </w:rPr>
              <w:t>地形图号/地理编码</w:t>
            </w:r>
            <w:bookmarkEnd w:id="110"/>
            <w:bookmarkEnd w:id="111"/>
          </w:p>
        </w:tc>
        <w:tc>
          <w:tcPr>
            <w:tcW w:w="2649" w:type="dxa"/>
            <w:vAlign w:val="center"/>
          </w:tcPr>
          <w:p w14:paraId="432AC535" w14:textId="77777777" w:rsidR="004A1E57" w:rsidRDefault="004A1E57" w:rsidP="001515CD">
            <w:pPr>
              <w:rPr>
                <w:rFonts w:ascii="新宋体" w:eastAsia="新宋体" w:hAnsi="新宋体" w:cs="新宋体" w:hint="eastAsia"/>
                <w:szCs w:val="21"/>
              </w:rPr>
            </w:pPr>
            <w:bookmarkStart w:id="112" w:name="OLE_LINK116"/>
            <w:r>
              <w:rPr>
                <w:rFonts w:ascii="新宋体" w:eastAsia="新宋体" w:hAnsi="新宋体" w:cs="新宋体" w:hint="eastAsia"/>
                <w:szCs w:val="21"/>
              </w:rPr>
              <w:t>TERRAIN_NO</w:t>
            </w:r>
            <w:bookmarkEnd w:id="112"/>
          </w:p>
        </w:tc>
        <w:tc>
          <w:tcPr>
            <w:tcW w:w="883" w:type="dxa"/>
            <w:vAlign w:val="center"/>
          </w:tcPr>
          <w:p w14:paraId="5ADC575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210BE8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676A849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C6E0B4B" w14:textId="77777777" w:rsidR="004A1E57" w:rsidRDefault="004A1E57" w:rsidP="001515CD">
            <w:pPr>
              <w:rPr>
                <w:rFonts w:ascii="新宋体" w:eastAsia="新宋体" w:hAnsi="新宋体" w:cs="新宋体" w:hint="eastAsia"/>
                <w:szCs w:val="21"/>
              </w:rPr>
            </w:pPr>
          </w:p>
        </w:tc>
      </w:tr>
      <w:tr w:rsidR="004A1E57" w14:paraId="759A2153" w14:textId="77777777" w:rsidTr="004A1E57">
        <w:tblPrEx>
          <w:tblCellMar>
            <w:top w:w="0" w:type="dxa"/>
            <w:bottom w:w="0" w:type="dxa"/>
          </w:tblCellMar>
        </w:tblPrEx>
        <w:trPr>
          <w:trHeight w:val="272"/>
        </w:trPr>
        <w:tc>
          <w:tcPr>
            <w:tcW w:w="1933" w:type="dxa"/>
            <w:vAlign w:val="center"/>
          </w:tcPr>
          <w:p w14:paraId="7B1366DD" w14:textId="77777777" w:rsidR="004A1E57" w:rsidRDefault="004A1E57" w:rsidP="001515CD">
            <w:pPr>
              <w:rPr>
                <w:rFonts w:ascii="新宋体" w:eastAsia="新宋体" w:hAnsi="新宋体" w:cs="新宋体" w:hint="eastAsia"/>
                <w:szCs w:val="21"/>
              </w:rPr>
            </w:pPr>
            <w:bookmarkStart w:id="113" w:name="OLE_LINK146"/>
            <w:bookmarkStart w:id="114" w:name="OLE_LINK147"/>
            <w:r>
              <w:rPr>
                <w:rFonts w:ascii="新宋体" w:eastAsia="新宋体" w:hAnsi="新宋体" w:cs="新宋体" w:hint="eastAsia"/>
                <w:szCs w:val="21"/>
              </w:rPr>
              <w:t>创建者</w:t>
            </w:r>
            <w:bookmarkEnd w:id="113"/>
            <w:bookmarkEnd w:id="114"/>
          </w:p>
        </w:tc>
        <w:tc>
          <w:tcPr>
            <w:tcW w:w="2649" w:type="dxa"/>
            <w:vAlign w:val="center"/>
          </w:tcPr>
          <w:p w14:paraId="325E1CF1" w14:textId="77777777" w:rsidR="004A1E57" w:rsidRDefault="004A1E57" w:rsidP="001515CD">
            <w:pPr>
              <w:rPr>
                <w:rFonts w:ascii="新宋体" w:eastAsia="新宋体" w:hAnsi="新宋体" w:cs="新宋体" w:hint="eastAsia"/>
                <w:szCs w:val="21"/>
              </w:rPr>
            </w:pPr>
            <w:bookmarkStart w:id="115" w:name="OLE_LINK117"/>
            <w:r>
              <w:rPr>
                <w:rFonts w:ascii="新宋体" w:eastAsia="新宋体" w:hAnsi="新宋体" w:cs="新宋体" w:hint="eastAsia"/>
                <w:szCs w:val="21"/>
              </w:rPr>
              <w:t>CREATED_BY</w:t>
            </w:r>
            <w:bookmarkEnd w:id="115"/>
          </w:p>
        </w:tc>
        <w:tc>
          <w:tcPr>
            <w:tcW w:w="883" w:type="dxa"/>
            <w:vAlign w:val="center"/>
          </w:tcPr>
          <w:p w14:paraId="5F8913F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8CF5FA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694F4E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B8482C9" w14:textId="77777777" w:rsidR="004A1E57" w:rsidRDefault="004A1E57" w:rsidP="001515CD">
            <w:pPr>
              <w:rPr>
                <w:rFonts w:ascii="新宋体" w:eastAsia="新宋体" w:hAnsi="新宋体" w:cs="新宋体" w:hint="eastAsia"/>
                <w:szCs w:val="21"/>
              </w:rPr>
            </w:pPr>
          </w:p>
        </w:tc>
      </w:tr>
      <w:tr w:rsidR="004A1E57" w14:paraId="298CCDDB" w14:textId="77777777" w:rsidTr="004A1E57">
        <w:tblPrEx>
          <w:tblCellMar>
            <w:top w:w="0" w:type="dxa"/>
            <w:bottom w:w="0" w:type="dxa"/>
          </w:tblCellMar>
        </w:tblPrEx>
        <w:trPr>
          <w:trHeight w:val="272"/>
        </w:trPr>
        <w:tc>
          <w:tcPr>
            <w:tcW w:w="1933" w:type="dxa"/>
            <w:vAlign w:val="center"/>
          </w:tcPr>
          <w:p w14:paraId="34FD51DB" w14:textId="77777777" w:rsidR="004A1E57" w:rsidRDefault="004A1E57" w:rsidP="001515CD">
            <w:pPr>
              <w:rPr>
                <w:rFonts w:ascii="新宋体" w:eastAsia="新宋体" w:hAnsi="新宋体" w:cs="新宋体" w:hint="eastAsia"/>
                <w:szCs w:val="21"/>
              </w:rPr>
            </w:pPr>
            <w:bookmarkStart w:id="116" w:name="OLE_LINK148"/>
            <w:bookmarkStart w:id="117" w:name="OLE_LINK149"/>
            <w:r>
              <w:rPr>
                <w:rFonts w:ascii="新宋体" w:eastAsia="新宋体" w:hAnsi="新宋体" w:cs="新宋体" w:hint="eastAsia"/>
                <w:szCs w:val="21"/>
              </w:rPr>
              <w:t>创建时间</w:t>
            </w:r>
            <w:bookmarkEnd w:id="116"/>
            <w:bookmarkEnd w:id="117"/>
          </w:p>
        </w:tc>
        <w:tc>
          <w:tcPr>
            <w:tcW w:w="2649" w:type="dxa"/>
            <w:vAlign w:val="center"/>
          </w:tcPr>
          <w:p w14:paraId="753A1D31" w14:textId="77777777" w:rsidR="004A1E57" w:rsidRDefault="004A1E57" w:rsidP="001515CD">
            <w:pPr>
              <w:rPr>
                <w:rFonts w:ascii="新宋体" w:eastAsia="新宋体" w:hAnsi="新宋体" w:cs="新宋体" w:hint="eastAsia"/>
                <w:szCs w:val="21"/>
              </w:rPr>
            </w:pPr>
            <w:bookmarkStart w:id="118" w:name="OLE_LINK118"/>
            <w:r>
              <w:rPr>
                <w:rFonts w:ascii="新宋体" w:eastAsia="新宋体" w:hAnsi="新宋体" w:cs="新宋体" w:hint="eastAsia"/>
                <w:szCs w:val="21"/>
              </w:rPr>
              <w:t>CREATED_DT</w:t>
            </w:r>
            <w:bookmarkEnd w:id="118"/>
          </w:p>
        </w:tc>
        <w:tc>
          <w:tcPr>
            <w:tcW w:w="883" w:type="dxa"/>
            <w:vAlign w:val="center"/>
          </w:tcPr>
          <w:p w14:paraId="517ECA7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08297C1E" w14:textId="77777777" w:rsidR="004A1E57" w:rsidRDefault="004A1E57" w:rsidP="001515CD">
            <w:pPr>
              <w:rPr>
                <w:rFonts w:ascii="新宋体" w:eastAsia="新宋体" w:hAnsi="新宋体" w:cs="新宋体" w:hint="eastAsia"/>
                <w:szCs w:val="21"/>
              </w:rPr>
            </w:pPr>
          </w:p>
        </w:tc>
        <w:tc>
          <w:tcPr>
            <w:tcW w:w="666" w:type="dxa"/>
            <w:vAlign w:val="center"/>
          </w:tcPr>
          <w:p w14:paraId="3A8B325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915EF5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3A093129" w14:textId="77777777" w:rsidTr="004A1E57">
        <w:tblPrEx>
          <w:tblCellMar>
            <w:top w:w="0" w:type="dxa"/>
            <w:bottom w:w="0" w:type="dxa"/>
          </w:tblCellMar>
        </w:tblPrEx>
        <w:trPr>
          <w:trHeight w:val="272"/>
        </w:trPr>
        <w:tc>
          <w:tcPr>
            <w:tcW w:w="1933" w:type="dxa"/>
            <w:vAlign w:val="center"/>
          </w:tcPr>
          <w:p w14:paraId="19C202D5" w14:textId="77777777" w:rsidR="004A1E57" w:rsidRDefault="004A1E57" w:rsidP="001515CD">
            <w:pPr>
              <w:rPr>
                <w:rFonts w:ascii="新宋体" w:eastAsia="新宋体" w:hAnsi="新宋体" w:cs="新宋体" w:hint="eastAsia"/>
                <w:szCs w:val="21"/>
              </w:rPr>
            </w:pPr>
            <w:bookmarkStart w:id="119" w:name="OLE_LINK150"/>
            <w:bookmarkStart w:id="120" w:name="OLE_LINK151"/>
            <w:r>
              <w:rPr>
                <w:rFonts w:ascii="新宋体" w:eastAsia="新宋体" w:hAnsi="新宋体" w:cs="新宋体" w:hint="eastAsia"/>
                <w:szCs w:val="21"/>
              </w:rPr>
              <w:t>版本号</w:t>
            </w:r>
            <w:bookmarkEnd w:id="119"/>
            <w:bookmarkEnd w:id="120"/>
          </w:p>
        </w:tc>
        <w:tc>
          <w:tcPr>
            <w:tcW w:w="2649" w:type="dxa"/>
            <w:vAlign w:val="center"/>
          </w:tcPr>
          <w:p w14:paraId="42F368AA" w14:textId="77777777" w:rsidR="004A1E57" w:rsidRDefault="004A1E57" w:rsidP="001515CD">
            <w:pPr>
              <w:rPr>
                <w:rFonts w:ascii="新宋体" w:eastAsia="新宋体" w:hAnsi="新宋体" w:cs="新宋体" w:hint="eastAsia"/>
                <w:szCs w:val="21"/>
              </w:rPr>
            </w:pPr>
            <w:bookmarkStart w:id="121" w:name="OLE_LINK119"/>
            <w:r>
              <w:rPr>
                <w:rFonts w:ascii="新宋体" w:eastAsia="新宋体" w:hAnsi="新宋体" w:cs="新宋体" w:hint="eastAsia"/>
                <w:szCs w:val="21"/>
              </w:rPr>
              <w:t>VERSION</w:t>
            </w:r>
            <w:bookmarkEnd w:id="121"/>
          </w:p>
        </w:tc>
        <w:tc>
          <w:tcPr>
            <w:tcW w:w="883" w:type="dxa"/>
            <w:vAlign w:val="center"/>
          </w:tcPr>
          <w:p w14:paraId="0F031FF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05ED46C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7AC02AA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3931795A" w14:textId="77777777" w:rsidR="004A1E57" w:rsidRDefault="004A1E57" w:rsidP="001515CD">
            <w:pPr>
              <w:rPr>
                <w:rFonts w:ascii="新宋体" w:eastAsia="新宋体" w:hAnsi="新宋体" w:cs="新宋体" w:hint="eastAsia"/>
                <w:szCs w:val="21"/>
              </w:rPr>
            </w:pPr>
          </w:p>
        </w:tc>
      </w:tr>
      <w:tr w:rsidR="004A1E57" w14:paraId="7AF4E1C9" w14:textId="77777777" w:rsidTr="004A1E57">
        <w:tblPrEx>
          <w:tblCellMar>
            <w:top w:w="0" w:type="dxa"/>
            <w:bottom w:w="0" w:type="dxa"/>
          </w:tblCellMar>
        </w:tblPrEx>
        <w:trPr>
          <w:trHeight w:val="272"/>
        </w:trPr>
        <w:tc>
          <w:tcPr>
            <w:tcW w:w="1933" w:type="dxa"/>
            <w:vAlign w:val="center"/>
          </w:tcPr>
          <w:p w14:paraId="0DAFC5F8" w14:textId="77777777" w:rsidR="004A1E57" w:rsidRDefault="004A1E57" w:rsidP="001515CD">
            <w:pPr>
              <w:rPr>
                <w:rFonts w:ascii="新宋体" w:eastAsia="新宋体" w:hAnsi="新宋体" w:cs="新宋体" w:hint="eastAsia"/>
                <w:szCs w:val="21"/>
              </w:rPr>
            </w:pPr>
            <w:bookmarkStart w:id="122" w:name="OLE_LINK152"/>
            <w:bookmarkStart w:id="123" w:name="OLE_LINK153"/>
            <w:r>
              <w:rPr>
                <w:rFonts w:ascii="新宋体" w:eastAsia="新宋体" w:hAnsi="新宋体" w:cs="新宋体" w:hint="eastAsia"/>
                <w:szCs w:val="21"/>
              </w:rPr>
              <w:t>更新者</w:t>
            </w:r>
            <w:bookmarkEnd w:id="122"/>
            <w:bookmarkEnd w:id="123"/>
          </w:p>
        </w:tc>
        <w:tc>
          <w:tcPr>
            <w:tcW w:w="2649" w:type="dxa"/>
            <w:vAlign w:val="center"/>
          </w:tcPr>
          <w:p w14:paraId="2B4A66EE" w14:textId="77777777" w:rsidR="004A1E57" w:rsidRDefault="004A1E57" w:rsidP="001515CD">
            <w:pPr>
              <w:rPr>
                <w:rFonts w:ascii="新宋体" w:eastAsia="新宋体" w:hAnsi="新宋体" w:cs="新宋体" w:hint="eastAsia"/>
                <w:szCs w:val="21"/>
              </w:rPr>
            </w:pPr>
            <w:bookmarkStart w:id="124" w:name="OLE_LINK120"/>
            <w:r>
              <w:rPr>
                <w:rFonts w:ascii="新宋体" w:eastAsia="新宋体" w:hAnsi="新宋体" w:cs="新宋体" w:hint="eastAsia"/>
                <w:szCs w:val="21"/>
              </w:rPr>
              <w:t>UPDATED_BY</w:t>
            </w:r>
            <w:bookmarkEnd w:id="124"/>
          </w:p>
        </w:tc>
        <w:tc>
          <w:tcPr>
            <w:tcW w:w="883" w:type="dxa"/>
            <w:vAlign w:val="center"/>
          </w:tcPr>
          <w:p w14:paraId="605B75E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FC6F6A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EF17FC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1BF824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3601693C" w14:textId="77777777" w:rsidTr="004A1E57">
        <w:tblPrEx>
          <w:tblCellMar>
            <w:top w:w="0" w:type="dxa"/>
            <w:bottom w:w="0" w:type="dxa"/>
          </w:tblCellMar>
        </w:tblPrEx>
        <w:trPr>
          <w:trHeight w:val="272"/>
        </w:trPr>
        <w:tc>
          <w:tcPr>
            <w:tcW w:w="1933" w:type="dxa"/>
            <w:vAlign w:val="center"/>
          </w:tcPr>
          <w:p w14:paraId="1F86C49F" w14:textId="77777777" w:rsidR="004A1E57" w:rsidRDefault="004A1E57" w:rsidP="001515CD">
            <w:pPr>
              <w:rPr>
                <w:rFonts w:ascii="新宋体" w:eastAsia="新宋体" w:hAnsi="新宋体" w:cs="新宋体" w:hint="eastAsia"/>
                <w:szCs w:val="21"/>
              </w:rPr>
            </w:pPr>
            <w:bookmarkStart w:id="125" w:name="OLE_LINK154"/>
            <w:bookmarkStart w:id="126" w:name="OLE_LINK155"/>
            <w:r>
              <w:rPr>
                <w:rFonts w:ascii="新宋体" w:eastAsia="新宋体" w:hAnsi="新宋体" w:cs="新宋体" w:hint="eastAsia"/>
                <w:szCs w:val="21"/>
              </w:rPr>
              <w:t>更新时间</w:t>
            </w:r>
            <w:bookmarkEnd w:id="125"/>
            <w:bookmarkEnd w:id="126"/>
          </w:p>
        </w:tc>
        <w:tc>
          <w:tcPr>
            <w:tcW w:w="2649" w:type="dxa"/>
            <w:vAlign w:val="center"/>
          </w:tcPr>
          <w:p w14:paraId="1031D11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UPDATED_DT</w:t>
            </w:r>
          </w:p>
        </w:tc>
        <w:tc>
          <w:tcPr>
            <w:tcW w:w="883" w:type="dxa"/>
            <w:vAlign w:val="center"/>
          </w:tcPr>
          <w:p w14:paraId="62303F1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6FF060D7" w14:textId="77777777" w:rsidR="004A1E57" w:rsidRDefault="004A1E57" w:rsidP="001515CD">
            <w:pPr>
              <w:rPr>
                <w:rFonts w:ascii="新宋体" w:eastAsia="新宋体" w:hAnsi="新宋体" w:cs="新宋体" w:hint="eastAsia"/>
                <w:szCs w:val="21"/>
              </w:rPr>
            </w:pPr>
          </w:p>
        </w:tc>
        <w:tc>
          <w:tcPr>
            <w:tcW w:w="666" w:type="dxa"/>
            <w:vAlign w:val="center"/>
          </w:tcPr>
          <w:p w14:paraId="73C006F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8D95E3F" w14:textId="77777777" w:rsidR="004A1E57" w:rsidRDefault="004A1E57" w:rsidP="001515CD">
            <w:pPr>
              <w:rPr>
                <w:rFonts w:ascii="新宋体" w:eastAsia="新宋体" w:hAnsi="新宋体" w:cs="新宋体" w:hint="eastAsia"/>
                <w:szCs w:val="21"/>
              </w:rPr>
            </w:pPr>
          </w:p>
        </w:tc>
      </w:tr>
      <w:tr w:rsidR="004A1E57" w14:paraId="767403D8" w14:textId="77777777" w:rsidTr="004A1E57">
        <w:tblPrEx>
          <w:tblCellMar>
            <w:top w:w="0" w:type="dxa"/>
            <w:bottom w:w="0" w:type="dxa"/>
          </w:tblCellMar>
        </w:tblPrEx>
        <w:trPr>
          <w:trHeight w:val="495"/>
        </w:trPr>
        <w:tc>
          <w:tcPr>
            <w:tcW w:w="9287" w:type="dxa"/>
            <w:gridSpan w:val="6"/>
            <w:vAlign w:val="center"/>
          </w:tcPr>
          <w:p w14:paraId="6F2EEE2C" w14:textId="74445E50" w:rsidR="004A1E57" w:rsidRDefault="004A1E57" w:rsidP="001515CD">
            <w:pPr>
              <w:rPr>
                <w:rFonts w:hint="eastAsia"/>
                <w:b/>
                <w:bCs/>
                <w:sz w:val="24"/>
                <w:szCs w:val="24"/>
              </w:rPr>
            </w:pPr>
            <w:bookmarkStart w:id="127" w:name="OLE_LINK186"/>
            <w:r>
              <w:rPr>
                <w:rFonts w:hint="eastAsia"/>
                <w:b/>
                <w:bCs/>
                <w:sz w:val="24"/>
                <w:szCs w:val="24"/>
              </w:rPr>
              <w:lastRenderedPageBreak/>
              <w:t>房屋建筑专业记载信息表</w:t>
            </w:r>
            <w:bookmarkEnd w:id="127"/>
            <w:r>
              <w:rPr>
                <w:rFonts w:hint="eastAsia"/>
                <w:b/>
                <w:bCs/>
                <w:sz w:val="24"/>
                <w:szCs w:val="24"/>
              </w:rPr>
              <w:t>(</w:t>
            </w:r>
            <w:bookmarkStart w:id="128" w:name="OLE_LINK184"/>
            <w:bookmarkStart w:id="129" w:name="OLE_LINK185"/>
            <w:r>
              <w:rPr>
                <w:b/>
                <w:bCs/>
                <w:sz w:val="24"/>
                <w:szCs w:val="24"/>
              </w:rPr>
              <w:t>IA</w:t>
            </w:r>
            <w:r>
              <w:rPr>
                <w:rFonts w:hint="eastAsia"/>
                <w:b/>
                <w:bCs/>
                <w:sz w:val="24"/>
                <w:szCs w:val="24"/>
              </w:rPr>
              <w:t>MS</w:t>
            </w:r>
            <w:r w:rsidR="00F20DEA">
              <w:rPr>
                <w:rFonts w:hint="eastAsia"/>
                <w:b/>
                <w:bCs/>
                <w:sz w:val="24"/>
                <w:szCs w:val="24"/>
              </w:rPr>
              <w:t>_AROL_</w:t>
            </w:r>
            <w:r>
              <w:rPr>
                <w:rFonts w:hint="eastAsia"/>
                <w:b/>
                <w:bCs/>
                <w:sz w:val="24"/>
                <w:szCs w:val="24"/>
              </w:rPr>
              <w:t>ENG_HOUSE_SPEC</w:t>
            </w:r>
            <w:bookmarkEnd w:id="128"/>
            <w:bookmarkEnd w:id="129"/>
            <w:r>
              <w:rPr>
                <w:rFonts w:hint="eastAsia"/>
                <w:b/>
                <w:bCs/>
                <w:sz w:val="24"/>
                <w:szCs w:val="24"/>
              </w:rPr>
              <w:t>)</w:t>
            </w:r>
          </w:p>
        </w:tc>
      </w:tr>
      <w:tr w:rsidR="004A1E57" w14:paraId="76DDF303" w14:textId="77777777" w:rsidTr="004A1E57">
        <w:tblPrEx>
          <w:tblCellMar>
            <w:top w:w="0" w:type="dxa"/>
            <w:bottom w:w="0" w:type="dxa"/>
          </w:tblCellMar>
        </w:tblPrEx>
        <w:trPr>
          <w:trHeight w:val="317"/>
        </w:trPr>
        <w:tc>
          <w:tcPr>
            <w:tcW w:w="1933" w:type="dxa"/>
            <w:shd w:val="clear" w:color="auto" w:fill="E6E6E6"/>
            <w:vAlign w:val="center"/>
          </w:tcPr>
          <w:p w14:paraId="5BC46B08" w14:textId="77777777" w:rsidR="004A1E57" w:rsidRDefault="004A1E57" w:rsidP="001515CD">
            <w:pPr>
              <w:jc w:val="center"/>
              <w:rPr>
                <w:rFonts w:hint="eastAsia"/>
                <w:b/>
                <w:bCs/>
                <w:szCs w:val="21"/>
              </w:rPr>
            </w:pPr>
            <w:r>
              <w:rPr>
                <w:rFonts w:hint="eastAsia"/>
                <w:b/>
                <w:bCs/>
                <w:szCs w:val="21"/>
              </w:rPr>
              <w:t>字段名称</w:t>
            </w:r>
          </w:p>
        </w:tc>
        <w:tc>
          <w:tcPr>
            <w:tcW w:w="2649" w:type="dxa"/>
            <w:shd w:val="clear" w:color="auto" w:fill="E6E6E6"/>
            <w:vAlign w:val="center"/>
          </w:tcPr>
          <w:p w14:paraId="194AEB99"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6A3D1051"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43A7D50F"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18A56DEE"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1D76EFE5" w14:textId="77777777" w:rsidR="004A1E57" w:rsidRDefault="004A1E57" w:rsidP="001515CD">
            <w:pPr>
              <w:jc w:val="center"/>
              <w:rPr>
                <w:rFonts w:hint="eastAsia"/>
                <w:b/>
                <w:bCs/>
                <w:szCs w:val="21"/>
              </w:rPr>
            </w:pPr>
            <w:r>
              <w:rPr>
                <w:rFonts w:hint="eastAsia"/>
                <w:b/>
                <w:bCs/>
                <w:szCs w:val="21"/>
              </w:rPr>
              <w:t>备注</w:t>
            </w:r>
          </w:p>
        </w:tc>
      </w:tr>
      <w:tr w:rsidR="004A1E57" w14:paraId="0ACF7D92" w14:textId="77777777" w:rsidTr="004A1E57">
        <w:tblPrEx>
          <w:tblCellMar>
            <w:top w:w="0" w:type="dxa"/>
            <w:bottom w:w="0" w:type="dxa"/>
          </w:tblCellMar>
        </w:tblPrEx>
        <w:trPr>
          <w:trHeight w:val="507"/>
        </w:trPr>
        <w:tc>
          <w:tcPr>
            <w:tcW w:w="1933" w:type="dxa"/>
            <w:vAlign w:val="center"/>
          </w:tcPr>
          <w:p w14:paraId="3BC0BD97" w14:textId="77777777" w:rsidR="004A1E57" w:rsidRDefault="004A1E57" w:rsidP="001515CD">
            <w:pPr>
              <w:rPr>
                <w:rFonts w:ascii="新宋体" w:eastAsia="新宋体" w:hAnsi="新宋体" w:cs="新宋体" w:hint="eastAsia"/>
                <w:szCs w:val="21"/>
              </w:rPr>
            </w:pPr>
            <w:bookmarkStart w:id="130" w:name="OLE_LINK207"/>
            <w:r>
              <w:rPr>
                <w:rFonts w:ascii="新宋体" w:eastAsia="新宋体" w:hAnsi="新宋体" w:cs="新宋体" w:hint="eastAsia"/>
                <w:szCs w:val="21"/>
              </w:rPr>
              <w:t>工程SID</w:t>
            </w:r>
            <w:bookmarkEnd w:id="130"/>
          </w:p>
        </w:tc>
        <w:tc>
          <w:tcPr>
            <w:tcW w:w="2649" w:type="dxa"/>
            <w:vAlign w:val="center"/>
          </w:tcPr>
          <w:p w14:paraId="6C361B4D" w14:textId="77777777" w:rsidR="004A1E57" w:rsidRDefault="004A1E57" w:rsidP="001515CD">
            <w:pPr>
              <w:rPr>
                <w:rFonts w:ascii="新宋体" w:eastAsia="新宋体" w:hAnsi="新宋体" w:cs="新宋体" w:hint="eastAsia"/>
                <w:szCs w:val="21"/>
              </w:rPr>
            </w:pPr>
            <w:bookmarkStart w:id="131" w:name="OLE_LINK182"/>
            <w:bookmarkStart w:id="132" w:name="OLE_LINK183"/>
            <w:r>
              <w:rPr>
                <w:rFonts w:ascii="新宋体" w:eastAsia="新宋体" w:hAnsi="新宋体" w:cs="新宋体" w:hint="eastAsia"/>
                <w:szCs w:val="21"/>
              </w:rPr>
              <w:t>ENG_SID</w:t>
            </w:r>
            <w:bookmarkEnd w:id="131"/>
            <w:bookmarkEnd w:id="132"/>
          </w:p>
        </w:tc>
        <w:tc>
          <w:tcPr>
            <w:tcW w:w="883" w:type="dxa"/>
            <w:vAlign w:val="center"/>
          </w:tcPr>
          <w:p w14:paraId="72C243D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1B0AA0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1177A73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36558B5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系统主键,引用工程表</w:t>
            </w:r>
          </w:p>
        </w:tc>
      </w:tr>
      <w:tr w:rsidR="004A1E57" w14:paraId="5B7EF4EB" w14:textId="77777777" w:rsidTr="004A1E57">
        <w:tblPrEx>
          <w:tblCellMar>
            <w:top w:w="0" w:type="dxa"/>
            <w:bottom w:w="0" w:type="dxa"/>
          </w:tblCellMar>
        </w:tblPrEx>
        <w:trPr>
          <w:trHeight w:val="272"/>
        </w:trPr>
        <w:tc>
          <w:tcPr>
            <w:tcW w:w="1933" w:type="dxa"/>
            <w:vAlign w:val="center"/>
          </w:tcPr>
          <w:p w14:paraId="55111245" w14:textId="77777777" w:rsidR="004A1E57" w:rsidRDefault="004A1E57" w:rsidP="001515CD">
            <w:pPr>
              <w:rPr>
                <w:rFonts w:ascii="新宋体" w:eastAsia="新宋体" w:hAnsi="新宋体" w:cs="新宋体" w:hint="eastAsia"/>
                <w:szCs w:val="21"/>
              </w:rPr>
            </w:pPr>
            <w:bookmarkStart w:id="133" w:name="OLE_LINK208"/>
            <w:r>
              <w:rPr>
                <w:rFonts w:ascii="新宋体" w:eastAsia="新宋体" w:hAnsi="新宋体" w:cs="新宋体" w:hint="eastAsia"/>
                <w:szCs w:val="21"/>
              </w:rPr>
              <w:t>高度</w:t>
            </w:r>
            <w:bookmarkEnd w:id="133"/>
          </w:p>
        </w:tc>
        <w:tc>
          <w:tcPr>
            <w:tcW w:w="2649" w:type="dxa"/>
            <w:vAlign w:val="center"/>
          </w:tcPr>
          <w:p w14:paraId="0AF6BECE" w14:textId="77777777" w:rsidR="004A1E57" w:rsidRDefault="004A1E57" w:rsidP="001515CD">
            <w:pPr>
              <w:rPr>
                <w:rFonts w:ascii="新宋体" w:eastAsia="新宋体" w:hAnsi="新宋体" w:cs="新宋体" w:hint="eastAsia"/>
                <w:szCs w:val="21"/>
              </w:rPr>
            </w:pPr>
            <w:bookmarkStart w:id="134" w:name="OLE_LINK187"/>
            <w:r>
              <w:rPr>
                <w:rFonts w:ascii="新宋体" w:eastAsia="新宋体" w:hAnsi="新宋体" w:cs="新宋体" w:hint="eastAsia"/>
                <w:szCs w:val="21"/>
              </w:rPr>
              <w:t>HEIGHT</w:t>
            </w:r>
            <w:bookmarkEnd w:id="134"/>
          </w:p>
        </w:tc>
        <w:tc>
          <w:tcPr>
            <w:tcW w:w="883" w:type="dxa"/>
            <w:vAlign w:val="center"/>
          </w:tcPr>
          <w:p w14:paraId="3702A13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7AF0175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67BC6CA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2A1FD4B" w14:textId="77777777" w:rsidR="004A1E57" w:rsidRDefault="004A1E57" w:rsidP="001515CD">
            <w:pPr>
              <w:rPr>
                <w:rFonts w:ascii="新宋体" w:eastAsia="新宋体" w:hAnsi="新宋体" w:cs="新宋体" w:hint="eastAsia"/>
                <w:szCs w:val="21"/>
              </w:rPr>
            </w:pPr>
          </w:p>
        </w:tc>
      </w:tr>
      <w:tr w:rsidR="004A1E57" w14:paraId="6D4253AA" w14:textId="77777777" w:rsidTr="004A1E57">
        <w:tblPrEx>
          <w:tblCellMar>
            <w:top w:w="0" w:type="dxa"/>
            <w:bottom w:w="0" w:type="dxa"/>
          </w:tblCellMar>
        </w:tblPrEx>
        <w:trPr>
          <w:trHeight w:val="272"/>
        </w:trPr>
        <w:tc>
          <w:tcPr>
            <w:tcW w:w="1933" w:type="dxa"/>
            <w:vAlign w:val="center"/>
          </w:tcPr>
          <w:p w14:paraId="3086D0EF" w14:textId="77777777" w:rsidR="004A1E57" w:rsidRDefault="004A1E57" w:rsidP="001515CD">
            <w:pPr>
              <w:rPr>
                <w:rFonts w:ascii="新宋体" w:eastAsia="新宋体" w:hAnsi="新宋体" w:cs="新宋体" w:hint="eastAsia"/>
                <w:szCs w:val="21"/>
              </w:rPr>
            </w:pPr>
            <w:bookmarkStart w:id="135" w:name="OLE_LINK209"/>
            <w:r>
              <w:rPr>
                <w:rFonts w:ascii="新宋体" w:eastAsia="新宋体" w:hAnsi="新宋体" w:cs="新宋体" w:hint="eastAsia"/>
                <w:szCs w:val="21"/>
              </w:rPr>
              <w:t>地下层数</w:t>
            </w:r>
            <w:bookmarkEnd w:id="135"/>
          </w:p>
        </w:tc>
        <w:tc>
          <w:tcPr>
            <w:tcW w:w="2649" w:type="dxa"/>
            <w:vAlign w:val="center"/>
          </w:tcPr>
          <w:p w14:paraId="3F0A3A70" w14:textId="77777777" w:rsidR="004A1E57" w:rsidRDefault="004A1E57" w:rsidP="001515CD">
            <w:pPr>
              <w:rPr>
                <w:rFonts w:ascii="新宋体" w:eastAsia="新宋体" w:hAnsi="新宋体" w:cs="新宋体" w:hint="eastAsia"/>
                <w:szCs w:val="21"/>
              </w:rPr>
            </w:pPr>
            <w:bookmarkStart w:id="136" w:name="OLE_LINK188"/>
            <w:bookmarkStart w:id="137" w:name="OLE_LINK189"/>
            <w:r>
              <w:rPr>
                <w:rFonts w:ascii="新宋体" w:eastAsia="新宋体" w:hAnsi="新宋体" w:cs="新宋体" w:hint="eastAsia"/>
                <w:szCs w:val="21"/>
              </w:rPr>
              <w:t>UNDER_NUMS</w:t>
            </w:r>
            <w:bookmarkEnd w:id="136"/>
            <w:bookmarkEnd w:id="137"/>
          </w:p>
        </w:tc>
        <w:tc>
          <w:tcPr>
            <w:tcW w:w="883" w:type="dxa"/>
            <w:vAlign w:val="center"/>
          </w:tcPr>
          <w:p w14:paraId="0670BDD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E2EE0A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576E405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BA61361" w14:textId="77777777" w:rsidR="004A1E57" w:rsidRDefault="004A1E57" w:rsidP="001515CD">
            <w:pPr>
              <w:rPr>
                <w:rFonts w:ascii="新宋体" w:eastAsia="新宋体" w:hAnsi="新宋体" w:cs="新宋体" w:hint="eastAsia"/>
                <w:szCs w:val="21"/>
              </w:rPr>
            </w:pPr>
          </w:p>
        </w:tc>
      </w:tr>
      <w:tr w:rsidR="004A1E57" w14:paraId="1BDF6905" w14:textId="77777777" w:rsidTr="004A1E57">
        <w:tblPrEx>
          <w:tblCellMar>
            <w:top w:w="0" w:type="dxa"/>
            <w:bottom w:w="0" w:type="dxa"/>
          </w:tblCellMar>
        </w:tblPrEx>
        <w:trPr>
          <w:trHeight w:val="272"/>
        </w:trPr>
        <w:tc>
          <w:tcPr>
            <w:tcW w:w="1933" w:type="dxa"/>
            <w:vAlign w:val="center"/>
          </w:tcPr>
          <w:p w14:paraId="2490A263" w14:textId="77777777" w:rsidR="004A1E57" w:rsidRDefault="004A1E57" w:rsidP="001515CD">
            <w:pPr>
              <w:rPr>
                <w:rFonts w:ascii="新宋体" w:eastAsia="新宋体" w:hAnsi="新宋体" w:cs="新宋体" w:hint="eastAsia"/>
                <w:szCs w:val="21"/>
              </w:rPr>
            </w:pPr>
            <w:bookmarkStart w:id="138" w:name="OLE_LINK210"/>
            <w:bookmarkStart w:id="139" w:name="OLE_LINK211"/>
            <w:r>
              <w:rPr>
                <w:rFonts w:ascii="新宋体" w:eastAsia="新宋体" w:hAnsi="新宋体" w:cs="新宋体" w:hint="eastAsia"/>
                <w:szCs w:val="21"/>
              </w:rPr>
              <w:t>地上层数</w:t>
            </w:r>
            <w:bookmarkEnd w:id="138"/>
            <w:bookmarkEnd w:id="139"/>
          </w:p>
        </w:tc>
        <w:tc>
          <w:tcPr>
            <w:tcW w:w="2649" w:type="dxa"/>
            <w:vAlign w:val="center"/>
          </w:tcPr>
          <w:p w14:paraId="5BB26CBB" w14:textId="77777777" w:rsidR="004A1E57" w:rsidRDefault="004A1E57" w:rsidP="001515CD">
            <w:pPr>
              <w:rPr>
                <w:rFonts w:ascii="新宋体" w:eastAsia="新宋体" w:hAnsi="新宋体" w:cs="新宋体" w:hint="eastAsia"/>
                <w:szCs w:val="21"/>
              </w:rPr>
            </w:pPr>
            <w:bookmarkStart w:id="140" w:name="OLE_LINK190"/>
            <w:r>
              <w:rPr>
                <w:rFonts w:ascii="新宋体" w:eastAsia="新宋体" w:hAnsi="新宋体" w:cs="新宋体" w:hint="eastAsia"/>
                <w:szCs w:val="21"/>
              </w:rPr>
              <w:t>OVER_NUMS</w:t>
            </w:r>
            <w:bookmarkEnd w:id="140"/>
          </w:p>
        </w:tc>
        <w:tc>
          <w:tcPr>
            <w:tcW w:w="883" w:type="dxa"/>
            <w:vAlign w:val="center"/>
          </w:tcPr>
          <w:p w14:paraId="670227A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8B9580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59734DF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78246B5" w14:textId="77777777" w:rsidR="004A1E57" w:rsidRDefault="004A1E57" w:rsidP="001515CD">
            <w:pPr>
              <w:rPr>
                <w:rFonts w:ascii="新宋体" w:eastAsia="新宋体" w:hAnsi="新宋体" w:cs="新宋体" w:hint="eastAsia"/>
                <w:szCs w:val="21"/>
              </w:rPr>
            </w:pPr>
          </w:p>
        </w:tc>
      </w:tr>
      <w:tr w:rsidR="004A1E57" w14:paraId="4A656A6A" w14:textId="77777777" w:rsidTr="004A1E57">
        <w:tblPrEx>
          <w:tblCellMar>
            <w:top w:w="0" w:type="dxa"/>
            <w:bottom w:w="0" w:type="dxa"/>
          </w:tblCellMar>
        </w:tblPrEx>
        <w:trPr>
          <w:trHeight w:val="272"/>
        </w:trPr>
        <w:tc>
          <w:tcPr>
            <w:tcW w:w="1933" w:type="dxa"/>
            <w:vAlign w:val="center"/>
          </w:tcPr>
          <w:p w14:paraId="64CCA16E" w14:textId="77777777" w:rsidR="004A1E57" w:rsidRDefault="004A1E57" w:rsidP="001515CD">
            <w:pPr>
              <w:rPr>
                <w:rFonts w:ascii="新宋体" w:eastAsia="新宋体" w:hAnsi="新宋体" w:cs="新宋体" w:hint="eastAsia"/>
                <w:szCs w:val="21"/>
              </w:rPr>
            </w:pPr>
            <w:bookmarkStart w:id="141" w:name="OLE_LINK212"/>
            <w:r>
              <w:rPr>
                <w:rFonts w:ascii="新宋体" w:eastAsia="新宋体" w:hAnsi="新宋体" w:cs="新宋体" w:hint="eastAsia"/>
                <w:szCs w:val="21"/>
              </w:rPr>
              <w:t>地上面积</w:t>
            </w:r>
            <w:bookmarkEnd w:id="141"/>
          </w:p>
        </w:tc>
        <w:tc>
          <w:tcPr>
            <w:tcW w:w="2649" w:type="dxa"/>
            <w:vAlign w:val="center"/>
          </w:tcPr>
          <w:p w14:paraId="1959F725" w14:textId="77777777" w:rsidR="004A1E57" w:rsidRDefault="004A1E57" w:rsidP="001515CD">
            <w:pPr>
              <w:rPr>
                <w:rFonts w:ascii="新宋体" w:eastAsia="新宋体" w:hAnsi="新宋体" w:cs="新宋体" w:hint="eastAsia"/>
                <w:szCs w:val="21"/>
              </w:rPr>
            </w:pPr>
            <w:bookmarkStart w:id="142" w:name="OLE_LINK191"/>
            <w:bookmarkStart w:id="143" w:name="OLE_LINK192"/>
            <w:r>
              <w:rPr>
                <w:rFonts w:ascii="新宋体" w:eastAsia="新宋体" w:hAnsi="新宋体" w:cs="新宋体" w:hint="eastAsia"/>
                <w:szCs w:val="21"/>
              </w:rPr>
              <w:t>FLOOR_AREA</w:t>
            </w:r>
            <w:bookmarkEnd w:id="142"/>
            <w:bookmarkEnd w:id="143"/>
          </w:p>
        </w:tc>
        <w:tc>
          <w:tcPr>
            <w:tcW w:w="883" w:type="dxa"/>
            <w:vAlign w:val="center"/>
          </w:tcPr>
          <w:p w14:paraId="2B6AF56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415605C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1C2973F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D51E905" w14:textId="77777777" w:rsidR="004A1E57" w:rsidRDefault="004A1E57" w:rsidP="001515CD">
            <w:pPr>
              <w:rPr>
                <w:rFonts w:ascii="新宋体" w:eastAsia="新宋体" w:hAnsi="新宋体" w:cs="新宋体" w:hint="eastAsia"/>
                <w:szCs w:val="21"/>
              </w:rPr>
            </w:pPr>
          </w:p>
        </w:tc>
      </w:tr>
      <w:tr w:rsidR="004A1E57" w14:paraId="256B6470" w14:textId="77777777" w:rsidTr="004A1E57">
        <w:tblPrEx>
          <w:tblCellMar>
            <w:top w:w="0" w:type="dxa"/>
            <w:bottom w:w="0" w:type="dxa"/>
          </w:tblCellMar>
        </w:tblPrEx>
        <w:trPr>
          <w:trHeight w:val="272"/>
        </w:trPr>
        <w:tc>
          <w:tcPr>
            <w:tcW w:w="1933" w:type="dxa"/>
            <w:vAlign w:val="center"/>
          </w:tcPr>
          <w:p w14:paraId="2FB03941" w14:textId="77777777" w:rsidR="004A1E57" w:rsidRDefault="004A1E57" w:rsidP="001515CD">
            <w:pPr>
              <w:rPr>
                <w:rFonts w:ascii="新宋体" w:eastAsia="新宋体" w:hAnsi="新宋体" w:cs="新宋体" w:hint="eastAsia"/>
                <w:szCs w:val="21"/>
              </w:rPr>
            </w:pPr>
            <w:bookmarkStart w:id="144" w:name="OLE_LINK213"/>
            <w:bookmarkStart w:id="145" w:name="OLE_LINK214"/>
            <w:r>
              <w:rPr>
                <w:rFonts w:ascii="新宋体" w:eastAsia="新宋体" w:hAnsi="新宋体" w:cs="新宋体" w:hint="eastAsia"/>
                <w:szCs w:val="21"/>
              </w:rPr>
              <w:t>地下面积</w:t>
            </w:r>
            <w:bookmarkEnd w:id="144"/>
            <w:bookmarkEnd w:id="145"/>
          </w:p>
        </w:tc>
        <w:tc>
          <w:tcPr>
            <w:tcW w:w="2649" w:type="dxa"/>
            <w:vAlign w:val="center"/>
          </w:tcPr>
          <w:p w14:paraId="169136CD" w14:textId="77777777" w:rsidR="004A1E57" w:rsidRDefault="004A1E57" w:rsidP="001515CD">
            <w:pPr>
              <w:rPr>
                <w:rFonts w:ascii="新宋体" w:eastAsia="新宋体" w:hAnsi="新宋体" w:cs="新宋体" w:hint="eastAsia"/>
                <w:szCs w:val="21"/>
              </w:rPr>
            </w:pPr>
            <w:bookmarkStart w:id="146" w:name="OLE_LINK193"/>
            <w:bookmarkStart w:id="147" w:name="OLE_LINK194"/>
            <w:r>
              <w:rPr>
                <w:rFonts w:ascii="新宋体" w:eastAsia="新宋体" w:hAnsi="新宋体" w:cs="新宋体" w:hint="eastAsia"/>
                <w:szCs w:val="21"/>
              </w:rPr>
              <w:t>UNDER_AREA</w:t>
            </w:r>
            <w:bookmarkEnd w:id="146"/>
            <w:bookmarkEnd w:id="147"/>
          </w:p>
        </w:tc>
        <w:tc>
          <w:tcPr>
            <w:tcW w:w="883" w:type="dxa"/>
            <w:vAlign w:val="center"/>
          </w:tcPr>
          <w:p w14:paraId="5BF0153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2469AD8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0533CF4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FA343C3" w14:textId="77777777" w:rsidR="004A1E57" w:rsidRDefault="004A1E57" w:rsidP="001515CD">
            <w:pPr>
              <w:rPr>
                <w:rFonts w:ascii="新宋体" w:eastAsia="新宋体" w:hAnsi="新宋体" w:cs="新宋体" w:hint="eastAsia"/>
                <w:szCs w:val="21"/>
              </w:rPr>
            </w:pPr>
          </w:p>
        </w:tc>
      </w:tr>
      <w:tr w:rsidR="004A1E57" w14:paraId="40134210" w14:textId="77777777" w:rsidTr="004A1E57">
        <w:tblPrEx>
          <w:tblCellMar>
            <w:top w:w="0" w:type="dxa"/>
            <w:bottom w:w="0" w:type="dxa"/>
          </w:tblCellMar>
        </w:tblPrEx>
        <w:trPr>
          <w:trHeight w:val="272"/>
        </w:trPr>
        <w:tc>
          <w:tcPr>
            <w:tcW w:w="1933" w:type="dxa"/>
            <w:vAlign w:val="center"/>
          </w:tcPr>
          <w:p w14:paraId="23F8D2F0" w14:textId="77777777" w:rsidR="004A1E57" w:rsidRDefault="004A1E57" w:rsidP="001515CD">
            <w:pPr>
              <w:rPr>
                <w:rFonts w:ascii="新宋体" w:eastAsia="新宋体" w:hAnsi="新宋体" w:cs="新宋体" w:hint="eastAsia"/>
                <w:szCs w:val="21"/>
              </w:rPr>
            </w:pPr>
            <w:bookmarkStart w:id="148" w:name="OLE_LINK215"/>
            <w:bookmarkStart w:id="149" w:name="OLE_LINK216"/>
            <w:r>
              <w:rPr>
                <w:rFonts w:ascii="新宋体" w:eastAsia="新宋体" w:hAnsi="新宋体" w:cs="新宋体" w:hint="eastAsia"/>
                <w:szCs w:val="21"/>
              </w:rPr>
              <w:t>竣工面积</w:t>
            </w:r>
            <w:bookmarkEnd w:id="148"/>
            <w:bookmarkEnd w:id="149"/>
          </w:p>
        </w:tc>
        <w:tc>
          <w:tcPr>
            <w:tcW w:w="2649" w:type="dxa"/>
            <w:vAlign w:val="center"/>
          </w:tcPr>
          <w:p w14:paraId="1BC10826" w14:textId="77777777" w:rsidR="004A1E57" w:rsidRDefault="004A1E57" w:rsidP="001515CD">
            <w:pPr>
              <w:rPr>
                <w:rFonts w:ascii="新宋体" w:eastAsia="新宋体" w:hAnsi="新宋体" w:cs="新宋体" w:hint="eastAsia"/>
                <w:szCs w:val="21"/>
              </w:rPr>
            </w:pPr>
            <w:bookmarkStart w:id="150" w:name="OLE_LINK195"/>
            <w:bookmarkStart w:id="151" w:name="OLE_LINK196"/>
            <w:r>
              <w:rPr>
                <w:rFonts w:ascii="新宋体" w:eastAsia="新宋体" w:hAnsi="新宋体" w:cs="新宋体" w:hint="eastAsia"/>
                <w:szCs w:val="21"/>
              </w:rPr>
              <w:t>FINISH_AREA</w:t>
            </w:r>
            <w:bookmarkEnd w:id="150"/>
            <w:bookmarkEnd w:id="151"/>
          </w:p>
        </w:tc>
        <w:tc>
          <w:tcPr>
            <w:tcW w:w="883" w:type="dxa"/>
            <w:vAlign w:val="center"/>
          </w:tcPr>
          <w:p w14:paraId="57624DC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714FB3E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19B647A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0E72F6E" w14:textId="77777777" w:rsidR="004A1E57" w:rsidRDefault="004A1E57" w:rsidP="001515CD">
            <w:pPr>
              <w:rPr>
                <w:rFonts w:ascii="新宋体" w:eastAsia="新宋体" w:hAnsi="新宋体" w:cs="新宋体" w:hint="eastAsia"/>
                <w:szCs w:val="21"/>
              </w:rPr>
            </w:pPr>
          </w:p>
        </w:tc>
      </w:tr>
      <w:tr w:rsidR="004A1E57" w14:paraId="02DA8C7C" w14:textId="77777777" w:rsidTr="004A1E57">
        <w:tblPrEx>
          <w:tblCellMar>
            <w:top w:w="0" w:type="dxa"/>
            <w:bottom w:w="0" w:type="dxa"/>
          </w:tblCellMar>
        </w:tblPrEx>
        <w:trPr>
          <w:trHeight w:val="272"/>
        </w:trPr>
        <w:tc>
          <w:tcPr>
            <w:tcW w:w="1933" w:type="dxa"/>
            <w:vAlign w:val="center"/>
          </w:tcPr>
          <w:p w14:paraId="3DDA3502" w14:textId="77777777" w:rsidR="004A1E57" w:rsidRDefault="004A1E57" w:rsidP="001515CD">
            <w:pPr>
              <w:rPr>
                <w:rFonts w:ascii="新宋体" w:eastAsia="新宋体" w:hAnsi="新宋体" w:cs="新宋体" w:hint="eastAsia"/>
                <w:szCs w:val="21"/>
              </w:rPr>
            </w:pPr>
            <w:bookmarkStart w:id="152" w:name="OLE_LINK217"/>
            <w:r>
              <w:rPr>
                <w:rFonts w:ascii="新宋体" w:eastAsia="新宋体" w:hAnsi="新宋体" w:cs="新宋体" w:hint="eastAsia"/>
                <w:szCs w:val="21"/>
              </w:rPr>
              <w:t>结构类型</w:t>
            </w:r>
            <w:bookmarkEnd w:id="152"/>
          </w:p>
        </w:tc>
        <w:tc>
          <w:tcPr>
            <w:tcW w:w="2649" w:type="dxa"/>
            <w:vAlign w:val="center"/>
          </w:tcPr>
          <w:p w14:paraId="773060D2" w14:textId="77777777" w:rsidR="004A1E57" w:rsidRDefault="004A1E57" w:rsidP="001515CD">
            <w:pPr>
              <w:rPr>
                <w:rFonts w:ascii="新宋体" w:eastAsia="新宋体" w:hAnsi="新宋体" w:cs="新宋体" w:hint="eastAsia"/>
                <w:szCs w:val="21"/>
              </w:rPr>
            </w:pPr>
            <w:bookmarkStart w:id="153" w:name="OLE_LINK197"/>
            <w:bookmarkStart w:id="154" w:name="OLE_LINK198"/>
            <w:r>
              <w:rPr>
                <w:rFonts w:ascii="新宋体" w:eastAsia="新宋体" w:hAnsi="新宋体" w:cs="新宋体" w:hint="eastAsia"/>
                <w:szCs w:val="21"/>
              </w:rPr>
              <w:t>CONS_TYPE_CODE</w:t>
            </w:r>
            <w:bookmarkEnd w:id="153"/>
            <w:bookmarkEnd w:id="154"/>
          </w:p>
        </w:tc>
        <w:tc>
          <w:tcPr>
            <w:tcW w:w="883" w:type="dxa"/>
            <w:vAlign w:val="center"/>
          </w:tcPr>
          <w:p w14:paraId="15FF42F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CB9B08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AB7572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6987C04" w14:textId="77777777" w:rsidR="004A1E57" w:rsidRDefault="004A1E57" w:rsidP="001515CD">
            <w:pPr>
              <w:rPr>
                <w:rFonts w:ascii="新宋体" w:eastAsia="新宋体" w:hAnsi="新宋体" w:cs="新宋体" w:hint="eastAsia"/>
                <w:szCs w:val="21"/>
              </w:rPr>
            </w:pPr>
          </w:p>
        </w:tc>
      </w:tr>
      <w:tr w:rsidR="004A1E57" w14:paraId="394DEC4F" w14:textId="77777777" w:rsidTr="004A1E57">
        <w:tblPrEx>
          <w:tblCellMar>
            <w:top w:w="0" w:type="dxa"/>
            <w:bottom w:w="0" w:type="dxa"/>
          </w:tblCellMar>
        </w:tblPrEx>
        <w:trPr>
          <w:trHeight w:val="272"/>
        </w:trPr>
        <w:tc>
          <w:tcPr>
            <w:tcW w:w="1933" w:type="dxa"/>
            <w:vAlign w:val="center"/>
          </w:tcPr>
          <w:p w14:paraId="154C1B29" w14:textId="77777777" w:rsidR="004A1E57" w:rsidRDefault="004A1E57" w:rsidP="001515CD">
            <w:pPr>
              <w:rPr>
                <w:rFonts w:ascii="新宋体" w:eastAsia="新宋体" w:hAnsi="新宋体" w:cs="新宋体" w:hint="eastAsia"/>
                <w:szCs w:val="21"/>
              </w:rPr>
            </w:pPr>
            <w:bookmarkStart w:id="155" w:name="OLE_LINK218"/>
            <w:bookmarkStart w:id="156" w:name="OLE_LINK219"/>
            <w:r>
              <w:rPr>
                <w:rFonts w:ascii="新宋体" w:eastAsia="新宋体" w:hAnsi="新宋体" w:cs="新宋体" w:hint="eastAsia"/>
                <w:szCs w:val="21"/>
              </w:rPr>
              <w:t>栋数</w:t>
            </w:r>
            <w:bookmarkEnd w:id="155"/>
            <w:bookmarkEnd w:id="156"/>
          </w:p>
        </w:tc>
        <w:tc>
          <w:tcPr>
            <w:tcW w:w="2649" w:type="dxa"/>
            <w:vAlign w:val="center"/>
          </w:tcPr>
          <w:p w14:paraId="23BAAA86" w14:textId="77777777" w:rsidR="004A1E57" w:rsidRDefault="004A1E57" w:rsidP="001515CD">
            <w:pPr>
              <w:rPr>
                <w:rFonts w:ascii="新宋体" w:eastAsia="新宋体" w:hAnsi="新宋体" w:cs="新宋体" w:hint="eastAsia"/>
                <w:szCs w:val="21"/>
              </w:rPr>
            </w:pPr>
            <w:bookmarkStart w:id="157" w:name="OLE_LINK199"/>
            <w:r>
              <w:rPr>
                <w:rFonts w:ascii="新宋体" w:eastAsia="新宋体" w:hAnsi="新宋体" w:cs="新宋体" w:hint="eastAsia"/>
                <w:szCs w:val="21"/>
              </w:rPr>
              <w:t>BUIDLING_NUMS</w:t>
            </w:r>
            <w:bookmarkEnd w:id="157"/>
          </w:p>
        </w:tc>
        <w:tc>
          <w:tcPr>
            <w:tcW w:w="883" w:type="dxa"/>
            <w:vAlign w:val="center"/>
          </w:tcPr>
          <w:p w14:paraId="4B2C8AC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06D3F12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0BD7DD6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355B000" w14:textId="77777777" w:rsidR="004A1E57" w:rsidRDefault="004A1E57" w:rsidP="001515CD">
            <w:pPr>
              <w:rPr>
                <w:rFonts w:ascii="新宋体" w:eastAsia="新宋体" w:hAnsi="新宋体" w:cs="新宋体" w:hint="eastAsia"/>
                <w:szCs w:val="21"/>
              </w:rPr>
            </w:pPr>
          </w:p>
        </w:tc>
      </w:tr>
      <w:tr w:rsidR="004A1E57" w14:paraId="519F1C6F" w14:textId="77777777" w:rsidTr="004A1E57">
        <w:tblPrEx>
          <w:tblCellMar>
            <w:top w:w="0" w:type="dxa"/>
            <w:bottom w:w="0" w:type="dxa"/>
          </w:tblCellMar>
        </w:tblPrEx>
        <w:trPr>
          <w:trHeight w:val="272"/>
        </w:trPr>
        <w:tc>
          <w:tcPr>
            <w:tcW w:w="1933" w:type="dxa"/>
            <w:vAlign w:val="center"/>
          </w:tcPr>
          <w:p w14:paraId="7D6F535C" w14:textId="77777777" w:rsidR="004A1E57" w:rsidRDefault="004A1E57" w:rsidP="001515CD">
            <w:pPr>
              <w:rPr>
                <w:rFonts w:ascii="新宋体" w:eastAsia="新宋体" w:hAnsi="新宋体" w:cs="新宋体" w:hint="eastAsia"/>
                <w:szCs w:val="21"/>
              </w:rPr>
            </w:pPr>
            <w:bookmarkStart w:id="158" w:name="OLE_LINK220"/>
            <w:bookmarkStart w:id="159" w:name="OLE_LINK221"/>
            <w:r>
              <w:rPr>
                <w:rFonts w:ascii="新宋体" w:eastAsia="新宋体" w:hAnsi="新宋体" w:cs="新宋体" w:hint="eastAsia"/>
                <w:szCs w:val="21"/>
              </w:rPr>
              <w:t>基础处理</w:t>
            </w:r>
            <w:bookmarkEnd w:id="158"/>
            <w:bookmarkEnd w:id="159"/>
          </w:p>
        </w:tc>
        <w:tc>
          <w:tcPr>
            <w:tcW w:w="2649" w:type="dxa"/>
            <w:vAlign w:val="center"/>
          </w:tcPr>
          <w:p w14:paraId="32DDE742" w14:textId="77777777" w:rsidR="004A1E57" w:rsidRDefault="004A1E57" w:rsidP="001515CD">
            <w:pPr>
              <w:rPr>
                <w:rFonts w:ascii="新宋体" w:eastAsia="新宋体" w:hAnsi="新宋体" w:cs="新宋体" w:hint="eastAsia"/>
                <w:szCs w:val="21"/>
              </w:rPr>
            </w:pPr>
            <w:bookmarkStart w:id="160" w:name="OLE_LINK200"/>
            <w:r>
              <w:rPr>
                <w:rFonts w:ascii="新宋体" w:eastAsia="新宋体" w:hAnsi="新宋体" w:cs="新宋体" w:hint="eastAsia"/>
                <w:szCs w:val="21"/>
              </w:rPr>
              <w:t>BASIS_TYPE_CODE</w:t>
            </w:r>
            <w:bookmarkEnd w:id="160"/>
          </w:p>
        </w:tc>
        <w:tc>
          <w:tcPr>
            <w:tcW w:w="883" w:type="dxa"/>
            <w:vAlign w:val="center"/>
          </w:tcPr>
          <w:p w14:paraId="05FDAC1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FC0A5E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4CA9992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16598AE" w14:textId="77777777" w:rsidR="004A1E57" w:rsidRDefault="004A1E57" w:rsidP="001515CD">
            <w:pPr>
              <w:rPr>
                <w:rFonts w:ascii="新宋体" w:eastAsia="新宋体" w:hAnsi="新宋体" w:cs="新宋体" w:hint="eastAsia"/>
                <w:szCs w:val="21"/>
              </w:rPr>
            </w:pPr>
          </w:p>
        </w:tc>
      </w:tr>
      <w:tr w:rsidR="004A1E57" w14:paraId="2AE6514D" w14:textId="77777777" w:rsidTr="004A1E57">
        <w:tblPrEx>
          <w:tblCellMar>
            <w:top w:w="0" w:type="dxa"/>
            <w:bottom w:w="0" w:type="dxa"/>
          </w:tblCellMar>
        </w:tblPrEx>
        <w:trPr>
          <w:trHeight w:val="272"/>
        </w:trPr>
        <w:tc>
          <w:tcPr>
            <w:tcW w:w="1933" w:type="dxa"/>
            <w:vAlign w:val="center"/>
          </w:tcPr>
          <w:p w14:paraId="32A091DF" w14:textId="77777777" w:rsidR="004A1E57" w:rsidRDefault="004A1E57" w:rsidP="001515CD">
            <w:pPr>
              <w:rPr>
                <w:rFonts w:ascii="新宋体" w:eastAsia="新宋体" w:hAnsi="新宋体" w:cs="新宋体" w:hint="eastAsia"/>
                <w:szCs w:val="21"/>
              </w:rPr>
            </w:pPr>
            <w:bookmarkStart w:id="161" w:name="OLE_LINK222"/>
            <w:bookmarkStart w:id="162" w:name="OLE_LINK223"/>
            <w:r>
              <w:rPr>
                <w:rFonts w:ascii="新宋体" w:eastAsia="新宋体" w:hAnsi="新宋体" w:cs="新宋体" w:hint="eastAsia"/>
                <w:szCs w:val="21"/>
              </w:rPr>
              <w:t>创建者</w:t>
            </w:r>
            <w:bookmarkEnd w:id="161"/>
            <w:bookmarkEnd w:id="162"/>
          </w:p>
        </w:tc>
        <w:tc>
          <w:tcPr>
            <w:tcW w:w="2649" w:type="dxa"/>
            <w:vAlign w:val="center"/>
          </w:tcPr>
          <w:p w14:paraId="5508E70F" w14:textId="77777777" w:rsidR="004A1E57" w:rsidRDefault="004A1E57" w:rsidP="001515CD">
            <w:pPr>
              <w:rPr>
                <w:rFonts w:ascii="新宋体" w:eastAsia="新宋体" w:hAnsi="新宋体" w:cs="新宋体" w:hint="eastAsia"/>
                <w:szCs w:val="21"/>
              </w:rPr>
            </w:pPr>
            <w:bookmarkStart w:id="163" w:name="OLE_LINK201"/>
            <w:r>
              <w:rPr>
                <w:rFonts w:ascii="新宋体" w:eastAsia="新宋体" w:hAnsi="新宋体" w:cs="新宋体" w:hint="eastAsia"/>
                <w:szCs w:val="21"/>
              </w:rPr>
              <w:t>CREATED_BY</w:t>
            </w:r>
            <w:bookmarkEnd w:id="163"/>
          </w:p>
        </w:tc>
        <w:tc>
          <w:tcPr>
            <w:tcW w:w="883" w:type="dxa"/>
            <w:vAlign w:val="center"/>
          </w:tcPr>
          <w:p w14:paraId="51951C7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072D2C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00D27A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3B7528B" w14:textId="77777777" w:rsidR="004A1E57" w:rsidRDefault="004A1E57" w:rsidP="001515CD">
            <w:pPr>
              <w:rPr>
                <w:rFonts w:ascii="新宋体" w:eastAsia="新宋体" w:hAnsi="新宋体" w:cs="新宋体" w:hint="eastAsia"/>
                <w:szCs w:val="21"/>
              </w:rPr>
            </w:pPr>
          </w:p>
        </w:tc>
      </w:tr>
      <w:tr w:rsidR="004A1E57" w14:paraId="2C13A986" w14:textId="77777777" w:rsidTr="004A1E57">
        <w:tblPrEx>
          <w:tblCellMar>
            <w:top w:w="0" w:type="dxa"/>
            <w:bottom w:w="0" w:type="dxa"/>
          </w:tblCellMar>
        </w:tblPrEx>
        <w:trPr>
          <w:trHeight w:val="272"/>
        </w:trPr>
        <w:tc>
          <w:tcPr>
            <w:tcW w:w="1933" w:type="dxa"/>
            <w:vAlign w:val="center"/>
          </w:tcPr>
          <w:p w14:paraId="60C9B04B" w14:textId="77777777" w:rsidR="004A1E57" w:rsidRDefault="004A1E57" w:rsidP="001515CD">
            <w:pPr>
              <w:rPr>
                <w:rFonts w:ascii="新宋体" w:eastAsia="新宋体" w:hAnsi="新宋体" w:cs="新宋体" w:hint="eastAsia"/>
                <w:szCs w:val="21"/>
              </w:rPr>
            </w:pPr>
            <w:bookmarkStart w:id="164" w:name="OLE_LINK224"/>
            <w:bookmarkStart w:id="165" w:name="OLE_LINK225"/>
            <w:r>
              <w:rPr>
                <w:rFonts w:ascii="新宋体" w:eastAsia="新宋体" w:hAnsi="新宋体" w:cs="新宋体" w:hint="eastAsia"/>
                <w:szCs w:val="21"/>
              </w:rPr>
              <w:t>创建时间</w:t>
            </w:r>
            <w:bookmarkEnd w:id="164"/>
            <w:bookmarkEnd w:id="165"/>
          </w:p>
        </w:tc>
        <w:tc>
          <w:tcPr>
            <w:tcW w:w="2649" w:type="dxa"/>
            <w:vAlign w:val="center"/>
          </w:tcPr>
          <w:p w14:paraId="347D055D" w14:textId="77777777" w:rsidR="004A1E57" w:rsidRDefault="004A1E57" w:rsidP="001515CD">
            <w:pPr>
              <w:rPr>
                <w:rFonts w:ascii="新宋体" w:eastAsia="新宋体" w:hAnsi="新宋体" w:cs="新宋体" w:hint="eastAsia"/>
                <w:szCs w:val="21"/>
              </w:rPr>
            </w:pPr>
            <w:bookmarkStart w:id="166" w:name="OLE_LINK202"/>
            <w:r>
              <w:rPr>
                <w:rFonts w:ascii="新宋体" w:eastAsia="新宋体" w:hAnsi="新宋体" w:cs="新宋体" w:hint="eastAsia"/>
                <w:szCs w:val="21"/>
              </w:rPr>
              <w:t>CREATED_DT</w:t>
            </w:r>
            <w:bookmarkEnd w:id="166"/>
          </w:p>
        </w:tc>
        <w:tc>
          <w:tcPr>
            <w:tcW w:w="883" w:type="dxa"/>
            <w:vAlign w:val="center"/>
          </w:tcPr>
          <w:p w14:paraId="3B438BA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2950D7AA" w14:textId="77777777" w:rsidR="004A1E57" w:rsidRDefault="004A1E57" w:rsidP="001515CD">
            <w:pPr>
              <w:rPr>
                <w:rFonts w:ascii="新宋体" w:eastAsia="新宋体" w:hAnsi="新宋体" w:cs="新宋体" w:hint="eastAsia"/>
                <w:szCs w:val="21"/>
              </w:rPr>
            </w:pPr>
          </w:p>
        </w:tc>
        <w:tc>
          <w:tcPr>
            <w:tcW w:w="666" w:type="dxa"/>
            <w:vAlign w:val="center"/>
          </w:tcPr>
          <w:p w14:paraId="1D6E5A5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2D8D982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1136851A" w14:textId="77777777" w:rsidTr="004A1E57">
        <w:tblPrEx>
          <w:tblCellMar>
            <w:top w:w="0" w:type="dxa"/>
            <w:bottom w:w="0" w:type="dxa"/>
          </w:tblCellMar>
        </w:tblPrEx>
        <w:trPr>
          <w:trHeight w:val="272"/>
        </w:trPr>
        <w:tc>
          <w:tcPr>
            <w:tcW w:w="1933" w:type="dxa"/>
            <w:vAlign w:val="center"/>
          </w:tcPr>
          <w:p w14:paraId="095B55D8" w14:textId="77777777" w:rsidR="004A1E57" w:rsidRDefault="004A1E57" w:rsidP="001515CD">
            <w:pPr>
              <w:rPr>
                <w:rFonts w:ascii="新宋体" w:eastAsia="新宋体" w:hAnsi="新宋体" w:cs="新宋体" w:hint="eastAsia"/>
                <w:szCs w:val="21"/>
              </w:rPr>
            </w:pPr>
            <w:bookmarkStart w:id="167" w:name="OLE_LINK226"/>
            <w:bookmarkStart w:id="168" w:name="OLE_LINK227"/>
            <w:r>
              <w:rPr>
                <w:rFonts w:ascii="新宋体" w:eastAsia="新宋体" w:hAnsi="新宋体" w:cs="新宋体" w:hint="eastAsia"/>
                <w:szCs w:val="21"/>
              </w:rPr>
              <w:t>版本号</w:t>
            </w:r>
            <w:bookmarkEnd w:id="167"/>
            <w:bookmarkEnd w:id="168"/>
          </w:p>
        </w:tc>
        <w:tc>
          <w:tcPr>
            <w:tcW w:w="2649" w:type="dxa"/>
            <w:vAlign w:val="center"/>
          </w:tcPr>
          <w:p w14:paraId="0FF902FB" w14:textId="77777777" w:rsidR="004A1E57" w:rsidRDefault="004A1E57" w:rsidP="001515CD">
            <w:pPr>
              <w:rPr>
                <w:rFonts w:ascii="新宋体" w:eastAsia="新宋体" w:hAnsi="新宋体" w:cs="新宋体" w:hint="eastAsia"/>
                <w:szCs w:val="21"/>
              </w:rPr>
            </w:pPr>
            <w:bookmarkStart w:id="169" w:name="OLE_LINK203"/>
            <w:r>
              <w:rPr>
                <w:rFonts w:ascii="新宋体" w:eastAsia="新宋体" w:hAnsi="新宋体" w:cs="新宋体" w:hint="eastAsia"/>
                <w:szCs w:val="21"/>
              </w:rPr>
              <w:t>VERSION</w:t>
            </w:r>
            <w:bookmarkEnd w:id="169"/>
          </w:p>
        </w:tc>
        <w:tc>
          <w:tcPr>
            <w:tcW w:w="883" w:type="dxa"/>
            <w:vAlign w:val="center"/>
          </w:tcPr>
          <w:p w14:paraId="5EF423E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7127B7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7B1815B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66060D3B" w14:textId="77777777" w:rsidR="004A1E57" w:rsidRDefault="004A1E57" w:rsidP="001515CD">
            <w:pPr>
              <w:rPr>
                <w:rFonts w:ascii="新宋体" w:eastAsia="新宋体" w:hAnsi="新宋体" w:cs="新宋体" w:hint="eastAsia"/>
                <w:szCs w:val="21"/>
              </w:rPr>
            </w:pPr>
          </w:p>
        </w:tc>
      </w:tr>
      <w:tr w:rsidR="004A1E57" w14:paraId="65BF28FC" w14:textId="77777777" w:rsidTr="004A1E57">
        <w:tblPrEx>
          <w:tblCellMar>
            <w:top w:w="0" w:type="dxa"/>
            <w:bottom w:w="0" w:type="dxa"/>
          </w:tblCellMar>
        </w:tblPrEx>
        <w:trPr>
          <w:trHeight w:val="272"/>
        </w:trPr>
        <w:tc>
          <w:tcPr>
            <w:tcW w:w="1933" w:type="dxa"/>
            <w:vAlign w:val="center"/>
          </w:tcPr>
          <w:p w14:paraId="739CE2C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更新者</w:t>
            </w:r>
          </w:p>
        </w:tc>
        <w:tc>
          <w:tcPr>
            <w:tcW w:w="2649" w:type="dxa"/>
            <w:vAlign w:val="center"/>
          </w:tcPr>
          <w:p w14:paraId="64B5C0B1" w14:textId="77777777" w:rsidR="004A1E57" w:rsidRDefault="004A1E57" w:rsidP="001515CD">
            <w:pPr>
              <w:rPr>
                <w:rFonts w:ascii="新宋体" w:eastAsia="新宋体" w:hAnsi="新宋体" w:cs="新宋体" w:hint="eastAsia"/>
                <w:szCs w:val="21"/>
              </w:rPr>
            </w:pPr>
            <w:bookmarkStart w:id="170" w:name="OLE_LINK204"/>
            <w:r>
              <w:rPr>
                <w:rFonts w:ascii="新宋体" w:eastAsia="新宋体" w:hAnsi="新宋体" w:cs="新宋体" w:hint="eastAsia"/>
                <w:szCs w:val="21"/>
              </w:rPr>
              <w:t>UPDATED_BY</w:t>
            </w:r>
            <w:bookmarkEnd w:id="170"/>
          </w:p>
        </w:tc>
        <w:tc>
          <w:tcPr>
            <w:tcW w:w="883" w:type="dxa"/>
            <w:vAlign w:val="center"/>
          </w:tcPr>
          <w:p w14:paraId="2BAE27A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33349D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1A3BA3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12B509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583B7FA6" w14:textId="77777777" w:rsidTr="004A1E57">
        <w:tblPrEx>
          <w:tblCellMar>
            <w:top w:w="0" w:type="dxa"/>
            <w:bottom w:w="0" w:type="dxa"/>
          </w:tblCellMar>
        </w:tblPrEx>
        <w:trPr>
          <w:trHeight w:val="272"/>
        </w:trPr>
        <w:tc>
          <w:tcPr>
            <w:tcW w:w="1933" w:type="dxa"/>
            <w:vAlign w:val="center"/>
          </w:tcPr>
          <w:p w14:paraId="719448F9" w14:textId="77777777" w:rsidR="004A1E57" w:rsidRDefault="004A1E57" w:rsidP="001515CD">
            <w:pPr>
              <w:rPr>
                <w:rFonts w:ascii="新宋体" w:eastAsia="新宋体" w:hAnsi="新宋体" w:cs="新宋体" w:hint="eastAsia"/>
                <w:szCs w:val="21"/>
              </w:rPr>
            </w:pPr>
            <w:bookmarkStart w:id="171" w:name="OLE_LINK228"/>
            <w:r>
              <w:rPr>
                <w:rFonts w:ascii="新宋体" w:eastAsia="新宋体" w:hAnsi="新宋体" w:cs="新宋体" w:hint="eastAsia"/>
                <w:szCs w:val="21"/>
              </w:rPr>
              <w:t>更新时间</w:t>
            </w:r>
            <w:bookmarkEnd w:id="171"/>
          </w:p>
        </w:tc>
        <w:tc>
          <w:tcPr>
            <w:tcW w:w="2649" w:type="dxa"/>
            <w:vAlign w:val="center"/>
          </w:tcPr>
          <w:p w14:paraId="60C07B35" w14:textId="77777777" w:rsidR="004A1E57" w:rsidRDefault="004A1E57" w:rsidP="001515CD">
            <w:pPr>
              <w:rPr>
                <w:rFonts w:ascii="新宋体" w:eastAsia="新宋体" w:hAnsi="新宋体" w:cs="新宋体" w:hint="eastAsia"/>
                <w:szCs w:val="21"/>
              </w:rPr>
            </w:pPr>
            <w:bookmarkStart w:id="172" w:name="OLE_LINK205"/>
            <w:bookmarkStart w:id="173" w:name="OLE_LINK206"/>
            <w:r>
              <w:rPr>
                <w:rFonts w:ascii="新宋体" w:eastAsia="新宋体" w:hAnsi="新宋体" w:cs="新宋体" w:hint="eastAsia"/>
                <w:szCs w:val="21"/>
              </w:rPr>
              <w:t>UPDATED_DT</w:t>
            </w:r>
            <w:bookmarkEnd w:id="172"/>
            <w:bookmarkEnd w:id="173"/>
          </w:p>
        </w:tc>
        <w:tc>
          <w:tcPr>
            <w:tcW w:w="883" w:type="dxa"/>
            <w:vAlign w:val="center"/>
          </w:tcPr>
          <w:p w14:paraId="534378B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5E7BFEB8" w14:textId="77777777" w:rsidR="004A1E57" w:rsidRDefault="004A1E57" w:rsidP="001515CD">
            <w:pPr>
              <w:rPr>
                <w:rFonts w:ascii="新宋体" w:eastAsia="新宋体" w:hAnsi="新宋体" w:cs="新宋体" w:hint="eastAsia"/>
                <w:szCs w:val="21"/>
              </w:rPr>
            </w:pPr>
          </w:p>
        </w:tc>
        <w:tc>
          <w:tcPr>
            <w:tcW w:w="666" w:type="dxa"/>
            <w:vAlign w:val="center"/>
          </w:tcPr>
          <w:p w14:paraId="55E7AFA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44BBA6C" w14:textId="77777777" w:rsidR="004A1E57" w:rsidRDefault="004A1E57" w:rsidP="001515CD">
            <w:pPr>
              <w:rPr>
                <w:rFonts w:ascii="新宋体" w:eastAsia="新宋体" w:hAnsi="新宋体" w:cs="新宋体" w:hint="eastAsia"/>
                <w:szCs w:val="21"/>
              </w:rPr>
            </w:pPr>
          </w:p>
        </w:tc>
      </w:tr>
      <w:tr w:rsidR="004A1E57" w14:paraId="079FF1D0" w14:textId="77777777" w:rsidTr="004A1E57">
        <w:tblPrEx>
          <w:tblCellMar>
            <w:top w:w="0" w:type="dxa"/>
            <w:bottom w:w="0" w:type="dxa"/>
          </w:tblCellMar>
        </w:tblPrEx>
        <w:trPr>
          <w:trHeight w:val="495"/>
        </w:trPr>
        <w:tc>
          <w:tcPr>
            <w:tcW w:w="9287" w:type="dxa"/>
            <w:gridSpan w:val="6"/>
            <w:vAlign w:val="center"/>
          </w:tcPr>
          <w:p w14:paraId="7D9CE8E7" w14:textId="1D077062" w:rsidR="004A1E57" w:rsidRDefault="004A1E57" w:rsidP="001515CD">
            <w:pPr>
              <w:rPr>
                <w:rFonts w:hint="eastAsia"/>
                <w:b/>
                <w:bCs/>
                <w:sz w:val="24"/>
                <w:szCs w:val="24"/>
              </w:rPr>
            </w:pPr>
            <w:bookmarkStart w:id="174" w:name="OLE_LINK235"/>
            <w:r>
              <w:rPr>
                <w:rFonts w:hint="eastAsia"/>
                <w:b/>
                <w:bCs/>
                <w:sz w:val="24"/>
                <w:szCs w:val="24"/>
              </w:rPr>
              <w:t>市政建筑专业记载信息表</w:t>
            </w:r>
            <w:bookmarkEnd w:id="174"/>
            <w:r>
              <w:rPr>
                <w:rFonts w:hint="eastAsia"/>
                <w:b/>
                <w:bCs/>
                <w:sz w:val="24"/>
                <w:szCs w:val="24"/>
              </w:rPr>
              <w:t>(</w:t>
            </w:r>
            <w:bookmarkStart w:id="175" w:name="OLE_LINK233"/>
            <w:bookmarkStart w:id="176" w:name="OLE_LINK234"/>
            <w:r>
              <w:rPr>
                <w:b/>
                <w:bCs/>
                <w:sz w:val="24"/>
                <w:szCs w:val="24"/>
              </w:rPr>
              <w:t>IA</w:t>
            </w:r>
            <w:r>
              <w:rPr>
                <w:rFonts w:hint="eastAsia"/>
                <w:b/>
                <w:bCs/>
                <w:sz w:val="24"/>
                <w:szCs w:val="24"/>
              </w:rPr>
              <w:t>MS</w:t>
            </w:r>
            <w:r w:rsidR="00F20DEA">
              <w:rPr>
                <w:rFonts w:hint="eastAsia"/>
                <w:b/>
                <w:bCs/>
                <w:sz w:val="24"/>
                <w:szCs w:val="24"/>
              </w:rPr>
              <w:t>_AROL_</w:t>
            </w:r>
            <w:r>
              <w:rPr>
                <w:rFonts w:hint="eastAsia"/>
                <w:b/>
                <w:bCs/>
                <w:sz w:val="24"/>
                <w:szCs w:val="24"/>
              </w:rPr>
              <w:t>ENG_FACILITY_SPEC</w:t>
            </w:r>
            <w:bookmarkEnd w:id="175"/>
            <w:bookmarkEnd w:id="176"/>
            <w:r>
              <w:rPr>
                <w:rFonts w:hint="eastAsia"/>
                <w:b/>
                <w:bCs/>
                <w:sz w:val="24"/>
                <w:szCs w:val="24"/>
              </w:rPr>
              <w:t>)</w:t>
            </w:r>
          </w:p>
        </w:tc>
      </w:tr>
      <w:tr w:rsidR="004A1E57" w14:paraId="11369EFB" w14:textId="77777777" w:rsidTr="004A1E57">
        <w:tblPrEx>
          <w:tblCellMar>
            <w:top w:w="0" w:type="dxa"/>
            <w:bottom w:w="0" w:type="dxa"/>
          </w:tblCellMar>
        </w:tblPrEx>
        <w:trPr>
          <w:trHeight w:val="317"/>
        </w:trPr>
        <w:tc>
          <w:tcPr>
            <w:tcW w:w="1933" w:type="dxa"/>
            <w:shd w:val="clear" w:color="auto" w:fill="E6E6E6"/>
            <w:vAlign w:val="center"/>
          </w:tcPr>
          <w:p w14:paraId="1E0C70D6" w14:textId="77777777" w:rsidR="004A1E57" w:rsidRDefault="004A1E57" w:rsidP="001515CD">
            <w:pPr>
              <w:jc w:val="center"/>
              <w:rPr>
                <w:rFonts w:hint="eastAsia"/>
                <w:b/>
                <w:bCs/>
                <w:szCs w:val="21"/>
              </w:rPr>
            </w:pPr>
            <w:r>
              <w:rPr>
                <w:rFonts w:hint="eastAsia"/>
                <w:b/>
                <w:bCs/>
                <w:szCs w:val="21"/>
              </w:rPr>
              <w:t>字段名称</w:t>
            </w:r>
          </w:p>
        </w:tc>
        <w:tc>
          <w:tcPr>
            <w:tcW w:w="2649" w:type="dxa"/>
            <w:shd w:val="clear" w:color="auto" w:fill="E6E6E6"/>
            <w:vAlign w:val="center"/>
          </w:tcPr>
          <w:p w14:paraId="5E518507"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78693BBA"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782534C5"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4666607A"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60900C59" w14:textId="77777777" w:rsidR="004A1E57" w:rsidRDefault="004A1E57" w:rsidP="001515CD">
            <w:pPr>
              <w:jc w:val="center"/>
              <w:rPr>
                <w:rFonts w:hint="eastAsia"/>
                <w:b/>
                <w:bCs/>
                <w:szCs w:val="21"/>
              </w:rPr>
            </w:pPr>
            <w:r>
              <w:rPr>
                <w:rFonts w:hint="eastAsia"/>
                <w:b/>
                <w:bCs/>
                <w:szCs w:val="21"/>
              </w:rPr>
              <w:t>备注</w:t>
            </w:r>
          </w:p>
        </w:tc>
      </w:tr>
      <w:tr w:rsidR="004A1E57" w14:paraId="5309CCB7" w14:textId="77777777" w:rsidTr="004A1E57">
        <w:tblPrEx>
          <w:tblCellMar>
            <w:top w:w="0" w:type="dxa"/>
            <w:bottom w:w="0" w:type="dxa"/>
          </w:tblCellMar>
        </w:tblPrEx>
        <w:trPr>
          <w:trHeight w:val="507"/>
        </w:trPr>
        <w:tc>
          <w:tcPr>
            <w:tcW w:w="1933" w:type="dxa"/>
            <w:vAlign w:val="center"/>
          </w:tcPr>
          <w:p w14:paraId="777DC531" w14:textId="77777777" w:rsidR="004A1E57" w:rsidRDefault="004A1E57" w:rsidP="001515CD">
            <w:pPr>
              <w:rPr>
                <w:rFonts w:ascii="新宋体" w:eastAsia="新宋体" w:hAnsi="新宋体" w:cs="新宋体" w:hint="eastAsia"/>
                <w:szCs w:val="21"/>
              </w:rPr>
            </w:pPr>
            <w:bookmarkStart w:id="177" w:name="OLE_LINK236"/>
            <w:bookmarkStart w:id="178" w:name="OLE_LINK237"/>
            <w:r>
              <w:rPr>
                <w:rFonts w:ascii="新宋体" w:eastAsia="新宋体" w:hAnsi="新宋体" w:cs="新宋体" w:hint="eastAsia"/>
                <w:szCs w:val="21"/>
              </w:rPr>
              <w:t>工程SID</w:t>
            </w:r>
            <w:bookmarkEnd w:id="177"/>
            <w:bookmarkEnd w:id="178"/>
          </w:p>
        </w:tc>
        <w:tc>
          <w:tcPr>
            <w:tcW w:w="2649" w:type="dxa"/>
            <w:vAlign w:val="center"/>
          </w:tcPr>
          <w:p w14:paraId="2F02E9FA" w14:textId="77777777" w:rsidR="004A1E57" w:rsidRDefault="004A1E57" w:rsidP="001515CD">
            <w:pPr>
              <w:rPr>
                <w:rFonts w:ascii="新宋体" w:eastAsia="新宋体" w:hAnsi="新宋体" w:cs="新宋体" w:hint="eastAsia"/>
                <w:szCs w:val="21"/>
              </w:rPr>
            </w:pPr>
            <w:bookmarkStart w:id="179" w:name="OLE_LINK229"/>
            <w:r>
              <w:rPr>
                <w:rFonts w:ascii="新宋体" w:eastAsia="新宋体" w:hAnsi="新宋体" w:cs="新宋体" w:hint="eastAsia"/>
                <w:szCs w:val="21"/>
              </w:rPr>
              <w:t>ENG_SID</w:t>
            </w:r>
            <w:bookmarkEnd w:id="179"/>
          </w:p>
        </w:tc>
        <w:tc>
          <w:tcPr>
            <w:tcW w:w="883" w:type="dxa"/>
            <w:vAlign w:val="center"/>
          </w:tcPr>
          <w:p w14:paraId="1DD6FB5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B759C3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49F7A34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3C3EDF5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系统主键,引用工程表</w:t>
            </w:r>
          </w:p>
        </w:tc>
      </w:tr>
      <w:tr w:rsidR="004A1E57" w14:paraId="0BB673F8" w14:textId="77777777" w:rsidTr="004A1E57">
        <w:tblPrEx>
          <w:tblCellMar>
            <w:top w:w="0" w:type="dxa"/>
            <w:bottom w:w="0" w:type="dxa"/>
          </w:tblCellMar>
        </w:tblPrEx>
        <w:trPr>
          <w:trHeight w:val="272"/>
        </w:trPr>
        <w:tc>
          <w:tcPr>
            <w:tcW w:w="1933" w:type="dxa"/>
            <w:vAlign w:val="center"/>
          </w:tcPr>
          <w:p w14:paraId="39FF5B5A" w14:textId="77777777" w:rsidR="004A1E57" w:rsidRDefault="004A1E57" w:rsidP="001515CD">
            <w:pPr>
              <w:rPr>
                <w:rFonts w:ascii="新宋体" w:eastAsia="新宋体" w:hAnsi="新宋体" w:cs="新宋体" w:hint="eastAsia"/>
                <w:szCs w:val="21"/>
              </w:rPr>
            </w:pPr>
            <w:bookmarkStart w:id="180" w:name="OLE_LINK268"/>
            <w:r>
              <w:rPr>
                <w:rFonts w:ascii="新宋体" w:eastAsia="新宋体" w:hAnsi="新宋体" w:cs="新宋体" w:hint="eastAsia"/>
                <w:szCs w:val="21"/>
              </w:rPr>
              <w:t>长度</w:t>
            </w:r>
            <w:bookmarkEnd w:id="180"/>
          </w:p>
        </w:tc>
        <w:tc>
          <w:tcPr>
            <w:tcW w:w="2649" w:type="dxa"/>
            <w:vAlign w:val="center"/>
          </w:tcPr>
          <w:p w14:paraId="1460617E" w14:textId="77777777" w:rsidR="004A1E57" w:rsidRDefault="004A1E57" w:rsidP="001515CD">
            <w:pPr>
              <w:rPr>
                <w:rFonts w:ascii="新宋体" w:eastAsia="新宋体" w:hAnsi="新宋体" w:cs="新宋体" w:hint="eastAsia"/>
                <w:szCs w:val="21"/>
              </w:rPr>
            </w:pPr>
            <w:bookmarkStart w:id="181" w:name="OLE_LINK238"/>
            <w:r>
              <w:rPr>
                <w:rFonts w:ascii="新宋体" w:eastAsia="新宋体" w:hAnsi="新宋体" w:cs="新宋体" w:hint="eastAsia"/>
                <w:szCs w:val="21"/>
              </w:rPr>
              <w:t>LENGTH</w:t>
            </w:r>
            <w:bookmarkEnd w:id="181"/>
          </w:p>
        </w:tc>
        <w:tc>
          <w:tcPr>
            <w:tcW w:w="883" w:type="dxa"/>
            <w:vAlign w:val="center"/>
          </w:tcPr>
          <w:p w14:paraId="5088D16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2BD7145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7534545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393E49E" w14:textId="77777777" w:rsidR="004A1E57" w:rsidRDefault="004A1E57" w:rsidP="001515CD">
            <w:pPr>
              <w:rPr>
                <w:rFonts w:ascii="新宋体" w:eastAsia="新宋体" w:hAnsi="新宋体" w:cs="新宋体" w:hint="eastAsia"/>
                <w:szCs w:val="21"/>
              </w:rPr>
            </w:pPr>
          </w:p>
        </w:tc>
      </w:tr>
      <w:tr w:rsidR="004A1E57" w14:paraId="36D72530" w14:textId="77777777" w:rsidTr="004A1E57">
        <w:tblPrEx>
          <w:tblCellMar>
            <w:top w:w="0" w:type="dxa"/>
            <w:bottom w:w="0" w:type="dxa"/>
          </w:tblCellMar>
        </w:tblPrEx>
        <w:trPr>
          <w:trHeight w:val="272"/>
        </w:trPr>
        <w:tc>
          <w:tcPr>
            <w:tcW w:w="1933" w:type="dxa"/>
            <w:vAlign w:val="center"/>
          </w:tcPr>
          <w:p w14:paraId="718B9A3A" w14:textId="77777777" w:rsidR="004A1E57" w:rsidRDefault="004A1E57" w:rsidP="001515CD">
            <w:pPr>
              <w:rPr>
                <w:rFonts w:ascii="新宋体" w:eastAsia="新宋体" w:hAnsi="新宋体" w:cs="新宋体" w:hint="eastAsia"/>
                <w:szCs w:val="21"/>
              </w:rPr>
            </w:pPr>
            <w:bookmarkStart w:id="182" w:name="OLE_LINK269"/>
            <w:bookmarkStart w:id="183" w:name="OLE_LINK270"/>
            <w:r>
              <w:rPr>
                <w:rFonts w:ascii="新宋体" w:eastAsia="新宋体" w:hAnsi="新宋体" w:cs="新宋体" w:hint="eastAsia"/>
                <w:szCs w:val="21"/>
              </w:rPr>
              <w:t>宽度</w:t>
            </w:r>
            <w:bookmarkEnd w:id="182"/>
            <w:bookmarkEnd w:id="183"/>
          </w:p>
        </w:tc>
        <w:tc>
          <w:tcPr>
            <w:tcW w:w="2649" w:type="dxa"/>
            <w:vAlign w:val="center"/>
          </w:tcPr>
          <w:p w14:paraId="13A89890" w14:textId="77777777" w:rsidR="004A1E57" w:rsidRDefault="004A1E57" w:rsidP="001515CD">
            <w:pPr>
              <w:rPr>
                <w:rFonts w:ascii="新宋体" w:eastAsia="新宋体" w:hAnsi="新宋体" w:cs="新宋体" w:hint="eastAsia"/>
                <w:szCs w:val="21"/>
              </w:rPr>
            </w:pPr>
            <w:bookmarkStart w:id="184" w:name="OLE_LINK239"/>
            <w:r>
              <w:rPr>
                <w:rFonts w:ascii="新宋体" w:eastAsia="新宋体" w:hAnsi="新宋体" w:cs="新宋体" w:hint="eastAsia"/>
                <w:szCs w:val="21"/>
              </w:rPr>
              <w:t>WIDTH</w:t>
            </w:r>
            <w:bookmarkEnd w:id="184"/>
          </w:p>
        </w:tc>
        <w:tc>
          <w:tcPr>
            <w:tcW w:w="883" w:type="dxa"/>
            <w:vAlign w:val="center"/>
          </w:tcPr>
          <w:p w14:paraId="45F1789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5BAC467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7B184EF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E9A7714" w14:textId="77777777" w:rsidR="004A1E57" w:rsidRDefault="004A1E57" w:rsidP="001515CD">
            <w:pPr>
              <w:rPr>
                <w:rFonts w:ascii="新宋体" w:eastAsia="新宋体" w:hAnsi="新宋体" w:cs="新宋体" w:hint="eastAsia"/>
                <w:szCs w:val="21"/>
              </w:rPr>
            </w:pPr>
          </w:p>
        </w:tc>
      </w:tr>
      <w:tr w:rsidR="004A1E57" w14:paraId="7EE7A9FF" w14:textId="77777777" w:rsidTr="004A1E57">
        <w:tblPrEx>
          <w:tblCellMar>
            <w:top w:w="0" w:type="dxa"/>
            <w:bottom w:w="0" w:type="dxa"/>
          </w:tblCellMar>
        </w:tblPrEx>
        <w:trPr>
          <w:trHeight w:val="272"/>
        </w:trPr>
        <w:tc>
          <w:tcPr>
            <w:tcW w:w="1933" w:type="dxa"/>
            <w:vAlign w:val="center"/>
          </w:tcPr>
          <w:p w14:paraId="76BA8411" w14:textId="77777777" w:rsidR="004A1E57" w:rsidRDefault="004A1E57" w:rsidP="001515CD">
            <w:pPr>
              <w:rPr>
                <w:rFonts w:ascii="新宋体" w:eastAsia="新宋体" w:hAnsi="新宋体" w:cs="新宋体" w:hint="eastAsia"/>
                <w:szCs w:val="21"/>
              </w:rPr>
            </w:pPr>
            <w:bookmarkStart w:id="185" w:name="OLE_LINK271"/>
            <w:bookmarkStart w:id="186" w:name="OLE_LINK272"/>
            <w:r>
              <w:rPr>
                <w:rFonts w:ascii="新宋体" w:eastAsia="新宋体" w:hAnsi="新宋体" w:cs="新宋体" w:hint="eastAsia"/>
                <w:szCs w:val="21"/>
              </w:rPr>
              <w:t>高度</w:t>
            </w:r>
            <w:bookmarkEnd w:id="185"/>
            <w:bookmarkEnd w:id="186"/>
          </w:p>
        </w:tc>
        <w:tc>
          <w:tcPr>
            <w:tcW w:w="2649" w:type="dxa"/>
            <w:vAlign w:val="center"/>
          </w:tcPr>
          <w:p w14:paraId="6C697403" w14:textId="77777777" w:rsidR="004A1E57" w:rsidRDefault="004A1E57" w:rsidP="001515CD">
            <w:pPr>
              <w:rPr>
                <w:rFonts w:ascii="新宋体" w:eastAsia="新宋体" w:hAnsi="新宋体" w:cs="新宋体" w:hint="eastAsia"/>
                <w:szCs w:val="21"/>
              </w:rPr>
            </w:pPr>
            <w:bookmarkStart w:id="187" w:name="OLE_LINK273"/>
            <w:bookmarkStart w:id="188" w:name="OLE_LINK274"/>
            <w:r>
              <w:rPr>
                <w:rFonts w:ascii="新宋体" w:eastAsia="新宋体" w:hAnsi="新宋体" w:cs="新宋体" w:hint="eastAsia"/>
                <w:szCs w:val="21"/>
              </w:rPr>
              <w:t>HEIGHT</w:t>
            </w:r>
            <w:bookmarkEnd w:id="187"/>
            <w:bookmarkEnd w:id="188"/>
          </w:p>
        </w:tc>
        <w:tc>
          <w:tcPr>
            <w:tcW w:w="883" w:type="dxa"/>
            <w:vAlign w:val="center"/>
          </w:tcPr>
          <w:p w14:paraId="2494906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727475E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78DB87B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8F15F74" w14:textId="77777777" w:rsidR="004A1E57" w:rsidRDefault="004A1E57" w:rsidP="001515CD">
            <w:pPr>
              <w:rPr>
                <w:rFonts w:ascii="新宋体" w:eastAsia="新宋体" w:hAnsi="新宋体" w:cs="新宋体" w:hint="eastAsia"/>
                <w:szCs w:val="21"/>
              </w:rPr>
            </w:pPr>
          </w:p>
        </w:tc>
      </w:tr>
      <w:tr w:rsidR="004A1E57" w14:paraId="5D52FA19" w14:textId="77777777" w:rsidTr="004A1E57">
        <w:tblPrEx>
          <w:tblCellMar>
            <w:top w:w="0" w:type="dxa"/>
            <w:bottom w:w="0" w:type="dxa"/>
          </w:tblCellMar>
        </w:tblPrEx>
        <w:trPr>
          <w:trHeight w:val="272"/>
        </w:trPr>
        <w:tc>
          <w:tcPr>
            <w:tcW w:w="1933" w:type="dxa"/>
            <w:vAlign w:val="center"/>
          </w:tcPr>
          <w:p w14:paraId="18719912" w14:textId="77777777" w:rsidR="004A1E57" w:rsidRDefault="004A1E57" w:rsidP="001515CD">
            <w:pPr>
              <w:rPr>
                <w:rFonts w:ascii="新宋体" w:eastAsia="新宋体" w:hAnsi="新宋体" w:cs="新宋体" w:hint="eastAsia"/>
                <w:szCs w:val="21"/>
              </w:rPr>
            </w:pPr>
            <w:bookmarkStart w:id="189" w:name="OLE_LINK275"/>
            <w:bookmarkStart w:id="190" w:name="OLE_LINK276"/>
            <w:r>
              <w:rPr>
                <w:rFonts w:ascii="新宋体" w:eastAsia="新宋体" w:hAnsi="新宋体" w:cs="新宋体" w:hint="eastAsia"/>
                <w:szCs w:val="21"/>
              </w:rPr>
              <w:t>跨径</w:t>
            </w:r>
            <w:bookmarkEnd w:id="189"/>
            <w:bookmarkEnd w:id="190"/>
          </w:p>
        </w:tc>
        <w:tc>
          <w:tcPr>
            <w:tcW w:w="2649" w:type="dxa"/>
            <w:vAlign w:val="center"/>
          </w:tcPr>
          <w:p w14:paraId="5909FDB6" w14:textId="77777777" w:rsidR="004A1E57" w:rsidRDefault="004A1E57" w:rsidP="001515CD">
            <w:pPr>
              <w:rPr>
                <w:rFonts w:ascii="新宋体" w:eastAsia="新宋体" w:hAnsi="新宋体" w:cs="新宋体" w:hint="eastAsia"/>
                <w:szCs w:val="21"/>
              </w:rPr>
            </w:pPr>
            <w:bookmarkStart w:id="191" w:name="OLE_LINK240"/>
            <w:bookmarkStart w:id="192" w:name="OLE_LINK241"/>
            <w:r>
              <w:rPr>
                <w:rFonts w:ascii="新宋体" w:eastAsia="新宋体" w:hAnsi="新宋体" w:cs="新宋体" w:hint="eastAsia"/>
                <w:szCs w:val="21"/>
              </w:rPr>
              <w:t>SPAN</w:t>
            </w:r>
            <w:bookmarkEnd w:id="191"/>
            <w:bookmarkEnd w:id="192"/>
          </w:p>
        </w:tc>
        <w:tc>
          <w:tcPr>
            <w:tcW w:w="883" w:type="dxa"/>
            <w:vAlign w:val="center"/>
          </w:tcPr>
          <w:p w14:paraId="6F57157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7ADF7B1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6A818A0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69A0232" w14:textId="77777777" w:rsidR="004A1E57" w:rsidRDefault="004A1E57" w:rsidP="001515CD">
            <w:pPr>
              <w:rPr>
                <w:rFonts w:ascii="新宋体" w:eastAsia="新宋体" w:hAnsi="新宋体" w:cs="新宋体" w:hint="eastAsia"/>
                <w:szCs w:val="21"/>
              </w:rPr>
            </w:pPr>
          </w:p>
        </w:tc>
      </w:tr>
      <w:tr w:rsidR="004A1E57" w14:paraId="4892CC38" w14:textId="77777777" w:rsidTr="004A1E57">
        <w:tblPrEx>
          <w:tblCellMar>
            <w:top w:w="0" w:type="dxa"/>
            <w:bottom w:w="0" w:type="dxa"/>
          </w:tblCellMar>
        </w:tblPrEx>
        <w:trPr>
          <w:trHeight w:val="272"/>
        </w:trPr>
        <w:tc>
          <w:tcPr>
            <w:tcW w:w="1933" w:type="dxa"/>
            <w:vAlign w:val="center"/>
          </w:tcPr>
          <w:p w14:paraId="53518B4A" w14:textId="77777777" w:rsidR="004A1E57" w:rsidRDefault="004A1E57" w:rsidP="001515CD">
            <w:pPr>
              <w:rPr>
                <w:rFonts w:ascii="新宋体" w:eastAsia="新宋体" w:hAnsi="新宋体" w:cs="新宋体" w:hint="eastAsia"/>
                <w:szCs w:val="21"/>
              </w:rPr>
            </w:pPr>
            <w:bookmarkStart w:id="193" w:name="OLE_LINK277"/>
            <w:bookmarkStart w:id="194" w:name="OLE_LINK278"/>
            <w:r>
              <w:rPr>
                <w:rFonts w:ascii="新宋体" w:eastAsia="新宋体" w:hAnsi="新宋体" w:cs="新宋体" w:hint="eastAsia"/>
                <w:szCs w:val="21"/>
              </w:rPr>
              <w:t>孔数</w:t>
            </w:r>
            <w:bookmarkEnd w:id="193"/>
            <w:bookmarkEnd w:id="194"/>
          </w:p>
        </w:tc>
        <w:tc>
          <w:tcPr>
            <w:tcW w:w="2649" w:type="dxa"/>
            <w:vAlign w:val="center"/>
          </w:tcPr>
          <w:p w14:paraId="7A597989" w14:textId="77777777" w:rsidR="004A1E57" w:rsidRDefault="004A1E57" w:rsidP="001515CD">
            <w:pPr>
              <w:rPr>
                <w:rFonts w:ascii="新宋体" w:eastAsia="新宋体" w:hAnsi="新宋体" w:cs="新宋体" w:hint="eastAsia"/>
                <w:szCs w:val="21"/>
              </w:rPr>
            </w:pPr>
            <w:bookmarkStart w:id="195" w:name="OLE_LINK242"/>
            <w:bookmarkStart w:id="196" w:name="OLE_LINK243"/>
            <w:r>
              <w:rPr>
                <w:rFonts w:ascii="新宋体" w:eastAsia="新宋体" w:hAnsi="新宋体" w:cs="新宋体" w:hint="eastAsia"/>
                <w:szCs w:val="21"/>
              </w:rPr>
              <w:t>HOLENUMS</w:t>
            </w:r>
            <w:bookmarkEnd w:id="195"/>
            <w:bookmarkEnd w:id="196"/>
          </w:p>
        </w:tc>
        <w:tc>
          <w:tcPr>
            <w:tcW w:w="883" w:type="dxa"/>
            <w:vAlign w:val="center"/>
          </w:tcPr>
          <w:p w14:paraId="55986CF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39809E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0ABFDCA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D8092F5" w14:textId="77777777" w:rsidR="004A1E57" w:rsidRDefault="004A1E57" w:rsidP="001515CD">
            <w:pPr>
              <w:rPr>
                <w:rFonts w:ascii="新宋体" w:eastAsia="新宋体" w:hAnsi="新宋体" w:cs="新宋体" w:hint="eastAsia"/>
                <w:szCs w:val="21"/>
              </w:rPr>
            </w:pPr>
          </w:p>
        </w:tc>
      </w:tr>
      <w:tr w:rsidR="004A1E57" w14:paraId="3F460DA1" w14:textId="77777777" w:rsidTr="004A1E57">
        <w:tblPrEx>
          <w:tblCellMar>
            <w:top w:w="0" w:type="dxa"/>
            <w:bottom w:w="0" w:type="dxa"/>
          </w:tblCellMar>
        </w:tblPrEx>
        <w:trPr>
          <w:trHeight w:val="272"/>
        </w:trPr>
        <w:tc>
          <w:tcPr>
            <w:tcW w:w="1933" w:type="dxa"/>
            <w:vAlign w:val="center"/>
          </w:tcPr>
          <w:p w14:paraId="42B16D11" w14:textId="77777777" w:rsidR="004A1E57" w:rsidRDefault="004A1E57" w:rsidP="001515CD">
            <w:pPr>
              <w:rPr>
                <w:rFonts w:ascii="新宋体" w:eastAsia="新宋体" w:hAnsi="新宋体" w:cs="新宋体" w:hint="eastAsia"/>
                <w:szCs w:val="21"/>
              </w:rPr>
            </w:pPr>
            <w:bookmarkStart w:id="197" w:name="OLE_LINK279"/>
            <w:bookmarkStart w:id="198" w:name="OLE_LINK280"/>
            <w:r>
              <w:rPr>
                <w:rFonts w:ascii="新宋体" w:eastAsia="新宋体" w:hAnsi="新宋体" w:cs="新宋体" w:hint="eastAsia"/>
                <w:szCs w:val="21"/>
              </w:rPr>
              <w:t>级别</w:t>
            </w:r>
            <w:bookmarkEnd w:id="197"/>
            <w:bookmarkEnd w:id="198"/>
          </w:p>
        </w:tc>
        <w:tc>
          <w:tcPr>
            <w:tcW w:w="2649" w:type="dxa"/>
            <w:vAlign w:val="center"/>
          </w:tcPr>
          <w:p w14:paraId="2BB1EE28" w14:textId="77777777" w:rsidR="004A1E57" w:rsidRDefault="004A1E57" w:rsidP="001515CD">
            <w:pPr>
              <w:rPr>
                <w:rFonts w:ascii="新宋体" w:eastAsia="新宋体" w:hAnsi="新宋体" w:cs="新宋体" w:hint="eastAsia"/>
                <w:szCs w:val="21"/>
              </w:rPr>
            </w:pPr>
            <w:bookmarkStart w:id="199" w:name="OLE_LINK244"/>
            <w:r>
              <w:rPr>
                <w:rFonts w:ascii="新宋体" w:eastAsia="新宋体" w:hAnsi="新宋体" w:cs="新宋体" w:hint="eastAsia"/>
                <w:szCs w:val="21"/>
              </w:rPr>
              <w:t>LEVEL_CODE</w:t>
            </w:r>
            <w:bookmarkEnd w:id="199"/>
          </w:p>
        </w:tc>
        <w:tc>
          <w:tcPr>
            <w:tcW w:w="883" w:type="dxa"/>
            <w:vAlign w:val="center"/>
          </w:tcPr>
          <w:p w14:paraId="640A4B3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9F4A99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A1BD90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962D303" w14:textId="77777777" w:rsidR="004A1E57" w:rsidRDefault="004A1E57" w:rsidP="001515CD">
            <w:pPr>
              <w:rPr>
                <w:rFonts w:ascii="新宋体" w:eastAsia="新宋体" w:hAnsi="新宋体" w:cs="新宋体" w:hint="eastAsia"/>
                <w:szCs w:val="21"/>
              </w:rPr>
            </w:pPr>
          </w:p>
        </w:tc>
      </w:tr>
      <w:tr w:rsidR="004A1E57" w14:paraId="47F4528E" w14:textId="77777777" w:rsidTr="004A1E57">
        <w:tblPrEx>
          <w:tblCellMar>
            <w:top w:w="0" w:type="dxa"/>
            <w:bottom w:w="0" w:type="dxa"/>
          </w:tblCellMar>
        </w:tblPrEx>
        <w:trPr>
          <w:trHeight w:val="272"/>
        </w:trPr>
        <w:tc>
          <w:tcPr>
            <w:tcW w:w="1933" w:type="dxa"/>
            <w:vAlign w:val="center"/>
          </w:tcPr>
          <w:p w14:paraId="7D85B6C5" w14:textId="77777777" w:rsidR="004A1E57" w:rsidRDefault="004A1E57" w:rsidP="001515CD">
            <w:pPr>
              <w:rPr>
                <w:rFonts w:ascii="新宋体" w:eastAsia="新宋体" w:hAnsi="新宋体" w:cs="新宋体" w:hint="eastAsia"/>
                <w:szCs w:val="21"/>
              </w:rPr>
            </w:pPr>
            <w:bookmarkStart w:id="200" w:name="OLE_LINK281"/>
            <w:r>
              <w:rPr>
                <w:rFonts w:ascii="新宋体" w:eastAsia="新宋体" w:hAnsi="新宋体" w:cs="新宋体" w:hint="eastAsia"/>
                <w:szCs w:val="21"/>
              </w:rPr>
              <w:t>荷载</w:t>
            </w:r>
            <w:bookmarkEnd w:id="200"/>
          </w:p>
        </w:tc>
        <w:tc>
          <w:tcPr>
            <w:tcW w:w="2649" w:type="dxa"/>
            <w:vAlign w:val="center"/>
          </w:tcPr>
          <w:p w14:paraId="0DC1A93E" w14:textId="77777777" w:rsidR="004A1E57" w:rsidRDefault="004A1E57" w:rsidP="001515CD">
            <w:pPr>
              <w:rPr>
                <w:rFonts w:ascii="新宋体" w:eastAsia="新宋体" w:hAnsi="新宋体" w:cs="新宋体" w:hint="eastAsia"/>
                <w:szCs w:val="21"/>
              </w:rPr>
            </w:pPr>
            <w:bookmarkStart w:id="201" w:name="OLE_LINK245"/>
            <w:bookmarkStart w:id="202" w:name="OLE_LINK246"/>
            <w:r>
              <w:rPr>
                <w:rFonts w:ascii="新宋体" w:eastAsia="新宋体" w:hAnsi="新宋体" w:cs="新宋体" w:hint="eastAsia"/>
                <w:szCs w:val="21"/>
              </w:rPr>
              <w:t>LOAD_CODE</w:t>
            </w:r>
            <w:bookmarkEnd w:id="201"/>
            <w:bookmarkEnd w:id="202"/>
          </w:p>
        </w:tc>
        <w:tc>
          <w:tcPr>
            <w:tcW w:w="883" w:type="dxa"/>
            <w:vAlign w:val="center"/>
          </w:tcPr>
          <w:p w14:paraId="598664C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3D5C59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B09354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B4CAF77" w14:textId="77777777" w:rsidR="004A1E57" w:rsidRDefault="004A1E57" w:rsidP="001515CD">
            <w:pPr>
              <w:rPr>
                <w:rFonts w:ascii="新宋体" w:eastAsia="新宋体" w:hAnsi="新宋体" w:cs="新宋体" w:hint="eastAsia"/>
                <w:szCs w:val="21"/>
              </w:rPr>
            </w:pPr>
          </w:p>
        </w:tc>
      </w:tr>
      <w:tr w:rsidR="004A1E57" w14:paraId="7D6EB05E" w14:textId="77777777" w:rsidTr="004A1E57">
        <w:tblPrEx>
          <w:tblCellMar>
            <w:top w:w="0" w:type="dxa"/>
            <w:bottom w:w="0" w:type="dxa"/>
          </w:tblCellMar>
        </w:tblPrEx>
        <w:trPr>
          <w:trHeight w:val="272"/>
        </w:trPr>
        <w:tc>
          <w:tcPr>
            <w:tcW w:w="1933" w:type="dxa"/>
            <w:vAlign w:val="center"/>
          </w:tcPr>
          <w:p w14:paraId="030FE1D7" w14:textId="77777777" w:rsidR="004A1E57" w:rsidRDefault="004A1E57" w:rsidP="001515CD">
            <w:pPr>
              <w:rPr>
                <w:rFonts w:ascii="新宋体" w:eastAsia="新宋体" w:hAnsi="新宋体" w:cs="新宋体" w:hint="eastAsia"/>
                <w:szCs w:val="21"/>
              </w:rPr>
            </w:pPr>
            <w:bookmarkStart w:id="203" w:name="OLE_LINK282"/>
            <w:bookmarkStart w:id="204" w:name="OLE_LINK283"/>
            <w:r>
              <w:rPr>
                <w:rFonts w:ascii="新宋体" w:eastAsia="新宋体" w:hAnsi="新宋体" w:cs="新宋体" w:hint="eastAsia"/>
                <w:szCs w:val="21"/>
              </w:rPr>
              <w:t>净空</w:t>
            </w:r>
            <w:bookmarkEnd w:id="203"/>
            <w:bookmarkEnd w:id="204"/>
          </w:p>
        </w:tc>
        <w:tc>
          <w:tcPr>
            <w:tcW w:w="2649" w:type="dxa"/>
            <w:vAlign w:val="center"/>
          </w:tcPr>
          <w:p w14:paraId="135796D4" w14:textId="77777777" w:rsidR="004A1E57" w:rsidRDefault="004A1E57" w:rsidP="001515CD">
            <w:pPr>
              <w:rPr>
                <w:rFonts w:ascii="新宋体" w:eastAsia="新宋体" w:hAnsi="新宋体" w:cs="新宋体" w:hint="eastAsia"/>
                <w:szCs w:val="21"/>
              </w:rPr>
            </w:pPr>
            <w:bookmarkStart w:id="205" w:name="OLE_LINK247"/>
            <w:bookmarkStart w:id="206" w:name="OLE_LINK248"/>
            <w:r>
              <w:rPr>
                <w:rFonts w:ascii="新宋体" w:eastAsia="新宋体" w:hAnsi="新宋体" w:cs="新宋体" w:hint="eastAsia"/>
                <w:szCs w:val="21"/>
              </w:rPr>
              <w:t>HEADROOM</w:t>
            </w:r>
            <w:bookmarkEnd w:id="205"/>
            <w:bookmarkEnd w:id="206"/>
          </w:p>
        </w:tc>
        <w:tc>
          <w:tcPr>
            <w:tcW w:w="883" w:type="dxa"/>
            <w:vAlign w:val="center"/>
          </w:tcPr>
          <w:p w14:paraId="2241EC7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5618F9C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173326C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0627D54" w14:textId="77777777" w:rsidR="004A1E57" w:rsidRDefault="004A1E57" w:rsidP="001515CD">
            <w:pPr>
              <w:rPr>
                <w:rFonts w:ascii="新宋体" w:eastAsia="新宋体" w:hAnsi="新宋体" w:cs="新宋体" w:hint="eastAsia"/>
                <w:szCs w:val="21"/>
              </w:rPr>
            </w:pPr>
          </w:p>
        </w:tc>
      </w:tr>
      <w:tr w:rsidR="004A1E57" w14:paraId="061B7D40" w14:textId="77777777" w:rsidTr="004A1E57">
        <w:tblPrEx>
          <w:tblCellMar>
            <w:top w:w="0" w:type="dxa"/>
            <w:bottom w:w="0" w:type="dxa"/>
          </w:tblCellMar>
        </w:tblPrEx>
        <w:trPr>
          <w:trHeight w:val="272"/>
        </w:trPr>
        <w:tc>
          <w:tcPr>
            <w:tcW w:w="1933" w:type="dxa"/>
            <w:vAlign w:val="center"/>
          </w:tcPr>
          <w:p w14:paraId="1A70F079" w14:textId="77777777" w:rsidR="004A1E57" w:rsidRDefault="004A1E57" w:rsidP="001515CD">
            <w:pPr>
              <w:rPr>
                <w:rFonts w:ascii="新宋体" w:eastAsia="新宋体" w:hAnsi="新宋体" w:cs="新宋体" w:hint="eastAsia"/>
                <w:szCs w:val="21"/>
              </w:rPr>
            </w:pPr>
            <w:bookmarkStart w:id="207" w:name="OLE_LINK284"/>
            <w:r>
              <w:rPr>
                <w:rFonts w:ascii="新宋体" w:eastAsia="新宋体" w:hAnsi="新宋体" w:cs="新宋体" w:hint="eastAsia"/>
                <w:szCs w:val="21"/>
              </w:rPr>
              <w:t>起点</w:t>
            </w:r>
            <w:bookmarkEnd w:id="207"/>
          </w:p>
        </w:tc>
        <w:tc>
          <w:tcPr>
            <w:tcW w:w="2649" w:type="dxa"/>
            <w:vAlign w:val="center"/>
          </w:tcPr>
          <w:p w14:paraId="79C62234" w14:textId="77777777" w:rsidR="004A1E57" w:rsidRDefault="004A1E57" w:rsidP="001515CD">
            <w:pPr>
              <w:rPr>
                <w:rFonts w:ascii="新宋体" w:eastAsia="新宋体" w:hAnsi="新宋体" w:cs="新宋体" w:hint="eastAsia"/>
                <w:szCs w:val="21"/>
              </w:rPr>
            </w:pPr>
            <w:bookmarkStart w:id="208" w:name="OLE_LINK249"/>
            <w:bookmarkStart w:id="209" w:name="OLE_LINK250"/>
            <w:r>
              <w:rPr>
                <w:rFonts w:ascii="新宋体" w:eastAsia="新宋体" w:hAnsi="新宋体" w:cs="新宋体" w:hint="eastAsia"/>
                <w:szCs w:val="21"/>
              </w:rPr>
              <w:t>START_X</w:t>
            </w:r>
            <w:bookmarkEnd w:id="208"/>
            <w:bookmarkEnd w:id="209"/>
          </w:p>
        </w:tc>
        <w:tc>
          <w:tcPr>
            <w:tcW w:w="883" w:type="dxa"/>
            <w:vAlign w:val="center"/>
          </w:tcPr>
          <w:p w14:paraId="411B135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6C19A3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C451C6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25E48CB" w14:textId="77777777" w:rsidR="004A1E57" w:rsidRDefault="004A1E57" w:rsidP="001515CD">
            <w:pPr>
              <w:rPr>
                <w:rFonts w:ascii="新宋体" w:eastAsia="新宋体" w:hAnsi="新宋体" w:cs="新宋体" w:hint="eastAsia"/>
                <w:szCs w:val="21"/>
              </w:rPr>
            </w:pPr>
          </w:p>
        </w:tc>
      </w:tr>
      <w:tr w:rsidR="004A1E57" w14:paraId="69CDA1A3" w14:textId="77777777" w:rsidTr="004A1E57">
        <w:tblPrEx>
          <w:tblCellMar>
            <w:top w:w="0" w:type="dxa"/>
            <w:bottom w:w="0" w:type="dxa"/>
          </w:tblCellMar>
        </w:tblPrEx>
        <w:trPr>
          <w:trHeight w:val="272"/>
        </w:trPr>
        <w:tc>
          <w:tcPr>
            <w:tcW w:w="1933" w:type="dxa"/>
            <w:vAlign w:val="center"/>
          </w:tcPr>
          <w:p w14:paraId="67A0AA22" w14:textId="77777777" w:rsidR="004A1E57" w:rsidRDefault="004A1E57" w:rsidP="001515CD">
            <w:pPr>
              <w:rPr>
                <w:rFonts w:ascii="新宋体" w:eastAsia="新宋体" w:hAnsi="新宋体" w:cs="新宋体" w:hint="eastAsia"/>
                <w:szCs w:val="21"/>
              </w:rPr>
            </w:pPr>
            <w:bookmarkStart w:id="210" w:name="_Hlk512520789"/>
            <w:bookmarkStart w:id="211" w:name="OLE_LINK285"/>
            <w:r>
              <w:rPr>
                <w:rFonts w:ascii="新宋体" w:eastAsia="新宋体" w:hAnsi="新宋体" w:cs="新宋体" w:hint="eastAsia"/>
                <w:szCs w:val="21"/>
              </w:rPr>
              <w:t>止点</w:t>
            </w:r>
            <w:bookmarkEnd w:id="211"/>
          </w:p>
        </w:tc>
        <w:tc>
          <w:tcPr>
            <w:tcW w:w="2649" w:type="dxa"/>
            <w:vAlign w:val="center"/>
          </w:tcPr>
          <w:p w14:paraId="19ABC8C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END_X</w:t>
            </w:r>
          </w:p>
        </w:tc>
        <w:tc>
          <w:tcPr>
            <w:tcW w:w="883" w:type="dxa"/>
            <w:vAlign w:val="center"/>
          </w:tcPr>
          <w:p w14:paraId="6E4309E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CDFF44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56AB305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0697C2E" w14:textId="77777777" w:rsidR="004A1E57" w:rsidRDefault="004A1E57" w:rsidP="001515CD">
            <w:pPr>
              <w:rPr>
                <w:rFonts w:ascii="新宋体" w:eastAsia="新宋体" w:hAnsi="新宋体" w:cs="新宋体" w:hint="eastAsia"/>
                <w:szCs w:val="21"/>
              </w:rPr>
            </w:pPr>
          </w:p>
        </w:tc>
      </w:tr>
      <w:tr w:rsidR="004A1E57" w14:paraId="1A16AC12" w14:textId="77777777" w:rsidTr="004A1E57">
        <w:tblPrEx>
          <w:tblCellMar>
            <w:top w:w="0" w:type="dxa"/>
            <w:bottom w:w="0" w:type="dxa"/>
          </w:tblCellMar>
        </w:tblPrEx>
        <w:trPr>
          <w:trHeight w:val="272"/>
        </w:trPr>
        <w:tc>
          <w:tcPr>
            <w:tcW w:w="1933" w:type="dxa"/>
            <w:vAlign w:val="center"/>
          </w:tcPr>
          <w:p w14:paraId="10BEDB83" w14:textId="77777777" w:rsidR="004A1E57" w:rsidRDefault="004A1E57" w:rsidP="001515CD">
            <w:pPr>
              <w:rPr>
                <w:rFonts w:ascii="新宋体" w:eastAsia="新宋体" w:hAnsi="新宋体" w:cs="新宋体" w:hint="eastAsia"/>
                <w:szCs w:val="21"/>
              </w:rPr>
            </w:pPr>
            <w:bookmarkStart w:id="212" w:name="OLE_LINK286"/>
            <w:bookmarkStart w:id="213" w:name="OLE_LINK287"/>
            <w:bookmarkEnd w:id="210"/>
            <w:r>
              <w:rPr>
                <w:rFonts w:ascii="新宋体" w:eastAsia="新宋体" w:hAnsi="新宋体" w:cs="新宋体" w:hint="eastAsia"/>
                <w:szCs w:val="21"/>
              </w:rPr>
              <w:t>管径</w:t>
            </w:r>
            <w:bookmarkEnd w:id="212"/>
            <w:bookmarkEnd w:id="213"/>
          </w:p>
        </w:tc>
        <w:tc>
          <w:tcPr>
            <w:tcW w:w="2649" w:type="dxa"/>
            <w:vAlign w:val="center"/>
          </w:tcPr>
          <w:p w14:paraId="04F7E4AB" w14:textId="77777777" w:rsidR="004A1E57" w:rsidRDefault="004A1E57" w:rsidP="001515CD">
            <w:pPr>
              <w:rPr>
                <w:rFonts w:ascii="新宋体" w:eastAsia="新宋体" w:hAnsi="新宋体" w:cs="新宋体" w:hint="eastAsia"/>
                <w:szCs w:val="21"/>
              </w:rPr>
            </w:pPr>
            <w:bookmarkStart w:id="214" w:name="OLE_LINK253"/>
            <w:bookmarkStart w:id="215" w:name="OLE_LINK254"/>
            <w:r>
              <w:rPr>
                <w:rFonts w:ascii="新宋体" w:eastAsia="新宋体" w:hAnsi="新宋体" w:cs="新宋体" w:hint="eastAsia"/>
                <w:szCs w:val="21"/>
              </w:rPr>
              <w:t>PIPE_DIAMETER</w:t>
            </w:r>
            <w:bookmarkEnd w:id="214"/>
            <w:bookmarkEnd w:id="215"/>
          </w:p>
        </w:tc>
        <w:tc>
          <w:tcPr>
            <w:tcW w:w="883" w:type="dxa"/>
            <w:vAlign w:val="center"/>
          </w:tcPr>
          <w:p w14:paraId="350C30D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FB97A5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997798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31F1287" w14:textId="77777777" w:rsidR="004A1E57" w:rsidRDefault="004A1E57" w:rsidP="001515CD">
            <w:pPr>
              <w:rPr>
                <w:rFonts w:ascii="新宋体" w:eastAsia="新宋体" w:hAnsi="新宋体" w:cs="新宋体" w:hint="eastAsia"/>
                <w:szCs w:val="21"/>
              </w:rPr>
            </w:pPr>
          </w:p>
        </w:tc>
      </w:tr>
      <w:tr w:rsidR="004A1E57" w14:paraId="3D3AADC8" w14:textId="77777777" w:rsidTr="004A1E57">
        <w:tblPrEx>
          <w:tblCellMar>
            <w:top w:w="0" w:type="dxa"/>
            <w:bottom w:w="0" w:type="dxa"/>
          </w:tblCellMar>
        </w:tblPrEx>
        <w:trPr>
          <w:trHeight w:val="272"/>
        </w:trPr>
        <w:tc>
          <w:tcPr>
            <w:tcW w:w="1933" w:type="dxa"/>
            <w:vAlign w:val="center"/>
          </w:tcPr>
          <w:p w14:paraId="72D3FF02" w14:textId="77777777" w:rsidR="004A1E57" w:rsidRDefault="004A1E57" w:rsidP="001515CD">
            <w:pPr>
              <w:rPr>
                <w:rFonts w:ascii="新宋体" w:eastAsia="新宋体" w:hAnsi="新宋体" w:cs="新宋体" w:hint="eastAsia"/>
                <w:szCs w:val="21"/>
              </w:rPr>
            </w:pPr>
            <w:bookmarkStart w:id="216" w:name="OLE_LINK288"/>
            <w:r>
              <w:rPr>
                <w:rFonts w:ascii="新宋体" w:eastAsia="新宋体" w:hAnsi="新宋体" w:cs="新宋体" w:hint="eastAsia"/>
                <w:szCs w:val="21"/>
              </w:rPr>
              <w:t>管材</w:t>
            </w:r>
            <w:bookmarkEnd w:id="216"/>
          </w:p>
        </w:tc>
        <w:tc>
          <w:tcPr>
            <w:tcW w:w="2649" w:type="dxa"/>
            <w:vAlign w:val="center"/>
          </w:tcPr>
          <w:p w14:paraId="49EAF313" w14:textId="77777777" w:rsidR="004A1E57" w:rsidRDefault="004A1E57" w:rsidP="001515CD">
            <w:pPr>
              <w:rPr>
                <w:rFonts w:ascii="新宋体" w:eastAsia="新宋体" w:hAnsi="新宋体" w:cs="新宋体" w:hint="eastAsia"/>
                <w:szCs w:val="21"/>
              </w:rPr>
            </w:pPr>
            <w:bookmarkStart w:id="217" w:name="OLE_LINK255"/>
            <w:r>
              <w:rPr>
                <w:rFonts w:ascii="新宋体" w:eastAsia="新宋体" w:hAnsi="新宋体" w:cs="新宋体" w:hint="eastAsia"/>
                <w:szCs w:val="21"/>
              </w:rPr>
              <w:t>PIPE_MATERIAL</w:t>
            </w:r>
            <w:bookmarkEnd w:id="217"/>
          </w:p>
        </w:tc>
        <w:tc>
          <w:tcPr>
            <w:tcW w:w="883" w:type="dxa"/>
            <w:vAlign w:val="center"/>
          </w:tcPr>
          <w:p w14:paraId="557C09C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28FE40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52B6DA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E1A97B4" w14:textId="77777777" w:rsidR="004A1E57" w:rsidRDefault="004A1E57" w:rsidP="001515CD">
            <w:pPr>
              <w:rPr>
                <w:rFonts w:ascii="新宋体" w:eastAsia="新宋体" w:hAnsi="新宋体" w:cs="新宋体" w:hint="eastAsia"/>
                <w:szCs w:val="21"/>
              </w:rPr>
            </w:pPr>
          </w:p>
        </w:tc>
      </w:tr>
      <w:tr w:rsidR="004A1E57" w14:paraId="49A69FB5" w14:textId="77777777" w:rsidTr="004A1E57">
        <w:tblPrEx>
          <w:tblCellMar>
            <w:top w:w="0" w:type="dxa"/>
            <w:bottom w:w="0" w:type="dxa"/>
          </w:tblCellMar>
        </w:tblPrEx>
        <w:trPr>
          <w:trHeight w:val="272"/>
        </w:trPr>
        <w:tc>
          <w:tcPr>
            <w:tcW w:w="1933" w:type="dxa"/>
            <w:vAlign w:val="center"/>
          </w:tcPr>
          <w:p w14:paraId="0F299FE2" w14:textId="77777777" w:rsidR="004A1E57" w:rsidRDefault="004A1E57" w:rsidP="001515CD">
            <w:pPr>
              <w:rPr>
                <w:rFonts w:ascii="新宋体" w:eastAsia="新宋体" w:hAnsi="新宋体" w:cs="新宋体" w:hint="eastAsia"/>
                <w:szCs w:val="21"/>
              </w:rPr>
            </w:pPr>
            <w:bookmarkStart w:id="218" w:name="OLE_LINK290"/>
            <w:r>
              <w:rPr>
                <w:rFonts w:ascii="新宋体" w:eastAsia="新宋体" w:hAnsi="新宋体" w:cs="新宋体" w:hint="eastAsia"/>
                <w:szCs w:val="21"/>
              </w:rPr>
              <w:t>孔径</w:t>
            </w:r>
            <w:bookmarkEnd w:id="218"/>
          </w:p>
        </w:tc>
        <w:tc>
          <w:tcPr>
            <w:tcW w:w="2649" w:type="dxa"/>
            <w:vAlign w:val="center"/>
          </w:tcPr>
          <w:p w14:paraId="4AE76CDB" w14:textId="77777777" w:rsidR="004A1E57" w:rsidRDefault="004A1E57" w:rsidP="001515CD">
            <w:pPr>
              <w:rPr>
                <w:rFonts w:ascii="新宋体" w:eastAsia="新宋体" w:hAnsi="新宋体" w:cs="新宋体" w:hint="eastAsia"/>
                <w:szCs w:val="21"/>
              </w:rPr>
            </w:pPr>
            <w:bookmarkStart w:id="219" w:name="OLE_LINK289"/>
            <w:r>
              <w:rPr>
                <w:rFonts w:ascii="新宋体" w:eastAsia="新宋体" w:hAnsi="新宋体" w:cs="新宋体" w:hint="eastAsia"/>
                <w:szCs w:val="21"/>
              </w:rPr>
              <w:t>APERTURE</w:t>
            </w:r>
            <w:bookmarkEnd w:id="219"/>
          </w:p>
        </w:tc>
        <w:tc>
          <w:tcPr>
            <w:tcW w:w="883" w:type="dxa"/>
            <w:vAlign w:val="center"/>
          </w:tcPr>
          <w:p w14:paraId="2B47D98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E713DA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5957043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A487B14" w14:textId="77777777" w:rsidR="004A1E57" w:rsidRDefault="004A1E57" w:rsidP="001515CD">
            <w:pPr>
              <w:rPr>
                <w:rFonts w:ascii="新宋体" w:eastAsia="新宋体" w:hAnsi="新宋体" w:cs="新宋体" w:hint="eastAsia"/>
                <w:szCs w:val="21"/>
              </w:rPr>
            </w:pPr>
          </w:p>
        </w:tc>
      </w:tr>
      <w:tr w:rsidR="004A1E57" w14:paraId="7B8CF3B4" w14:textId="77777777" w:rsidTr="004A1E57">
        <w:tblPrEx>
          <w:tblCellMar>
            <w:top w:w="0" w:type="dxa"/>
            <w:bottom w:w="0" w:type="dxa"/>
          </w:tblCellMar>
        </w:tblPrEx>
        <w:trPr>
          <w:trHeight w:val="272"/>
        </w:trPr>
        <w:tc>
          <w:tcPr>
            <w:tcW w:w="1933" w:type="dxa"/>
            <w:vAlign w:val="center"/>
          </w:tcPr>
          <w:p w14:paraId="1849BCE5" w14:textId="77777777" w:rsidR="004A1E57" w:rsidRDefault="004A1E57" w:rsidP="001515CD">
            <w:pPr>
              <w:rPr>
                <w:rFonts w:ascii="新宋体" w:eastAsia="新宋体" w:hAnsi="新宋体" w:cs="新宋体" w:hint="eastAsia"/>
                <w:szCs w:val="21"/>
              </w:rPr>
            </w:pPr>
            <w:bookmarkStart w:id="220" w:name="OLE_LINK256"/>
            <w:bookmarkStart w:id="221" w:name="OLE_LINK257"/>
            <w:r>
              <w:rPr>
                <w:rFonts w:ascii="新宋体" w:eastAsia="新宋体" w:hAnsi="新宋体" w:cs="新宋体" w:hint="eastAsia"/>
                <w:szCs w:val="21"/>
              </w:rPr>
              <w:t>竣工面积</w:t>
            </w:r>
            <w:bookmarkEnd w:id="220"/>
            <w:bookmarkEnd w:id="221"/>
          </w:p>
        </w:tc>
        <w:tc>
          <w:tcPr>
            <w:tcW w:w="2649" w:type="dxa"/>
            <w:vAlign w:val="center"/>
          </w:tcPr>
          <w:p w14:paraId="5FE0645F" w14:textId="77777777" w:rsidR="004A1E57" w:rsidRDefault="004A1E57" w:rsidP="001515CD">
            <w:pPr>
              <w:rPr>
                <w:rFonts w:ascii="新宋体" w:eastAsia="新宋体" w:hAnsi="新宋体" w:cs="新宋体" w:hint="eastAsia"/>
                <w:szCs w:val="21"/>
              </w:rPr>
            </w:pPr>
            <w:bookmarkStart w:id="222" w:name="OLE_LINK258"/>
            <w:r>
              <w:rPr>
                <w:rFonts w:ascii="新宋体" w:eastAsia="新宋体" w:hAnsi="新宋体" w:cs="新宋体" w:hint="eastAsia"/>
                <w:szCs w:val="21"/>
              </w:rPr>
              <w:t>FINISH_AREA</w:t>
            </w:r>
            <w:bookmarkEnd w:id="222"/>
          </w:p>
        </w:tc>
        <w:tc>
          <w:tcPr>
            <w:tcW w:w="883" w:type="dxa"/>
            <w:vAlign w:val="center"/>
          </w:tcPr>
          <w:p w14:paraId="3E777FC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096DEB6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58EBCC4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9083959" w14:textId="77777777" w:rsidR="004A1E57" w:rsidRDefault="004A1E57" w:rsidP="001515CD">
            <w:pPr>
              <w:rPr>
                <w:rFonts w:ascii="新宋体" w:eastAsia="新宋体" w:hAnsi="新宋体" w:cs="新宋体" w:hint="eastAsia"/>
                <w:szCs w:val="21"/>
              </w:rPr>
            </w:pPr>
          </w:p>
        </w:tc>
      </w:tr>
      <w:tr w:rsidR="004A1E57" w14:paraId="7B189918" w14:textId="77777777" w:rsidTr="004A1E57">
        <w:tblPrEx>
          <w:tblCellMar>
            <w:top w:w="0" w:type="dxa"/>
            <w:bottom w:w="0" w:type="dxa"/>
          </w:tblCellMar>
        </w:tblPrEx>
        <w:trPr>
          <w:trHeight w:val="272"/>
        </w:trPr>
        <w:tc>
          <w:tcPr>
            <w:tcW w:w="1933" w:type="dxa"/>
            <w:vAlign w:val="center"/>
          </w:tcPr>
          <w:p w14:paraId="696E4191" w14:textId="77777777" w:rsidR="004A1E57" w:rsidRDefault="004A1E57" w:rsidP="001515CD">
            <w:pPr>
              <w:rPr>
                <w:rFonts w:ascii="新宋体" w:eastAsia="新宋体" w:hAnsi="新宋体" w:cs="新宋体" w:hint="eastAsia"/>
                <w:szCs w:val="21"/>
              </w:rPr>
            </w:pPr>
            <w:bookmarkStart w:id="223" w:name="OLE_LINK291"/>
            <w:r>
              <w:rPr>
                <w:rFonts w:ascii="新宋体" w:eastAsia="新宋体" w:hAnsi="新宋体" w:cs="新宋体" w:hint="eastAsia"/>
                <w:szCs w:val="21"/>
              </w:rPr>
              <w:t>结构类型</w:t>
            </w:r>
            <w:bookmarkEnd w:id="223"/>
          </w:p>
        </w:tc>
        <w:tc>
          <w:tcPr>
            <w:tcW w:w="2649" w:type="dxa"/>
            <w:vAlign w:val="center"/>
          </w:tcPr>
          <w:p w14:paraId="45D63736" w14:textId="77777777" w:rsidR="004A1E57" w:rsidRDefault="004A1E57" w:rsidP="001515CD">
            <w:pPr>
              <w:rPr>
                <w:rFonts w:ascii="新宋体" w:eastAsia="新宋体" w:hAnsi="新宋体" w:cs="新宋体" w:hint="eastAsia"/>
                <w:szCs w:val="21"/>
              </w:rPr>
            </w:pPr>
            <w:bookmarkStart w:id="224" w:name="OLE_LINK259"/>
            <w:r>
              <w:rPr>
                <w:rFonts w:ascii="新宋体" w:eastAsia="新宋体" w:hAnsi="新宋体" w:cs="新宋体" w:hint="eastAsia"/>
                <w:szCs w:val="21"/>
              </w:rPr>
              <w:t>CONS_TYPE_CODE</w:t>
            </w:r>
            <w:bookmarkEnd w:id="224"/>
          </w:p>
        </w:tc>
        <w:tc>
          <w:tcPr>
            <w:tcW w:w="883" w:type="dxa"/>
            <w:vAlign w:val="center"/>
          </w:tcPr>
          <w:p w14:paraId="4610DCC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FF3513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47F229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C5EC782" w14:textId="77777777" w:rsidR="004A1E57" w:rsidRDefault="004A1E57" w:rsidP="001515CD">
            <w:pPr>
              <w:rPr>
                <w:rFonts w:ascii="新宋体" w:eastAsia="新宋体" w:hAnsi="新宋体" w:cs="新宋体" w:hint="eastAsia"/>
                <w:szCs w:val="21"/>
              </w:rPr>
            </w:pPr>
          </w:p>
        </w:tc>
      </w:tr>
      <w:tr w:rsidR="004A1E57" w14:paraId="5BA24E86" w14:textId="77777777" w:rsidTr="004A1E57">
        <w:tblPrEx>
          <w:tblCellMar>
            <w:top w:w="0" w:type="dxa"/>
            <w:bottom w:w="0" w:type="dxa"/>
          </w:tblCellMar>
        </w:tblPrEx>
        <w:trPr>
          <w:trHeight w:val="272"/>
        </w:trPr>
        <w:tc>
          <w:tcPr>
            <w:tcW w:w="1933" w:type="dxa"/>
            <w:vAlign w:val="center"/>
          </w:tcPr>
          <w:p w14:paraId="79B629DF" w14:textId="77777777" w:rsidR="004A1E57" w:rsidRDefault="004A1E57" w:rsidP="001515CD">
            <w:pPr>
              <w:rPr>
                <w:rFonts w:ascii="新宋体" w:eastAsia="新宋体" w:hAnsi="新宋体" w:cs="新宋体" w:hint="eastAsia"/>
                <w:szCs w:val="21"/>
              </w:rPr>
            </w:pPr>
            <w:bookmarkStart w:id="225" w:name="OLE_LINK292"/>
            <w:r>
              <w:rPr>
                <w:rFonts w:ascii="新宋体" w:eastAsia="新宋体" w:hAnsi="新宋体" w:cs="新宋体" w:hint="eastAsia"/>
                <w:szCs w:val="21"/>
              </w:rPr>
              <w:t>基础处理</w:t>
            </w:r>
            <w:bookmarkEnd w:id="225"/>
          </w:p>
        </w:tc>
        <w:tc>
          <w:tcPr>
            <w:tcW w:w="2649" w:type="dxa"/>
            <w:vAlign w:val="center"/>
          </w:tcPr>
          <w:p w14:paraId="5C714F77" w14:textId="77777777" w:rsidR="004A1E57" w:rsidRDefault="004A1E57" w:rsidP="001515CD">
            <w:pPr>
              <w:rPr>
                <w:rFonts w:ascii="新宋体" w:eastAsia="新宋体" w:hAnsi="新宋体" w:cs="新宋体" w:hint="eastAsia"/>
                <w:szCs w:val="21"/>
              </w:rPr>
            </w:pPr>
            <w:bookmarkStart w:id="226" w:name="OLE_LINK260"/>
            <w:r>
              <w:rPr>
                <w:rFonts w:ascii="新宋体" w:eastAsia="新宋体" w:hAnsi="新宋体" w:cs="新宋体" w:hint="eastAsia"/>
                <w:szCs w:val="21"/>
              </w:rPr>
              <w:t>BASIS_TYPE_CODE</w:t>
            </w:r>
            <w:bookmarkEnd w:id="226"/>
          </w:p>
        </w:tc>
        <w:tc>
          <w:tcPr>
            <w:tcW w:w="883" w:type="dxa"/>
            <w:vAlign w:val="center"/>
          </w:tcPr>
          <w:p w14:paraId="0202610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050E00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9AF0C8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B80EA1E" w14:textId="77777777" w:rsidR="004A1E57" w:rsidRDefault="004A1E57" w:rsidP="001515CD">
            <w:pPr>
              <w:rPr>
                <w:rFonts w:ascii="新宋体" w:eastAsia="新宋体" w:hAnsi="新宋体" w:cs="新宋体" w:hint="eastAsia"/>
                <w:szCs w:val="21"/>
              </w:rPr>
            </w:pPr>
          </w:p>
        </w:tc>
      </w:tr>
      <w:tr w:rsidR="004A1E57" w14:paraId="7ABA7F6C" w14:textId="77777777" w:rsidTr="004A1E57">
        <w:tblPrEx>
          <w:tblCellMar>
            <w:top w:w="0" w:type="dxa"/>
            <w:bottom w:w="0" w:type="dxa"/>
          </w:tblCellMar>
        </w:tblPrEx>
        <w:trPr>
          <w:trHeight w:val="272"/>
        </w:trPr>
        <w:tc>
          <w:tcPr>
            <w:tcW w:w="1933" w:type="dxa"/>
            <w:vAlign w:val="center"/>
          </w:tcPr>
          <w:p w14:paraId="000240B1" w14:textId="77777777" w:rsidR="004A1E57" w:rsidRDefault="004A1E57" w:rsidP="001515CD">
            <w:pPr>
              <w:rPr>
                <w:rFonts w:ascii="新宋体" w:eastAsia="新宋体" w:hAnsi="新宋体" w:cs="新宋体" w:hint="eastAsia"/>
                <w:szCs w:val="21"/>
              </w:rPr>
            </w:pPr>
            <w:bookmarkStart w:id="227" w:name="OLE_LINK293"/>
            <w:r>
              <w:rPr>
                <w:rFonts w:ascii="新宋体" w:eastAsia="新宋体" w:hAnsi="新宋体" w:cs="新宋体" w:hint="eastAsia"/>
                <w:szCs w:val="21"/>
              </w:rPr>
              <w:t>创建者</w:t>
            </w:r>
            <w:bookmarkEnd w:id="227"/>
          </w:p>
        </w:tc>
        <w:tc>
          <w:tcPr>
            <w:tcW w:w="2649" w:type="dxa"/>
            <w:vAlign w:val="center"/>
          </w:tcPr>
          <w:p w14:paraId="71786BD6" w14:textId="77777777" w:rsidR="004A1E57" w:rsidRDefault="004A1E57" w:rsidP="001515CD">
            <w:pPr>
              <w:rPr>
                <w:rFonts w:ascii="新宋体" w:eastAsia="新宋体" w:hAnsi="新宋体" w:cs="新宋体" w:hint="eastAsia"/>
                <w:szCs w:val="21"/>
              </w:rPr>
            </w:pPr>
            <w:bookmarkStart w:id="228" w:name="OLE_LINK261"/>
            <w:bookmarkStart w:id="229" w:name="OLE_LINK262"/>
            <w:r>
              <w:rPr>
                <w:rFonts w:ascii="新宋体" w:eastAsia="新宋体" w:hAnsi="新宋体" w:cs="新宋体" w:hint="eastAsia"/>
                <w:szCs w:val="21"/>
              </w:rPr>
              <w:t>CREATED_BY</w:t>
            </w:r>
            <w:bookmarkEnd w:id="228"/>
            <w:bookmarkEnd w:id="229"/>
          </w:p>
        </w:tc>
        <w:tc>
          <w:tcPr>
            <w:tcW w:w="883" w:type="dxa"/>
            <w:vAlign w:val="center"/>
          </w:tcPr>
          <w:p w14:paraId="33CDF10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EA4336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C5476B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4F5B4031" w14:textId="77777777" w:rsidR="004A1E57" w:rsidRDefault="004A1E57" w:rsidP="001515CD">
            <w:pPr>
              <w:rPr>
                <w:rFonts w:ascii="新宋体" w:eastAsia="新宋体" w:hAnsi="新宋体" w:cs="新宋体" w:hint="eastAsia"/>
                <w:szCs w:val="21"/>
              </w:rPr>
            </w:pPr>
          </w:p>
        </w:tc>
      </w:tr>
      <w:tr w:rsidR="004A1E57" w14:paraId="0E5DEB87" w14:textId="77777777" w:rsidTr="004A1E57">
        <w:tblPrEx>
          <w:tblCellMar>
            <w:top w:w="0" w:type="dxa"/>
            <w:bottom w:w="0" w:type="dxa"/>
          </w:tblCellMar>
        </w:tblPrEx>
        <w:trPr>
          <w:trHeight w:val="272"/>
        </w:trPr>
        <w:tc>
          <w:tcPr>
            <w:tcW w:w="1933" w:type="dxa"/>
            <w:vAlign w:val="center"/>
          </w:tcPr>
          <w:p w14:paraId="5FB75A74" w14:textId="77777777" w:rsidR="004A1E57" w:rsidRDefault="004A1E57" w:rsidP="001515CD">
            <w:pPr>
              <w:rPr>
                <w:rFonts w:ascii="新宋体" w:eastAsia="新宋体" w:hAnsi="新宋体" w:cs="新宋体" w:hint="eastAsia"/>
                <w:szCs w:val="21"/>
              </w:rPr>
            </w:pPr>
            <w:bookmarkStart w:id="230" w:name="OLE_LINK294"/>
            <w:r>
              <w:rPr>
                <w:rFonts w:ascii="新宋体" w:eastAsia="新宋体" w:hAnsi="新宋体" w:cs="新宋体" w:hint="eastAsia"/>
                <w:szCs w:val="21"/>
              </w:rPr>
              <w:t>创建时间</w:t>
            </w:r>
            <w:bookmarkEnd w:id="230"/>
          </w:p>
        </w:tc>
        <w:tc>
          <w:tcPr>
            <w:tcW w:w="2649" w:type="dxa"/>
            <w:vAlign w:val="center"/>
          </w:tcPr>
          <w:p w14:paraId="1815F6AD" w14:textId="77777777" w:rsidR="004A1E57" w:rsidRDefault="004A1E57" w:rsidP="001515CD">
            <w:pPr>
              <w:rPr>
                <w:rFonts w:ascii="新宋体" w:eastAsia="新宋体" w:hAnsi="新宋体" w:cs="新宋体" w:hint="eastAsia"/>
                <w:szCs w:val="21"/>
              </w:rPr>
            </w:pPr>
            <w:bookmarkStart w:id="231" w:name="OLE_LINK263"/>
            <w:r>
              <w:rPr>
                <w:rFonts w:ascii="新宋体" w:eastAsia="新宋体" w:hAnsi="新宋体" w:cs="新宋体" w:hint="eastAsia"/>
                <w:szCs w:val="21"/>
              </w:rPr>
              <w:t>CREATED_DT</w:t>
            </w:r>
            <w:bookmarkEnd w:id="231"/>
          </w:p>
        </w:tc>
        <w:tc>
          <w:tcPr>
            <w:tcW w:w="883" w:type="dxa"/>
            <w:vAlign w:val="center"/>
          </w:tcPr>
          <w:p w14:paraId="1DA4F8D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5CEBB143" w14:textId="77777777" w:rsidR="004A1E57" w:rsidRDefault="004A1E57" w:rsidP="001515CD">
            <w:pPr>
              <w:rPr>
                <w:rFonts w:ascii="新宋体" w:eastAsia="新宋体" w:hAnsi="新宋体" w:cs="新宋体" w:hint="eastAsia"/>
                <w:szCs w:val="21"/>
              </w:rPr>
            </w:pPr>
          </w:p>
        </w:tc>
        <w:tc>
          <w:tcPr>
            <w:tcW w:w="666" w:type="dxa"/>
            <w:vAlign w:val="center"/>
          </w:tcPr>
          <w:p w14:paraId="58FC510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62BD2C6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23D61E30" w14:textId="77777777" w:rsidTr="004A1E57">
        <w:tblPrEx>
          <w:tblCellMar>
            <w:top w:w="0" w:type="dxa"/>
            <w:bottom w:w="0" w:type="dxa"/>
          </w:tblCellMar>
        </w:tblPrEx>
        <w:trPr>
          <w:trHeight w:val="272"/>
        </w:trPr>
        <w:tc>
          <w:tcPr>
            <w:tcW w:w="1933" w:type="dxa"/>
            <w:vAlign w:val="center"/>
          </w:tcPr>
          <w:p w14:paraId="442147AD" w14:textId="77777777" w:rsidR="004A1E57" w:rsidRDefault="004A1E57" w:rsidP="001515CD">
            <w:pPr>
              <w:rPr>
                <w:rFonts w:ascii="新宋体" w:eastAsia="新宋体" w:hAnsi="新宋体" w:cs="新宋体" w:hint="eastAsia"/>
                <w:szCs w:val="21"/>
              </w:rPr>
            </w:pPr>
            <w:bookmarkStart w:id="232" w:name="OLE_LINK295"/>
            <w:r>
              <w:rPr>
                <w:rFonts w:ascii="新宋体" w:eastAsia="新宋体" w:hAnsi="新宋体" w:cs="新宋体" w:hint="eastAsia"/>
                <w:szCs w:val="21"/>
              </w:rPr>
              <w:t>版本号</w:t>
            </w:r>
            <w:bookmarkEnd w:id="232"/>
          </w:p>
        </w:tc>
        <w:tc>
          <w:tcPr>
            <w:tcW w:w="2649" w:type="dxa"/>
            <w:vAlign w:val="center"/>
          </w:tcPr>
          <w:p w14:paraId="4BC78313" w14:textId="77777777" w:rsidR="004A1E57" w:rsidRDefault="004A1E57" w:rsidP="001515CD">
            <w:pPr>
              <w:rPr>
                <w:rFonts w:ascii="新宋体" w:eastAsia="新宋体" w:hAnsi="新宋体" w:cs="新宋体" w:hint="eastAsia"/>
                <w:szCs w:val="21"/>
              </w:rPr>
            </w:pPr>
            <w:bookmarkStart w:id="233" w:name="OLE_LINK264"/>
            <w:r>
              <w:rPr>
                <w:rFonts w:ascii="新宋体" w:eastAsia="新宋体" w:hAnsi="新宋体" w:cs="新宋体" w:hint="eastAsia"/>
                <w:szCs w:val="21"/>
              </w:rPr>
              <w:t>VERSION</w:t>
            </w:r>
            <w:bookmarkEnd w:id="233"/>
          </w:p>
        </w:tc>
        <w:tc>
          <w:tcPr>
            <w:tcW w:w="883" w:type="dxa"/>
            <w:vAlign w:val="center"/>
          </w:tcPr>
          <w:p w14:paraId="3FFC57D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4EC2376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0BD37C8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4B5C026E" w14:textId="77777777" w:rsidR="004A1E57" w:rsidRDefault="004A1E57" w:rsidP="001515CD">
            <w:pPr>
              <w:rPr>
                <w:rFonts w:ascii="新宋体" w:eastAsia="新宋体" w:hAnsi="新宋体" w:cs="新宋体" w:hint="eastAsia"/>
                <w:szCs w:val="21"/>
              </w:rPr>
            </w:pPr>
          </w:p>
        </w:tc>
      </w:tr>
      <w:tr w:rsidR="004A1E57" w14:paraId="1F1269E5" w14:textId="77777777" w:rsidTr="004A1E57">
        <w:tblPrEx>
          <w:tblCellMar>
            <w:top w:w="0" w:type="dxa"/>
            <w:bottom w:w="0" w:type="dxa"/>
          </w:tblCellMar>
        </w:tblPrEx>
        <w:trPr>
          <w:trHeight w:val="194"/>
        </w:trPr>
        <w:tc>
          <w:tcPr>
            <w:tcW w:w="1933" w:type="dxa"/>
            <w:vAlign w:val="center"/>
          </w:tcPr>
          <w:p w14:paraId="6850E450" w14:textId="77777777" w:rsidR="004A1E57" w:rsidRDefault="004A1E57" w:rsidP="001515CD">
            <w:pPr>
              <w:rPr>
                <w:rFonts w:ascii="新宋体" w:eastAsia="新宋体" w:hAnsi="新宋体" w:cs="新宋体" w:hint="eastAsia"/>
                <w:szCs w:val="21"/>
              </w:rPr>
            </w:pPr>
            <w:bookmarkStart w:id="234" w:name="OLE_LINK296"/>
            <w:r>
              <w:rPr>
                <w:rFonts w:ascii="新宋体" w:eastAsia="新宋体" w:hAnsi="新宋体" w:cs="新宋体" w:hint="eastAsia"/>
                <w:szCs w:val="21"/>
              </w:rPr>
              <w:t>更新者</w:t>
            </w:r>
            <w:bookmarkEnd w:id="234"/>
          </w:p>
        </w:tc>
        <w:tc>
          <w:tcPr>
            <w:tcW w:w="2649" w:type="dxa"/>
            <w:vAlign w:val="center"/>
          </w:tcPr>
          <w:p w14:paraId="0253B8D8" w14:textId="77777777" w:rsidR="004A1E57" w:rsidRDefault="004A1E57" w:rsidP="001515CD">
            <w:pPr>
              <w:rPr>
                <w:rFonts w:ascii="新宋体" w:eastAsia="新宋体" w:hAnsi="新宋体" w:cs="新宋体" w:hint="eastAsia"/>
                <w:szCs w:val="21"/>
              </w:rPr>
            </w:pPr>
            <w:bookmarkStart w:id="235" w:name="OLE_LINK265"/>
            <w:r>
              <w:rPr>
                <w:rFonts w:ascii="新宋体" w:eastAsia="新宋体" w:hAnsi="新宋体" w:cs="新宋体" w:hint="eastAsia"/>
                <w:szCs w:val="21"/>
              </w:rPr>
              <w:t>UPDATED_BY</w:t>
            </w:r>
            <w:bookmarkEnd w:id="235"/>
          </w:p>
        </w:tc>
        <w:tc>
          <w:tcPr>
            <w:tcW w:w="883" w:type="dxa"/>
            <w:vAlign w:val="center"/>
          </w:tcPr>
          <w:p w14:paraId="60E6D98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33436E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552B66D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D14B93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55FC1EF3" w14:textId="77777777" w:rsidTr="004A1E57">
        <w:tblPrEx>
          <w:tblCellMar>
            <w:top w:w="0" w:type="dxa"/>
            <w:bottom w:w="0" w:type="dxa"/>
          </w:tblCellMar>
        </w:tblPrEx>
        <w:trPr>
          <w:trHeight w:val="272"/>
        </w:trPr>
        <w:tc>
          <w:tcPr>
            <w:tcW w:w="1933" w:type="dxa"/>
            <w:vAlign w:val="center"/>
          </w:tcPr>
          <w:p w14:paraId="207533DC" w14:textId="77777777" w:rsidR="004A1E57" w:rsidRDefault="004A1E57" w:rsidP="001515CD">
            <w:pPr>
              <w:rPr>
                <w:rFonts w:ascii="新宋体" w:eastAsia="新宋体" w:hAnsi="新宋体" w:cs="新宋体" w:hint="eastAsia"/>
                <w:szCs w:val="21"/>
              </w:rPr>
            </w:pPr>
            <w:bookmarkStart w:id="236" w:name="OLE_LINK297"/>
            <w:bookmarkStart w:id="237" w:name="OLE_LINK298"/>
            <w:r>
              <w:rPr>
                <w:rFonts w:ascii="新宋体" w:eastAsia="新宋体" w:hAnsi="新宋体" w:cs="新宋体" w:hint="eastAsia"/>
                <w:szCs w:val="21"/>
              </w:rPr>
              <w:t>更新时间</w:t>
            </w:r>
            <w:bookmarkEnd w:id="236"/>
            <w:bookmarkEnd w:id="237"/>
          </w:p>
        </w:tc>
        <w:tc>
          <w:tcPr>
            <w:tcW w:w="2649" w:type="dxa"/>
            <w:vAlign w:val="center"/>
          </w:tcPr>
          <w:p w14:paraId="4B534534" w14:textId="77777777" w:rsidR="004A1E57" w:rsidRDefault="004A1E57" w:rsidP="001515CD">
            <w:pPr>
              <w:rPr>
                <w:rFonts w:ascii="新宋体" w:eastAsia="新宋体" w:hAnsi="新宋体" w:cs="新宋体" w:hint="eastAsia"/>
                <w:szCs w:val="21"/>
              </w:rPr>
            </w:pPr>
            <w:bookmarkStart w:id="238" w:name="OLE_LINK266"/>
            <w:bookmarkStart w:id="239" w:name="OLE_LINK267"/>
            <w:r>
              <w:rPr>
                <w:rFonts w:ascii="新宋体" w:eastAsia="新宋体" w:hAnsi="新宋体" w:cs="新宋体" w:hint="eastAsia"/>
                <w:szCs w:val="21"/>
              </w:rPr>
              <w:t>UPDATED_DT</w:t>
            </w:r>
            <w:bookmarkEnd w:id="238"/>
            <w:bookmarkEnd w:id="239"/>
          </w:p>
        </w:tc>
        <w:tc>
          <w:tcPr>
            <w:tcW w:w="883" w:type="dxa"/>
            <w:vAlign w:val="center"/>
          </w:tcPr>
          <w:p w14:paraId="5492C44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1D803F85" w14:textId="77777777" w:rsidR="004A1E57" w:rsidRDefault="004A1E57" w:rsidP="001515CD">
            <w:pPr>
              <w:rPr>
                <w:rFonts w:ascii="新宋体" w:eastAsia="新宋体" w:hAnsi="新宋体" w:cs="新宋体" w:hint="eastAsia"/>
                <w:szCs w:val="21"/>
              </w:rPr>
            </w:pPr>
          </w:p>
        </w:tc>
        <w:tc>
          <w:tcPr>
            <w:tcW w:w="666" w:type="dxa"/>
            <w:vAlign w:val="center"/>
          </w:tcPr>
          <w:p w14:paraId="5C118A7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7FAA797" w14:textId="77777777" w:rsidR="004A1E57" w:rsidRDefault="004A1E57" w:rsidP="001515CD">
            <w:pPr>
              <w:rPr>
                <w:rFonts w:ascii="新宋体" w:eastAsia="新宋体" w:hAnsi="新宋体" w:cs="新宋体" w:hint="eastAsia"/>
                <w:szCs w:val="21"/>
              </w:rPr>
            </w:pPr>
          </w:p>
        </w:tc>
      </w:tr>
      <w:tr w:rsidR="004A1E57" w14:paraId="55AF5579" w14:textId="77777777" w:rsidTr="004A1E57">
        <w:tblPrEx>
          <w:tblCellMar>
            <w:top w:w="0" w:type="dxa"/>
            <w:bottom w:w="0" w:type="dxa"/>
          </w:tblCellMar>
        </w:tblPrEx>
        <w:trPr>
          <w:trHeight w:val="495"/>
        </w:trPr>
        <w:tc>
          <w:tcPr>
            <w:tcW w:w="9287" w:type="dxa"/>
            <w:gridSpan w:val="6"/>
            <w:vAlign w:val="center"/>
          </w:tcPr>
          <w:p w14:paraId="443C3AFA" w14:textId="704E2B2D" w:rsidR="004A1E57" w:rsidRDefault="004A1E57" w:rsidP="001515CD">
            <w:pPr>
              <w:rPr>
                <w:rFonts w:hint="eastAsia"/>
                <w:b/>
                <w:bCs/>
                <w:sz w:val="24"/>
                <w:szCs w:val="24"/>
              </w:rPr>
            </w:pPr>
            <w:bookmarkStart w:id="240" w:name="OLE_LINK346"/>
            <w:r>
              <w:rPr>
                <w:rFonts w:hint="eastAsia"/>
                <w:b/>
                <w:bCs/>
                <w:sz w:val="24"/>
                <w:szCs w:val="24"/>
              </w:rPr>
              <w:t>规划建筑专业记载信息表</w:t>
            </w:r>
            <w:bookmarkEnd w:id="240"/>
            <w:r w:rsidRPr="000E00B0">
              <w:rPr>
                <w:rFonts w:hint="eastAsia"/>
                <w:b/>
                <w:bCs/>
                <w:sz w:val="24"/>
                <w:szCs w:val="24"/>
              </w:rPr>
              <w:t>(</w:t>
            </w:r>
            <w:bookmarkStart w:id="241" w:name="OLE_LINK326"/>
            <w:r>
              <w:rPr>
                <w:b/>
                <w:bCs/>
                <w:sz w:val="24"/>
                <w:szCs w:val="24"/>
              </w:rPr>
              <w:t>IA</w:t>
            </w:r>
            <w:r>
              <w:rPr>
                <w:rFonts w:hint="eastAsia"/>
                <w:b/>
                <w:bCs/>
                <w:sz w:val="24"/>
                <w:szCs w:val="24"/>
              </w:rPr>
              <w:t>MS</w:t>
            </w:r>
            <w:r w:rsidR="00F20DEA">
              <w:rPr>
                <w:rFonts w:hint="eastAsia"/>
                <w:b/>
                <w:bCs/>
                <w:sz w:val="24"/>
                <w:szCs w:val="24"/>
              </w:rPr>
              <w:t>_AROL_</w:t>
            </w:r>
            <w:r w:rsidRPr="007E113B">
              <w:rPr>
                <w:rFonts w:hint="eastAsia"/>
                <w:b/>
                <w:bCs/>
                <w:sz w:val="24"/>
                <w:szCs w:val="24"/>
              </w:rPr>
              <w:t>ENG_</w:t>
            </w:r>
            <w:r>
              <w:rPr>
                <w:b/>
                <w:bCs/>
                <w:sz w:val="24"/>
                <w:szCs w:val="24"/>
              </w:rPr>
              <w:t>PB</w:t>
            </w:r>
            <w:r w:rsidRPr="007E113B">
              <w:rPr>
                <w:rFonts w:hint="eastAsia"/>
                <w:b/>
                <w:bCs/>
                <w:sz w:val="24"/>
                <w:szCs w:val="24"/>
              </w:rPr>
              <w:t>_SPEC</w:t>
            </w:r>
            <w:bookmarkEnd w:id="241"/>
            <w:r w:rsidRPr="000E00B0">
              <w:rPr>
                <w:rFonts w:hint="eastAsia"/>
                <w:b/>
                <w:bCs/>
                <w:sz w:val="24"/>
                <w:szCs w:val="24"/>
              </w:rPr>
              <w:t>)</w:t>
            </w:r>
          </w:p>
        </w:tc>
      </w:tr>
      <w:tr w:rsidR="004A1E57" w14:paraId="4D37C5F3" w14:textId="77777777" w:rsidTr="004A1E57">
        <w:tblPrEx>
          <w:tblCellMar>
            <w:top w:w="0" w:type="dxa"/>
            <w:bottom w:w="0" w:type="dxa"/>
          </w:tblCellMar>
        </w:tblPrEx>
        <w:trPr>
          <w:trHeight w:val="317"/>
        </w:trPr>
        <w:tc>
          <w:tcPr>
            <w:tcW w:w="1933" w:type="dxa"/>
            <w:shd w:val="clear" w:color="auto" w:fill="E6E6E6"/>
            <w:vAlign w:val="center"/>
          </w:tcPr>
          <w:p w14:paraId="426ED5D4" w14:textId="77777777" w:rsidR="004A1E57" w:rsidRDefault="004A1E57" w:rsidP="001515CD">
            <w:pPr>
              <w:jc w:val="center"/>
              <w:rPr>
                <w:rFonts w:hint="eastAsia"/>
                <w:b/>
                <w:bCs/>
                <w:szCs w:val="21"/>
              </w:rPr>
            </w:pPr>
            <w:r>
              <w:rPr>
                <w:rFonts w:hint="eastAsia"/>
                <w:b/>
                <w:bCs/>
                <w:szCs w:val="21"/>
              </w:rPr>
              <w:lastRenderedPageBreak/>
              <w:t>字段名称</w:t>
            </w:r>
          </w:p>
        </w:tc>
        <w:tc>
          <w:tcPr>
            <w:tcW w:w="2649" w:type="dxa"/>
            <w:shd w:val="clear" w:color="auto" w:fill="E6E6E6"/>
            <w:vAlign w:val="center"/>
          </w:tcPr>
          <w:p w14:paraId="310DFBCF"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00820D38"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1841C8BB"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2EBE67EE"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59A5EB11" w14:textId="77777777" w:rsidR="004A1E57" w:rsidRDefault="004A1E57" w:rsidP="001515CD">
            <w:pPr>
              <w:jc w:val="center"/>
              <w:rPr>
                <w:rFonts w:hint="eastAsia"/>
                <w:b/>
                <w:bCs/>
                <w:szCs w:val="21"/>
              </w:rPr>
            </w:pPr>
            <w:r>
              <w:rPr>
                <w:rFonts w:hint="eastAsia"/>
                <w:b/>
                <w:bCs/>
                <w:szCs w:val="21"/>
              </w:rPr>
              <w:t>备注</w:t>
            </w:r>
          </w:p>
        </w:tc>
      </w:tr>
      <w:tr w:rsidR="004A1E57" w14:paraId="3EA9FB91" w14:textId="77777777" w:rsidTr="004A1E57">
        <w:tblPrEx>
          <w:tblCellMar>
            <w:top w:w="0" w:type="dxa"/>
            <w:bottom w:w="0" w:type="dxa"/>
          </w:tblCellMar>
        </w:tblPrEx>
        <w:trPr>
          <w:trHeight w:val="507"/>
        </w:trPr>
        <w:tc>
          <w:tcPr>
            <w:tcW w:w="1933" w:type="dxa"/>
            <w:vAlign w:val="center"/>
          </w:tcPr>
          <w:p w14:paraId="6FB1EA78" w14:textId="77777777" w:rsidR="004A1E57" w:rsidRDefault="004A1E57" w:rsidP="001515CD">
            <w:pPr>
              <w:rPr>
                <w:rFonts w:ascii="新宋体" w:eastAsia="新宋体" w:hAnsi="新宋体" w:cs="新宋体" w:hint="eastAsia"/>
                <w:szCs w:val="21"/>
              </w:rPr>
            </w:pPr>
            <w:bookmarkStart w:id="242" w:name="OLE_LINK347"/>
            <w:bookmarkStart w:id="243" w:name="OLE_LINK348"/>
            <w:r>
              <w:rPr>
                <w:rFonts w:ascii="新宋体" w:eastAsia="新宋体" w:hAnsi="新宋体" w:cs="新宋体" w:hint="eastAsia"/>
                <w:szCs w:val="21"/>
              </w:rPr>
              <w:t>工程SID</w:t>
            </w:r>
            <w:bookmarkEnd w:id="242"/>
            <w:bookmarkEnd w:id="243"/>
          </w:p>
        </w:tc>
        <w:tc>
          <w:tcPr>
            <w:tcW w:w="2649" w:type="dxa"/>
            <w:vAlign w:val="center"/>
          </w:tcPr>
          <w:p w14:paraId="177CECB7" w14:textId="77777777" w:rsidR="004A1E57" w:rsidRDefault="004A1E57" w:rsidP="001515CD">
            <w:pPr>
              <w:rPr>
                <w:rFonts w:ascii="新宋体" w:eastAsia="新宋体" w:hAnsi="新宋体" w:cs="新宋体" w:hint="eastAsia"/>
                <w:szCs w:val="21"/>
              </w:rPr>
            </w:pPr>
            <w:bookmarkStart w:id="244" w:name="OLE_LINK299"/>
            <w:bookmarkStart w:id="245" w:name="OLE_LINK300"/>
            <w:r>
              <w:rPr>
                <w:rFonts w:ascii="新宋体" w:eastAsia="新宋体" w:hAnsi="新宋体" w:cs="新宋体" w:hint="eastAsia"/>
                <w:szCs w:val="21"/>
              </w:rPr>
              <w:t>ENG_SID</w:t>
            </w:r>
            <w:bookmarkEnd w:id="244"/>
            <w:bookmarkEnd w:id="245"/>
          </w:p>
        </w:tc>
        <w:tc>
          <w:tcPr>
            <w:tcW w:w="883" w:type="dxa"/>
            <w:vAlign w:val="center"/>
          </w:tcPr>
          <w:p w14:paraId="2E91EA5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ED7FED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2F588C3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7309165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系统主键,引用工程表</w:t>
            </w:r>
          </w:p>
        </w:tc>
      </w:tr>
      <w:tr w:rsidR="004A1E57" w14:paraId="1FBF39D5" w14:textId="77777777" w:rsidTr="004A1E57">
        <w:tblPrEx>
          <w:tblCellMar>
            <w:top w:w="0" w:type="dxa"/>
            <w:bottom w:w="0" w:type="dxa"/>
          </w:tblCellMar>
        </w:tblPrEx>
        <w:trPr>
          <w:trHeight w:val="272"/>
        </w:trPr>
        <w:tc>
          <w:tcPr>
            <w:tcW w:w="1933" w:type="dxa"/>
            <w:vAlign w:val="center"/>
          </w:tcPr>
          <w:p w14:paraId="1A24B0EF" w14:textId="77777777" w:rsidR="004A1E57" w:rsidRDefault="004A1E57" w:rsidP="001515CD">
            <w:pPr>
              <w:rPr>
                <w:rFonts w:ascii="新宋体" w:eastAsia="新宋体" w:hAnsi="新宋体" w:cs="新宋体" w:hint="eastAsia"/>
                <w:szCs w:val="21"/>
              </w:rPr>
            </w:pPr>
            <w:bookmarkStart w:id="246" w:name="OLE_LINK349"/>
            <w:bookmarkStart w:id="247" w:name="OLE_LINK350"/>
            <w:r>
              <w:rPr>
                <w:rFonts w:ascii="新宋体" w:eastAsia="新宋体" w:hAnsi="新宋体" w:cs="新宋体" w:hint="eastAsia"/>
                <w:szCs w:val="21"/>
              </w:rPr>
              <w:t>建筑面积</w:t>
            </w:r>
            <w:bookmarkEnd w:id="246"/>
            <w:bookmarkEnd w:id="247"/>
          </w:p>
        </w:tc>
        <w:tc>
          <w:tcPr>
            <w:tcW w:w="2649" w:type="dxa"/>
            <w:vAlign w:val="center"/>
          </w:tcPr>
          <w:p w14:paraId="0CA490B4" w14:textId="77777777" w:rsidR="004A1E57" w:rsidRDefault="004A1E57" w:rsidP="001515CD">
            <w:pPr>
              <w:rPr>
                <w:rFonts w:ascii="新宋体" w:eastAsia="新宋体" w:hAnsi="新宋体" w:cs="新宋体" w:hint="eastAsia"/>
                <w:szCs w:val="21"/>
              </w:rPr>
            </w:pPr>
            <w:bookmarkStart w:id="248" w:name="OLE_LINK301"/>
            <w:bookmarkStart w:id="249" w:name="OLE_LINK302"/>
            <w:r>
              <w:rPr>
                <w:rFonts w:ascii="新宋体" w:eastAsia="新宋体" w:hAnsi="新宋体" w:cs="新宋体" w:hint="eastAsia"/>
                <w:szCs w:val="21"/>
              </w:rPr>
              <w:t>CONS_AREA</w:t>
            </w:r>
            <w:bookmarkEnd w:id="248"/>
            <w:bookmarkEnd w:id="249"/>
          </w:p>
        </w:tc>
        <w:tc>
          <w:tcPr>
            <w:tcW w:w="883" w:type="dxa"/>
            <w:vAlign w:val="center"/>
          </w:tcPr>
          <w:p w14:paraId="204FEEA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35827AE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69B165F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5A11569" w14:textId="77777777" w:rsidR="004A1E57" w:rsidRDefault="004A1E57" w:rsidP="001515CD">
            <w:pPr>
              <w:rPr>
                <w:rFonts w:ascii="新宋体" w:eastAsia="新宋体" w:hAnsi="新宋体" w:cs="新宋体" w:hint="eastAsia"/>
                <w:szCs w:val="21"/>
              </w:rPr>
            </w:pPr>
          </w:p>
        </w:tc>
      </w:tr>
      <w:tr w:rsidR="004A1E57" w14:paraId="633468EA" w14:textId="77777777" w:rsidTr="004A1E57">
        <w:tblPrEx>
          <w:tblCellMar>
            <w:top w:w="0" w:type="dxa"/>
            <w:bottom w:w="0" w:type="dxa"/>
          </w:tblCellMar>
        </w:tblPrEx>
        <w:trPr>
          <w:trHeight w:val="272"/>
        </w:trPr>
        <w:tc>
          <w:tcPr>
            <w:tcW w:w="1933" w:type="dxa"/>
            <w:vAlign w:val="center"/>
          </w:tcPr>
          <w:p w14:paraId="061A6E4F" w14:textId="77777777" w:rsidR="004A1E57" w:rsidRDefault="004A1E57" w:rsidP="001515CD">
            <w:pPr>
              <w:rPr>
                <w:rFonts w:ascii="新宋体" w:eastAsia="新宋体" w:hAnsi="新宋体" w:cs="新宋体" w:hint="eastAsia"/>
                <w:szCs w:val="21"/>
              </w:rPr>
            </w:pPr>
            <w:bookmarkStart w:id="250" w:name="OLE_LINK351"/>
            <w:r>
              <w:rPr>
                <w:rFonts w:ascii="新宋体" w:eastAsia="新宋体" w:hAnsi="新宋体" w:cs="新宋体" w:hint="eastAsia"/>
                <w:szCs w:val="21"/>
              </w:rPr>
              <w:t>幢数</w:t>
            </w:r>
            <w:bookmarkEnd w:id="250"/>
          </w:p>
        </w:tc>
        <w:tc>
          <w:tcPr>
            <w:tcW w:w="2649" w:type="dxa"/>
            <w:vAlign w:val="center"/>
          </w:tcPr>
          <w:p w14:paraId="3F067C94" w14:textId="77777777" w:rsidR="004A1E57" w:rsidRDefault="004A1E57" w:rsidP="001515CD">
            <w:pPr>
              <w:rPr>
                <w:rFonts w:ascii="新宋体" w:eastAsia="新宋体" w:hAnsi="新宋体" w:cs="新宋体" w:hint="eastAsia"/>
                <w:szCs w:val="21"/>
              </w:rPr>
            </w:pPr>
            <w:bookmarkStart w:id="251" w:name="OLE_LINK303"/>
            <w:r>
              <w:rPr>
                <w:rFonts w:ascii="新宋体" w:eastAsia="新宋体" w:hAnsi="新宋体" w:cs="新宋体" w:hint="eastAsia"/>
                <w:szCs w:val="21"/>
              </w:rPr>
              <w:t>BUIDLING_NUMS</w:t>
            </w:r>
            <w:bookmarkEnd w:id="251"/>
          </w:p>
        </w:tc>
        <w:tc>
          <w:tcPr>
            <w:tcW w:w="883" w:type="dxa"/>
            <w:vAlign w:val="center"/>
          </w:tcPr>
          <w:p w14:paraId="76E6163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73EF8E7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4838DAD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82F8CAB" w14:textId="77777777" w:rsidR="004A1E57" w:rsidRDefault="004A1E57" w:rsidP="001515CD">
            <w:pPr>
              <w:rPr>
                <w:rFonts w:ascii="新宋体" w:eastAsia="新宋体" w:hAnsi="新宋体" w:cs="新宋体" w:hint="eastAsia"/>
                <w:szCs w:val="21"/>
              </w:rPr>
            </w:pPr>
          </w:p>
        </w:tc>
      </w:tr>
      <w:tr w:rsidR="004A1E57" w14:paraId="4081B8DE" w14:textId="77777777" w:rsidTr="004A1E57">
        <w:tblPrEx>
          <w:tblCellMar>
            <w:top w:w="0" w:type="dxa"/>
            <w:bottom w:w="0" w:type="dxa"/>
          </w:tblCellMar>
        </w:tblPrEx>
        <w:trPr>
          <w:trHeight w:val="272"/>
        </w:trPr>
        <w:tc>
          <w:tcPr>
            <w:tcW w:w="1933" w:type="dxa"/>
            <w:vAlign w:val="center"/>
          </w:tcPr>
          <w:p w14:paraId="6CA9CF51" w14:textId="77777777" w:rsidR="004A1E57" w:rsidRDefault="004A1E57" w:rsidP="001515CD">
            <w:pPr>
              <w:rPr>
                <w:rFonts w:ascii="新宋体" w:eastAsia="新宋体" w:hAnsi="新宋体" w:cs="新宋体" w:hint="eastAsia"/>
                <w:szCs w:val="21"/>
              </w:rPr>
            </w:pPr>
            <w:bookmarkStart w:id="252" w:name="OLE_LINK352"/>
            <w:r>
              <w:rPr>
                <w:rFonts w:ascii="新宋体" w:eastAsia="新宋体" w:hAnsi="新宋体" w:cs="新宋体" w:hint="eastAsia"/>
                <w:szCs w:val="21"/>
              </w:rPr>
              <w:t>长度</w:t>
            </w:r>
            <w:bookmarkEnd w:id="252"/>
          </w:p>
        </w:tc>
        <w:tc>
          <w:tcPr>
            <w:tcW w:w="2649" w:type="dxa"/>
            <w:vAlign w:val="center"/>
          </w:tcPr>
          <w:p w14:paraId="49834F5C" w14:textId="77777777" w:rsidR="004A1E57" w:rsidRDefault="004A1E57" w:rsidP="001515CD">
            <w:pPr>
              <w:rPr>
                <w:rFonts w:ascii="新宋体" w:eastAsia="新宋体" w:hAnsi="新宋体" w:cs="新宋体" w:hint="eastAsia"/>
                <w:szCs w:val="21"/>
              </w:rPr>
            </w:pPr>
            <w:bookmarkStart w:id="253" w:name="OLE_LINK304"/>
            <w:bookmarkStart w:id="254" w:name="OLE_LINK305"/>
            <w:r>
              <w:rPr>
                <w:rFonts w:ascii="新宋体" w:eastAsia="新宋体" w:hAnsi="新宋体" w:cs="新宋体" w:hint="eastAsia"/>
                <w:szCs w:val="21"/>
              </w:rPr>
              <w:t>LENGTH</w:t>
            </w:r>
            <w:bookmarkEnd w:id="253"/>
            <w:r>
              <w:rPr>
                <w:rFonts w:ascii="新宋体" w:eastAsia="新宋体" w:hAnsi="新宋体" w:cs="新宋体" w:hint="eastAsia"/>
                <w:szCs w:val="21"/>
              </w:rPr>
              <w:t>_VALUE</w:t>
            </w:r>
            <w:bookmarkEnd w:id="254"/>
          </w:p>
        </w:tc>
        <w:tc>
          <w:tcPr>
            <w:tcW w:w="883" w:type="dxa"/>
            <w:vAlign w:val="center"/>
          </w:tcPr>
          <w:p w14:paraId="4D885CD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035F0EA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70C124D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CAFD4C1" w14:textId="77777777" w:rsidR="004A1E57" w:rsidRDefault="004A1E57" w:rsidP="001515CD">
            <w:pPr>
              <w:rPr>
                <w:rFonts w:ascii="新宋体" w:eastAsia="新宋体" w:hAnsi="新宋体" w:cs="新宋体" w:hint="eastAsia"/>
                <w:szCs w:val="21"/>
              </w:rPr>
            </w:pPr>
          </w:p>
        </w:tc>
      </w:tr>
      <w:tr w:rsidR="004A1E57" w14:paraId="543871D8" w14:textId="77777777" w:rsidTr="004A1E57">
        <w:tblPrEx>
          <w:tblCellMar>
            <w:top w:w="0" w:type="dxa"/>
            <w:bottom w:w="0" w:type="dxa"/>
          </w:tblCellMar>
        </w:tblPrEx>
        <w:trPr>
          <w:trHeight w:val="272"/>
        </w:trPr>
        <w:tc>
          <w:tcPr>
            <w:tcW w:w="1933" w:type="dxa"/>
            <w:vAlign w:val="center"/>
          </w:tcPr>
          <w:p w14:paraId="4B9E04CC" w14:textId="77777777" w:rsidR="004A1E57" w:rsidRDefault="004A1E57" w:rsidP="001515CD">
            <w:pPr>
              <w:rPr>
                <w:rFonts w:ascii="新宋体" w:eastAsia="新宋体" w:hAnsi="新宋体" w:cs="新宋体" w:hint="eastAsia"/>
                <w:szCs w:val="21"/>
              </w:rPr>
            </w:pPr>
            <w:bookmarkStart w:id="255" w:name="_Hlk512521707"/>
            <w:bookmarkStart w:id="256" w:name="OLE_LINK353"/>
            <w:r>
              <w:rPr>
                <w:rFonts w:ascii="新宋体" w:eastAsia="新宋体" w:hAnsi="新宋体" w:cs="新宋体" w:hint="eastAsia"/>
                <w:szCs w:val="21"/>
              </w:rPr>
              <w:t>高度</w:t>
            </w:r>
            <w:bookmarkEnd w:id="256"/>
          </w:p>
        </w:tc>
        <w:tc>
          <w:tcPr>
            <w:tcW w:w="2649" w:type="dxa"/>
            <w:vAlign w:val="center"/>
          </w:tcPr>
          <w:p w14:paraId="082AF26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HEIGHT_VALUE</w:t>
            </w:r>
          </w:p>
        </w:tc>
        <w:tc>
          <w:tcPr>
            <w:tcW w:w="883" w:type="dxa"/>
            <w:vAlign w:val="center"/>
          </w:tcPr>
          <w:p w14:paraId="72A15F2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33CB8AC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2297854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9E1BDBB" w14:textId="77777777" w:rsidR="004A1E57" w:rsidRDefault="004A1E57" w:rsidP="001515CD">
            <w:pPr>
              <w:rPr>
                <w:rFonts w:ascii="新宋体" w:eastAsia="新宋体" w:hAnsi="新宋体" w:cs="新宋体" w:hint="eastAsia"/>
                <w:szCs w:val="21"/>
              </w:rPr>
            </w:pPr>
          </w:p>
        </w:tc>
      </w:tr>
      <w:tr w:rsidR="004A1E57" w14:paraId="150BCD2E" w14:textId="77777777" w:rsidTr="004A1E57">
        <w:tblPrEx>
          <w:tblCellMar>
            <w:top w:w="0" w:type="dxa"/>
            <w:bottom w:w="0" w:type="dxa"/>
          </w:tblCellMar>
        </w:tblPrEx>
        <w:trPr>
          <w:trHeight w:val="272"/>
        </w:trPr>
        <w:tc>
          <w:tcPr>
            <w:tcW w:w="1933" w:type="dxa"/>
            <w:vAlign w:val="center"/>
          </w:tcPr>
          <w:p w14:paraId="14744D2E" w14:textId="77777777" w:rsidR="004A1E57" w:rsidRDefault="004A1E57" w:rsidP="001515CD">
            <w:pPr>
              <w:rPr>
                <w:rFonts w:ascii="新宋体" w:eastAsia="新宋体" w:hAnsi="新宋体" w:cs="新宋体" w:hint="eastAsia"/>
                <w:szCs w:val="21"/>
              </w:rPr>
            </w:pPr>
            <w:bookmarkStart w:id="257" w:name="OLE_LINK354"/>
            <w:bookmarkStart w:id="258" w:name="OLE_LINK355"/>
            <w:bookmarkEnd w:id="255"/>
            <w:r>
              <w:rPr>
                <w:rFonts w:ascii="新宋体" w:eastAsia="新宋体" w:hAnsi="新宋体" w:cs="新宋体" w:hint="eastAsia"/>
                <w:szCs w:val="21"/>
              </w:rPr>
              <w:t>层数</w:t>
            </w:r>
            <w:bookmarkEnd w:id="257"/>
            <w:bookmarkEnd w:id="258"/>
          </w:p>
        </w:tc>
        <w:tc>
          <w:tcPr>
            <w:tcW w:w="2649" w:type="dxa"/>
            <w:vAlign w:val="center"/>
          </w:tcPr>
          <w:p w14:paraId="4CC18BCB" w14:textId="77777777" w:rsidR="004A1E57" w:rsidRDefault="004A1E57" w:rsidP="001515CD">
            <w:pPr>
              <w:rPr>
                <w:rFonts w:ascii="新宋体" w:eastAsia="新宋体" w:hAnsi="新宋体" w:cs="新宋体" w:hint="eastAsia"/>
                <w:szCs w:val="21"/>
              </w:rPr>
            </w:pPr>
            <w:bookmarkStart w:id="259" w:name="OLE_LINK308"/>
            <w:r>
              <w:rPr>
                <w:rFonts w:ascii="新宋体" w:eastAsia="新宋体" w:hAnsi="新宋体" w:cs="新宋体" w:hint="eastAsia"/>
                <w:szCs w:val="21"/>
              </w:rPr>
              <w:t>FLOORS</w:t>
            </w:r>
            <w:bookmarkEnd w:id="259"/>
          </w:p>
        </w:tc>
        <w:tc>
          <w:tcPr>
            <w:tcW w:w="883" w:type="dxa"/>
            <w:vAlign w:val="center"/>
          </w:tcPr>
          <w:p w14:paraId="381CB96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4102336F"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9</w:t>
            </w:r>
          </w:p>
        </w:tc>
        <w:tc>
          <w:tcPr>
            <w:tcW w:w="666" w:type="dxa"/>
            <w:vAlign w:val="center"/>
          </w:tcPr>
          <w:p w14:paraId="0C7C02F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C899452" w14:textId="77777777" w:rsidR="004A1E57" w:rsidRDefault="004A1E57" w:rsidP="001515CD">
            <w:pPr>
              <w:rPr>
                <w:rFonts w:ascii="新宋体" w:eastAsia="新宋体" w:hAnsi="新宋体" w:cs="新宋体" w:hint="eastAsia"/>
                <w:szCs w:val="21"/>
              </w:rPr>
            </w:pPr>
          </w:p>
        </w:tc>
      </w:tr>
      <w:tr w:rsidR="004A1E57" w14:paraId="4AACB6D4" w14:textId="77777777" w:rsidTr="004A1E57">
        <w:tblPrEx>
          <w:tblCellMar>
            <w:top w:w="0" w:type="dxa"/>
            <w:bottom w:w="0" w:type="dxa"/>
          </w:tblCellMar>
        </w:tblPrEx>
        <w:trPr>
          <w:trHeight w:val="272"/>
        </w:trPr>
        <w:tc>
          <w:tcPr>
            <w:tcW w:w="1933" w:type="dxa"/>
            <w:vAlign w:val="center"/>
          </w:tcPr>
          <w:p w14:paraId="00CB2AD1" w14:textId="77777777" w:rsidR="004A1E57" w:rsidRDefault="004A1E57" w:rsidP="001515CD">
            <w:pPr>
              <w:rPr>
                <w:rFonts w:ascii="新宋体" w:eastAsia="新宋体" w:hAnsi="新宋体" w:cs="新宋体" w:hint="eastAsia"/>
                <w:szCs w:val="21"/>
              </w:rPr>
            </w:pPr>
            <w:bookmarkStart w:id="260" w:name="OLE_LINK356"/>
            <w:bookmarkStart w:id="261" w:name="OLE_LINK357"/>
            <w:r>
              <w:rPr>
                <w:rFonts w:ascii="新宋体" w:eastAsia="新宋体" w:hAnsi="新宋体" w:cs="新宋体" w:hint="eastAsia"/>
                <w:szCs w:val="21"/>
              </w:rPr>
              <w:t>宽度</w:t>
            </w:r>
            <w:bookmarkEnd w:id="260"/>
            <w:bookmarkEnd w:id="261"/>
          </w:p>
        </w:tc>
        <w:tc>
          <w:tcPr>
            <w:tcW w:w="2649" w:type="dxa"/>
            <w:vAlign w:val="center"/>
          </w:tcPr>
          <w:p w14:paraId="0D3643E2" w14:textId="77777777" w:rsidR="004A1E57" w:rsidRDefault="004A1E57" w:rsidP="001515CD">
            <w:pPr>
              <w:rPr>
                <w:rFonts w:ascii="新宋体" w:eastAsia="新宋体" w:hAnsi="新宋体" w:cs="新宋体" w:hint="eastAsia"/>
                <w:szCs w:val="21"/>
              </w:rPr>
            </w:pPr>
            <w:bookmarkStart w:id="262" w:name="OLE_LINK309"/>
            <w:r>
              <w:rPr>
                <w:rFonts w:ascii="新宋体" w:eastAsia="新宋体" w:hAnsi="新宋体" w:cs="新宋体" w:hint="eastAsia"/>
                <w:szCs w:val="21"/>
              </w:rPr>
              <w:t>WIDTH_VALUE</w:t>
            </w:r>
            <w:bookmarkEnd w:id="262"/>
          </w:p>
        </w:tc>
        <w:tc>
          <w:tcPr>
            <w:tcW w:w="883" w:type="dxa"/>
            <w:vAlign w:val="center"/>
          </w:tcPr>
          <w:p w14:paraId="75D6F22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5215426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14A09B4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0716E98" w14:textId="77777777" w:rsidR="004A1E57" w:rsidRDefault="004A1E57" w:rsidP="001515CD">
            <w:pPr>
              <w:rPr>
                <w:rFonts w:ascii="新宋体" w:eastAsia="新宋体" w:hAnsi="新宋体" w:cs="新宋体" w:hint="eastAsia"/>
                <w:szCs w:val="21"/>
              </w:rPr>
            </w:pPr>
          </w:p>
        </w:tc>
      </w:tr>
      <w:tr w:rsidR="004A1E57" w14:paraId="78415A2F" w14:textId="77777777" w:rsidTr="004A1E57">
        <w:tblPrEx>
          <w:tblCellMar>
            <w:top w:w="0" w:type="dxa"/>
            <w:bottom w:w="0" w:type="dxa"/>
          </w:tblCellMar>
        </w:tblPrEx>
        <w:trPr>
          <w:trHeight w:val="272"/>
        </w:trPr>
        <w:tc>
          <w:tcPr>
            <w:tcW w:w="1933" w:type="dxa"/>
            <w:vAlign w:val="center"/>
          </w:tcPr>
          <w:p w14:paraId="5EEEB55C" w14:textId="77777777" w:rsidR="004A1E57" w:rsidRDefault="004A1E57" w:rsidP="001515CD">
            <w:pPr>
              <w:rPr>
                <w:rFonts w:ascii="新宋体" w:eastAsia="新宋体" w:hAnsi="新宋体" w:cs="新宋体" w:hint="eastAsia"/>
                <w:szCs w:val="21"/>
              </w:rPr>
            </w:pPr>
            <w:bookmarkStart w:id="263" w:name="_Hlk512521812"/>
            <w:bookmarkStart w:id="264" w:name="OLE_LINK358"/>
            <w:bookmarkStart w:id="265" w:name="OLE_LINK359"/>
            <w:r>
              <w:rPr>
                <w:rFonts w:ascii="新宋体" w:eastAsia="新宋体" w:hAnsi="新宋体" w:cs="新宋体" w:hint="eastAsia"/>
                <w:szCs w:val="21"/>
              </w:rPr>
              <w:t>规格</w:t>
            </w:r>
            <w:bookmarkEnd w:id="264"/>
            <w:bookmarkEnd w:id="265"/>
          </w:p>
        </w:tc>
        <w:tc>
          <w:tcPr>
            <w:tcW w:w="2649" w:type="dxa"/>
            <w:vAlign w:val="center"/>
          </w:tcPr>
          <w:p w14:paraId="06B07C2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SPEC_CODE</w:t>
            </w:r>
          </w:p>
        </w:tc>
        <w:tc>
          <w:tcPr>
            <w:tcW w:w="883" w:type="dxa"/>
            <w:vAlign w:val="center"/>
          </w:tcPr>
          <w:p w14:paraId="3B9826C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713AF9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944799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2F97D1B" w14:textId="77777777" w:rsidR="004A1E57" w:rsidRDefault="004A1E57" w:rsidP="001515CD">
            <w:pPr>
              <w:rPr>
                <w:rFonts w:ascii="新宋体" w:eastAsia="新宋体" w:hAnsi="新宋体" w:cs="新宋体" w:hint="eastAsia"/>
                <w:szCs w:val="21"/>
              </w:rPr>
            </w:pPr>
          </w:p>
        </w:tc>
      </w:tr>
      <w:tr w:rsidR="004A1E57" w14:paraId="759FB88C" w14:textId="77777777" w:rsidTr="004A1E57">
        <w:tblPrEx>
          <w:tblCellMar>
            <w:top w:w="0" w:type="dxa"/>
            <w:bottom w:w="0" w:type="dxa"/>
          </w:tblCellMar>
        </w:tblPrEx>
        <w:trPr>
          <w:trHeight w:val="272"/>
        </w:trPr>
        <w:tc>
          <w:tcPr>
            <w:tcW w:w="1933" w:type="dxa"/>
            <w:vAlign w:val="center"/>
          </w:tcPr>
          <w:p w14:paraId="7E2DB40F" w14:textId="77777777" w:rsidR="004A1E57" w:rsidRDefault="004A1E57" w:rsidP="001515CD">
            <w:pPr>
              <w:rPr>
                <w:rFonts w:ascii="新宋体" w:eastAsia="新宋体" w:hAnsi="新宋体" w:cs="新宋体" w:hint="eastAsia"/>
                <w:szCs w:val="21"/>
              </w:rPr>
            </w:pPr>
            <w:bookmarkStart w:id="266" w:name="OLE_LINK360"/>
            <w:bookmarkStart w:id="267" w:name="OLE_LINK361"/>
            <w:bookmarkEnd w:id="263"/>
            <w:r>
              <w:rPr>
                <w:rFonts w:ascii="新宋体" w:eastAsia="新宋体" w:hAnsi="新宋体" w:cs="新宋体" w:hint="eastAsia"/>
                <w:szCs w:val="21"/>
              </w:rPr>
              <w:t>荷载</w:t>
            </w:r>
            <w:bookmarkEnd w:id="266"/>
            <w:bookmarkEnd w:id="267"/>
          </w:p>
        </w:tc>
        <w:tc>
          <w:tcPr>
            <w:tcW w:w="2649" w:type="dxa"/>
            <w:vAlign w:val="center"/>
          </w:tcPr>
          <w:p w14:paraId="3A618E5F" w14:textId="77777777" w:rsidR="004A1E57" w:rsidRDefault="004A1E57" w:rsidP="001515CD">
            <w:pPr>
              <w:rPr>
                <w:rFonts w:ascii="新宋体" w:eastAsia="新宋体" w:hAnsi="新宋体" w:cs="新宋体" w:hint="eastAsia"/>
                <w:szCs w:val="21"/>
              </w:rPr>
            </w:pPr>
            <w:bookmarkStart w:id="268" w:name="OLE_LINK312"/>
            <w:r>
              <w:rPr>
                <w:rFonts w:ascii="新宋体" w:eastAsia="新宋体" w:hAnsi="新宋体" w:cs="新宋体" w:hint="eastAsia"/>
                <w:szCs w:val="21"/>
              </w:rPr>
              <w:t>LOAD_CODE</w:t>
            </w:r>
            <w:bookmarkEnd w:id="268"/>
          </w:p>
        </w:tc>
        <w:tc>
          <w:tcPr>
            <w:tcW w:w="883" w:type="dxa"/>
            <w:vAlign w:val="center"/>
          </w:tcPr>
          <w:p w14:paraId="4B9FB42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8CEBCE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E32562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C207E72" w14:textId="77777777" w:rsidR="004A1E57" w:rsidRDefault="004A1E57" w:rsidP="001515CD">
            <w:pPr>
              <w:rPr>
                <w:rFonts w:ascii="新宋体" w:eastAsia="新宋体" w:hAnsi="新宋体" w:cs="新宋体" w:hint="eastAsia"/>
                <w:szCs w:val="21"/>
              </w:rPr>
            </w:pPr>
          </w:p>
        </w:tc>
      </w:tr>
      <w:tr w:rsidR="004A1E57" w14:paraId="49F7592B" w14:textId="77777777" w:rsidTr="004A1E57">
        <w:tblPrEx>
          <w:tblCellMar>
            <w:top w:w="0" w:type="dxa"/>
            <w:bottom w:w="0" w:type="dxa"/>
          </w:tblCellMar>
        </w:tblPrEx>
        <w:trPr>
          <w:trHeight w:val="272"/>
        </w:trPr>
        <w:tc>
          <w:tcPr>
            <w:tcW w:w="1933" w:type="dxa"/>
            <w:vAlign w:val="center"/>
          </w:tcPr>
          <w:p w14:paraId="0B77CA99" w14:textId="77777777" w:rsidR="004A1E57" w:rsidRDefault="004A1E57" w:rsidP="001515CD">
            <w:pPr>
              <w:rPr>
                <w:rFonts w:ascii="新宋体" w:eastAsia="新宋体" w:hAnsi="新宋体" w:cs="新宋体" w:hint="eastAsia"/>
                <w:szCs w:val="21"/>
              </w:rPr>
            </w:pPr>
            <w:bookmarkStart w:id="269" w:name="OLE_LINK362"/>
            <w:bookmarkStart w:id="270" w:name="OLE_LINK363"/>
            <w:r>
              <w:rPr>
                <w:rFonts w:ascii="新宋体" w:eastAsia="新宋体" w:hAnsi="新宋体" w:cs="新宋体" w:hint="eastAsia"/>
                <w:szCs w:val="21"/>
              </w:rPr>
              <w:t>净空</w:t>
            </w:r>
            <w:bookmarkEnd w:id="269"/>
            <w:bookmarkEnd w:id="270"/>
          </w:p>
        </w:tc>
        <w:tc>
          <w:tcPr>
            <w:tcW w:w="2649" w:type="dxa"/>
            <w:vAlign w:val="center"/>
          </w:tcPr>
          <w:p w14:paraId="0DA40D40" w14:textId="77777777" w:rsidR="004A1E57" w:rsidRDefault="004A1E57" w:rsidP="001515CD">
            <w:pPr>
              <w:rPr>
                <w:rFonts w:ascii="新宋体" w:eastAsia="新宋体" w:hAnsi="新宋体" w:cs="新宋体" w:hint="eastAsia"/>
                <w:szCs w:val="21"/>
              </w:rPr>
            </w:pPr>
            <w:bookmarkStart w:id="271" w:name="OLE_LINK313"/>
            <w:r>
              <w:rPr>
                <w:rFonts w:ascii="新宋体" w:eastAsia="新宋体" w:hAnsi="新宋体" w:cs="新宋体" w:hint="eastAsia"/>
                <w:szCs w:val="21"/>
              </w:rPr>
              <w:t>HEADROOM</w:t>
            </w:r>
            <w:bookmarkEnd w:id="271"/>
          </w:p>
        </w:tc>
        <w:tc>
          <w:tcPr>
            <w:tcW w:w="883" w:type="dxa"/>
            <w:vAlign w:val="center"/>
          </w:tcPr>
          <w:p w14:paraId="699D168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A7647C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6AC9E7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7484121" w14:textId="77777777" w:rsidR="004A1E57" w:rsidRDefault="004A1E57" w:rsidP="001515CD">
            <w:pPr>
              <w:rPr>
                <w:rFonts w:ascii="新宋体" w:eastAsia="新宋体" w:hAnsi="新宋体" w:cs="新宋体" w:hint="eastAsia"/>
                <w:szCs w:val="21"/>
              </w:rPr>
            </w:pPr>
          </w:p>
        </w:tc>
      </w:tr>
      <w:tr w:rsidR="004A1E57" w14:paraId="5AC905DE" w14:textId="77777777" w:rsidTr="004A1E57">
        <w:tblPrEx>
          <w:tblCellMar>
            <w:top w:w="0" w:type="dxa"/>
            <w:bottom w:w="0" w:type="dxa"/>
          </w:tblCellMar>
        </w:tblPrEx>
        <w:trPr>
          <w:trHeight w:val="272"/>
        </w:trPr>
        <w:tc>
          <w:tcPr>
            <w:tcW w:w="1933" w:type="dxa"/>
            <w:vAlign w:val="center"/>
          </w:tcPr>
          <w:p w14:paraId="312499B8" w14:textId="77777777" w:rsidR="004A1E57" w:rsidRDefault="004A1E57" w:rsidP="001515CD">
            <w:pPr>
              <w:rPr>
                <w:rFonts w:ascii="新宋体" w:eastAsia="新宋体" w:hAnsi="新宋体" w:cs="新宋体" w:hint="eastAsia"/>
                <w:szCs w:val="21"/>
              </w:rPr>
            </w:pPr>
            <w:bookmarkStart w:id="272" w:name="OLE_LINK364"/>
            <w:r>
              <w:rPr>
                <w:rFonts w:ascii="新宋体" w:eastAsia="新宋体" w:hAnsi="新宋体" w:cs="新宋体" w:hint="eastAsia"/>
                <w:szCs w:val="21"/>
              </w:rPr>
              <w:t>孔数</w:t>
            </w:r>
            <w:bookmarkEnd w:id="272"/>
          </w:p>
        </w:tc>
        <w:tc>
          <w:tcPr>
            <w:tcW w:w="2649" w:type="dxa"/>
            <w:vAlign w:val="center"/>
          </w:tcPr>
          <w:p w14:paraId="6429EC2D" w14:textId="77777777" w:rsidR="004A1E57" w:rsidRDefault="004A1E57" w:rsidP="001515CD">
            <w:pPr>
              <w:rPr>
                <w:rFonts w:ascii="新宋体" w:eastAsia="新宋体" w:hAnsi="新宋体" w:cs="新宋体" w:hint="eastAsia"/>
                <w:szCs w:val="21"/>
              </w:rPr>
            </w:pPr>
            <w:bookmarkStart w:id="273" w:name="OLE_LINK314"/>
            <w:r>
              <w:rPr>
                <w:rFonts w:ascii="新宋体" w:eastAsia="新宋体" w:hAnsi="新宋体" w:cs="新宋体" w:hint="eastAsia"/>
                <w:szCs w:val="21"/>
              </w:rPr>
              <w:t>HOLENUMS</w:t>
            </w:r>
            <w:bookmarkEnd w:id="273"/>
          </w:p>
        </w:tc>
        <w:tc>
          <w:tcPr>
            <w:tcW w:w="883" w:type="dxa"/>
            <w:vAlign w:val="center"/>
          </w:tcPr>
          <w:p w14:paraId="37566D5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9AE5BA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0FF11D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45BA4AB" w14:textId="77777777" w:rsidR="004A1E57" w:rsidRDefault="004A1E57" w:rsidP="001515CD">
            <w:pPr>
              <w:rPr>
                <w:rFonts w:ascii="新宋体" w:eastAsia="新宋体" w:hAnsi="新宋体" w:cs="新宋体" w:hint="eastAsia"/>
                <w:szCs w:val="21"/>
              </w:rPr>
            </w:pPr>
          </w:p>
        </w:tc>
      </w:tr>
      <w:tr w:rsidR="004A1E57" w14:paraId="2AC8CF43" w14:textId="77777777" w:rsidTr="004A1E57">
        <w:tblPrEx>
          <w:tblCellMar>
            <w:top w:w="0" w:type="dxa"/>
            <w:bottom w:w="0" w:type="dxa"/>
          </w:tblCellMar>
        </w:tblPrEx>
        <w:trPr>
          <w:trHeight w:val="272"/>
        </w:trPr>
        <w:tc>
          <w:tcPr>
            <w:tcW w:w="1933" w:type="dxa"/>
            <w:vAlign w:val="center"/>
          </w:tcPr>
          <w:p w14:paraId="6CF30178" w14:textId="77777777" w:rsidR="004A1E57" w:rsidRDefault="004A1E57" w:rsidP="001515CD">
            <w:pPr>
              <w:rPr>
                <w:rFonts w:ascii="新宋体" w:eastAsia="新宋体" w:hAnsi="新宋体" w:cs="新宋体" w:hint="eastAsia"/>
                <w:szCs w:val="21"/>
              </w:rPr>
            </w:pPr>
            <w:bookmarkStart w:id="274" w:name="OLE_LINK365"/>
            <w:r>
              <w:rPr>
                <w:rFonts w:ascii="新宋体" w:eastAsia="新宋体" w:hAnsi="新宋体" w:cs="新宋体" w:hint="eastAsia"/>
                <w:szCs w:val="21"/>
              </w:rPr>
              <w:t>材质</w:t>
            </w:r>
            <w:bookmarkEnd w:id="274"/>
          </w:p>
        </w:tc>
        <w:tc>
          <w:tcPr>
            <w:tcW w:w="2649" w:type="dxa"/>
            <w:vAlign w:val="center"/>
          </w:tcPr>
          <w:p w14:paraId="418C410B" w14:textId="77777777" w:rsidR="004A1E57" w:rsidRDefault="004A1E57" w:rsidP="001515CD">
            <w:pPr>
              <w:rPr>
                <w:rFonts w:ascii="新宋体" w:eastAsia="新宋体" w:hAnsi="新宋体" w:cs="新宋体" w:hint="eastAsia"/>
                <w:szCs w:val="21"/>
              </w:rPr>
            </w:pPr>
            <w:bookmarkStart w:id="275" w:name="OLE_LINK315"/>
            <w:r>
              <w:rPr>
                <w:rFonts w:ascii="新宋体" w:eastAsia="新宋体" w:hAnsi="新宋体" w:cs="新宋体" w:hint="eastAsia"/>
                <w:szCs w:val="21"/>
              </w:rPr>
              <w:t>MATERIAL_CODE</w:t>
            </w:r>
            <w:bookmarkEnd w:id="275"/>
          </w:p>
        </w:tc>
        <w:tc>
          <w:tcPr>
            <w:tcW w:w="883" w:type="dxa"/>
            <w:vAlign w:val="center"/>
          </w:tcPr>
          <w:p w14:paraId="3CA824E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99D817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4A7BDB1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C90D1AF" w14:textId="77777777" w:rsidR="004A1E57" w:rsidRDefault="004A1E57" w:rsidP="001515CD">
            <w:pPr>
              <w:rPr>
                <w:rFonts w:ascii="新宋体" w:eastAsia="新宋体" w:hAnsi="新宋体" w:cs="新宋体" w:hint="eastAsia"/>
                <w:szCs w:val="21"/>
              </w:rPr>
            </w:pPr>
          </w:p>
        </w:tc>
      </w:tr>
      <w:tr w:rsidR="004A1E57" w14:paraId="4103A5EA" w14:textId="77777777" w:rsidTr="004A1E57">
        <w:tblPrEx>
          <w:tblCellMar>
            <w:top w:w="0" w:type="dxa"/>
            <w:bottom w:w="0" w:type="dxa"/>
          </w:tblCellMar>
        </w:tblPrEx>
        <w:trPr>
          <w:trHeight w:val="272"/>
        </w:trPr>
        <w:tc>
          <w:tcPr>
            <w:tcW w:w="1933" w:type="dxa"/>
            <w:vAlign w:val="center"/>
          </w:tcPr>
          <w:p w14:paraId="74C40904" w14:textId="77777777" w:rsidR="004A1E57" w:rsidRDefault="004A1E57" w:rsidP="001515CD">
            <w:pPr>
              <w:rPr>
                <w:rFonts w:ascii="新宋体" w:eastAsia="新宋体" w:hAnsi="新宋体" w:cs="新宋体" w:hint="eastAsia"/>
                <w:szCs w:val="21"/>
              </w:rPr>
            </w:pPr>
            <w:bookmarkStart w:id="276" w:name="OLE_LINK366"/>
            <w:r>
              <w:rPr>
                <w:rFonts w:ascii="新宋体" w:eastAsia="新宋体" w:hAnsi="新宋体" w:cs="新宋体" w:hint="eastAsia"/>
                <w:szCs w:val="21"/>
              </w:rPr>
              <w:t>单体工程名称</w:t>
            </w:r>
            <w:bookmarkEnd w:id="276"/>
          </w:p>
        </w:tc>
        <w:tc>
          <w:tcPr>
            <w:tcW w:w="2649" w:type="dxa"/>
            <w:vAlign w:val="center"/>
          </w:tcPr>
          <w:p w14:paraId="1F9AC9D4" w14:textId="77777777" w:rsidR="004A1E57" w:rsidRDefault="004A1E57" w:rsidP="001515CD">
            <w:pPr>
              <w:rPr>
                <w:rFonts w:ascii="新宋体" w:eastAsia="新宋体" w:hAnsi="新宋体" w:cs="新宋体" w:hint="eastAsia"/>
                <w:szCs w:val="21"/>
              </w:rPr>
            </w:pPr>
            <w:bookmarkStart w:id="277" w:name="OLE_LINK316"/>
            <w:bookmarkStart w:id="278" w:name="OLE_LINK317"/>
            <w:r>
              <w:rPr>
                <w:rFonts w:ascii="新宋体" w:eastAsia="新宋体" w:hAnsi="新宋体" w:cs="新宋体" w:hint="eastAsia"/>
                <w:szCs w:val="21"/>
              </w:rPr>
              <w:t>SUB_ENG_NAME</w:t>
            </w:r>
            <w:bookmarkEnd w:id="277"/>
            <w:bookmarkEnd w:id="278"/>
          </w:p>
        </w:tc>
        <w:tc>
          <w:tcPr>
            <w:tcW w:w="883" w:type="dxa"/>
            <w:vAlign w:val="center"/>
          </w:tcPr>
          <w:p w14:paraId="103D88B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3B3490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150</w:t>
            </w:r>
          </w:p>
        </w:tc>
        <w:tc>
          <w:tcPr>
            <w:tcW w:w="666" w:type="dxa"/>
            <w:vAlign w:val="center"/>
          </w:tcPr>
          <w:p w14:paraId="3006266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6FC1D79" w14:textId="77777777" w:rsidR="004A1E57" w:rsidRDefault="004A1E57" w:rsidP="001515CD">
            <w:pPr>
              <w:rPr>
                <w:rFonts w:ascii="新宋体" w:eastAsia="新宋体" w:hAnsi="新宋体" w:cs="新宋体" w:hint="eastAsia"/>
                <w:szCs w:val="21"/>
              </w:rPr>
            </w:pPr>
          </w:p>
        </w:tc>
      </w:tr>
      <w:tr w:rsidR="004A1E57" w14:paraId="5CED1066" w14:textId="77777777" w:rsidTr="004A1E57">
        <w:tblPrEx>
          <w:tblCellMar>
            <w:top w:w="0" w:type="dxa"/>
            <w:bottom w:w="0" w:type="dxa"/>
          </w:tblCellMar>
        </w:tblPrEx>
        <w:trPr>
          <w:trHeight w:val="272"/>
        </w:trPr>
        <w:tc>
          <w:tcPr>
            <w:tcW w:w="1933" w:type="dxa"/>
            <w:vAlign w:val="center"/>
          </w:tcPr>
          <w:p w14:paraId="4400DEB2" w14:textId="77777777" w:rsidR="004A1E57" w:rsidRDefault="004A1E57" w:rsidP="001515CD">
            <w:pPr>
              <w:rPr>
                <w:rFonts w:ascii="新宋体" w:eastAsia="新宋体" w:hAnsi="新宋体" w:cs="新宋体" w:hint="eastAsia"/>
                <w:szCs w:val="21"/>
              </w:rPr>
            </w:pPr>
            <w:bookmarkStart w:id="279" w:name="OLE_LINK367"/>
            <w:r>
              <w:rPr>
                <w:rFonts w:ascii="新宋体" w:eastAsia="新宋体" w:hAnsi="新宋体" w:cs="新宋体" w:hint="eastAsia"/>
                <w:szCs w:val="21"/>
              </w:rPr>
              <w:t>地上层数</w:t>
            </w:r>
            <w:bookmarkEnd w:id="279"/>
          </w:p>
        </w:tc>
        <w:tc>
          <w:tcPr>
            <w:tcW w:w="2649" w:type="dxa"/>
            <w:vAlign w:val="center"/>
          </w:tcPr>
          <w:p w14:paraId="706C2096" w14:textId="77777777" w:rsidR="004A1E57" w:rsidRDefault="004A1E57" w:rsidP="001515CD">
            <w:pPr>
              <w:rPr>
                <w:rFonts w:ascii="新宋体" w:eastAsia="新宋体" w:hAnsi="新宋体" w:cs="新宋体" w:hint="eastAsia"/>
                <w:szCs w:val="21"/>
              </w:rPr>
            </w:pPr>
            <w:bookmarkStart w:id="280" w:name="OLE_LINK318"/>
            <w:r>
              <w:rPr>
                <w:rFonts w:ascii="新宋体" w:eastAsia="新宋体" w:hAnsi="新宋体" w:cs="新宋体" w:hint="eastAsia"/>
                <w:szCs w:val="21"/>
              </w:rPr>
              <w:t>OVER_NUMS</w:t>
            </w:r>
            <w:bookmarkEnd w:id="280"/>
          </w:p>
        </w:tc>
        <w:tc>
          <w:tcPr>
            <w:tcW w:w="883" w:type="dxa"/>
            <w:vAlign w:val="center"/>
          </w:tcPr>
          <w:p w14:paraId="7F2B171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321F69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8FEF1D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790111B" w14:textId="77777777" w:rsidR="004A1E57" w:rsidRDefault="004A1E57" w:rsidP="001515CD">
            <w:pPr>
              <w:rPr>
                <w:rFonts w:ascii="新宋体" w:eastAsia="新宋体" w:hAnsi="新宋体" w:cs="新宋体" w:hint="eastAsia"/>
                <w:szCs w:val="21"/>
              </w:rPr>
            </w:pPr>
          </w:p>
        </w:tc>
      </w:tr>
      <w:tr w:rsidR="004A1E57" w14:paraId="3F4DAB55" w14:textId="77777777" w:rsidTr="004A1E57">
        <w:tblPrEx>
          <w:tblCellMar>
            <w:top w:w="0" w:type="dxa"/>
            <w:bottom w:w="0" w:type="dxa"/>
          </w:tblCellMar>
        </w:tblPrEx>
        <w:trPr>
          <w:trHeight w:val="272"/>
        </w:trPr>
        <w:tc>
          <w:tcPr>
            <w:tcW w:w="1933" w:type="dxa"/>
            <w:vAlign w:val="center"/>
          </w:tcPr>
          <w:p w14:paraId="0D9AFFDC" w14:textId="77777777" w:rsidR="004A1E57" w:rsidRDefault="004A1E57" w:rsidP="001515CD">
            <w:pPr>
              <w:rPr>
                <w:rFonts w:ascii="新宋体" w:eastAsia="新宋体" w:hAnsi="新宋体" w:cs="新宋体" w:hint="eastAsia"/>
                <w:szCs w:val="21"/>
              </w:rPr>
            </w:pPr>
            <w:bookmarkStart w:id="281" w:name="OLE_LINK368"/>
            <w:r>
              <w:rPr>
                <w:rFonts w:ascii="新宋体" w:eastAsia="新宋体" w:hAnsi="新宋体" w:cs="新宋体" w:hint="eastAsia"/>
                <w:szCs w:val="21"/>
              </w:rPr>
              <w:t>地下层数</w:t>
            </w:r>
            <w:bookmarkEnd w:id="281"/>
          </w:p>
        </w:tc>
        <w:tc>
          <w:tcPr>
            <w:tcW w:w="2649" w:type="dxa"/>
            <w:vAlign w:val="center"/>
          </w:tcPr>
          <w:p w14:paraId="0E56567E" w14:textId="77777777" w:rsidR="004A1E57" w:rsidRDefault="004A1E57" w:rsidP="001515CD">
            <w:pPr>
              <w:rPr>
                <w:rFonts w:ascii="新宋体" w:eastAsia="新宋体" w:hAnsi="新宋体" w:cs="新宋体" w:hint="eastAsia"/>
                <w:szCs w:val="21"/>
              </w:rPr>
            </w:pPr>
            <w:bookmarkStart w:id="282" w:name="OLE_LINK319"/>
            <w:r>
              <w:rPr>
                <w:rFonts w:ascii="新宋体" w:eastAsia="新宋体" w:hAnsi="新宋体" w:cs="新宋体" w:hint="eastAsia"/>
                <w:szCs w:val="21"/>
              </w:rPr>
              <w:t>UNDER_NUMS</w:t>
            </w:r>
            <w:bookmarkEnd w:id="282"/>
          </w:p>
        </w:tc>
        <w:tc>
          <w:tcPr>
            <w:tcW w:w="883" w:type="dxa"/>
            <w:vAlign w:val="center"/>
          </w:tcPr>
          <w:p w14:paraId="2140E2C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148152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5560497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9F035D2" w14:textId="77777777" w:rsidR="004A1E57" w:rsidRDefault="004A1E57" w:rsidP="001515CD">
            <w:pPr>
              <w:rPr>
                <w:rFonts w:ascii="新宋体" w:eastAsia="新宋体" w:hAnsi="新宋体" w:cs="新宋体" w:hint="eastAsia"/>
                <w:szCs w:val="21"/>
              </w:rPr>
            </w:pPr>
          </w:p>
        </w:tc>
      </w:tr>
      <w:tr w:rsidR="004A1E57" w14:paraId="09FE7C26" w14:textId="77777777" w:rsidTr="004A1E57">
        <w:tblPrEx>
          <w:tblCellMar>
            <w:top w:w="0" w:type="dxa"/>
            <w:bottom w:w="0" w:type="dxa"/>
          </w:tblCellMar>
        </w:tblPrEx>
        <w:trPr>
          <w:trHeight w:val="272"/>
        </w:trPr>
        <w:tc>
          <w:tcPr>
            <w:tcW w:w="1933" w:type="dxa"/>
            <w:vAlign w:val="center"/>
          </w:tcPr>
          <w:p w14:paraId="21B2A0E4" w14:textId="77777777" w:rsidR="004A1E57" w:rsidRDefault="004A1E57" w:rsidP="001515CD">
            <w:pPr>
              <w:rPr>
                <w:rFonts w:ascii="新宋体" w:eastAsia="新宋体" w:hAnsi="新宋体" w:cs="新宋体" w:hint="eastAsia"/>
                <w:szCs w:val="21"/>
              </w:rPr>
            </w:pPr>
            <w:bookmarkStart w:id="283" w:name="_Hlk512521939"/>
            <w:r>
              <w:rPr>
                <w:rFonts w:ascii="新宋体" w:eastAsia="新宋体" w:hAnsi="新宋体" w:cs="新宋体" w:hint="eastAsia"/>
                <w:szCs w:val="21"/>
              </w:rPr>
              <w:t>用地经费</w:t>
            </w:r>
          </w:p>
        </w:tc>
        <w:tc>
          <w:tcPr>
            <w:tcW w:w="2649" w:type="dxa"/>
            <w:vAlign w:val="center"/>
          </w:tcPr>
          <w:p w14:paraId="5CD30977" w14:textId="77777777" w:rsidR="004A1E57" w:rsidRDefault="004A1E57" w:rsidP="001515CD">
            <w:pPr>
              <w:rPr>
                <w:rFonts w:ascii="新宋体" w:eastAsia="新宋体" w:hAnsi="新宋体" w:cs="新宋体" w:hint="eastAsia"/>
                <w:szCs w:val="21"/>
              </w:rPr>
            </w:pPr>
            <w:bookmarkStart w:id="284" w:name="OLE_LINK369"/>
            <w:r>
              <w:rPr>
                <w:rFonts w:ascii="新宋体" w:eastAsia="新宋体" w:hAnsi="新宋体" w:cs="新宋体" w:hint="eastAsia"/>
                <w:szCs w:val="21"/>
              </w:rPr>
              <w:t>USE_AMOUNT</w:t>
            </w:r>
            <w:bookmarkEnd w:id="284"/>
          </w:p>
        </w:tc>
        <w:tc>
          <w:tcPr>
            <w:tcW w:w="883" w:type="dxa"/>
            <w:vAlign w:val="center"/>
          </w:tcPr>
          <w:p w14:paraId="271F14B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6E6B6FD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2AADD15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944A86E" w14:textId="77777777" w:rsidR="004A1E57" w:rsidRDefault="004A1E57" w:rsidP="001515CD">
            <w:pPr>
              <w:rPr>
                <w:rFonts w:ascii="新宋体" w:eastAsia="新宋体" w:hAnsi="新宋体" w:cs="新宋体" w:hint="eastAsia"/>
                <w:szCs w:val="21"/>
              </w:rPr>
            </w:pPr>
          </w:p>
        </w:tc>
      </w:tr>
      <w:tr w:rsidR="004A1E57" w14:paraId="1A96A213" w14:textId="77777777" w:rsidTr="004A1E57">
        <w:tblPrEx>
          <w:tblCellMar>
            <w:top w:w="0" w:type="dxa"/>
            <w:bottom w:w="0" w:type="dxa"/>
          </w:tblCellMar>
        </w:tblPrEx>
        <w:trPr>
          <w:trHeight w:val="272"/>
        </w:trPr>
        <w:tc>
          <w:tcPr>
            <w:tcW w:w="1933" w:type="dxa"/>
            <w:vAlign w:val="center"/>
          </w:tcPr>
          <w:p w14:paraId="02ED7EC6" w14:textId="77777777" w:rsidR="004A1E57" w:rsidRDefault="004A1E57" w:rsidP="001515CD">
            <w:pPr>
              <w:rPr>
                <w:rFonts w:ascii="新宋体" w:eastAsia="新宋体" w:hAnsi="新宋体" w:cs="新宋体" w:hint="eastAsia"/>
                <w:szCs w:val="21"/>
              </w:rPr>
            </w:pPr>
            <w:bookmarkStart w:id="285" w:name="_Hlk512521956"/>
            <w:bookmarkStart w:id="286" w:name="OLE_LINK370"/>
            <w:bookmarkStart w:id="287" w:name="OLE_LINK371"/>
            <w:bookmarkEnd w:id="283"/>
            <w:r>
              <w:rPr>
                <w:rFonts w:ascii="新宋体" w:eastAsia="新宋体" w:hAnsi="新宋体" w:cs="新宋体" w:hint="eastAsia"/>
                <w:szCs w:val="21"/>
              </w:rPr>
              <w:t>劳动力安置数</w:t>
            </w:r>
            <w:bookmarkEnd w:id="286"/>
            <w:bookmarkEnd w:id="287"/>
          </w:p>
        </w:tc>
        <w:tc>
          <w:tcPr>
            <w:tcW w:w="2649" w:type="dxa"/>
            <w:vAlign w:val="center"/>
          </w:tcPr>
          <w:p w14:paraId="6C25118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RESOURCE_NUMS</w:t>
            </w:r>
          </w:p>
        </w:tc>
        <w:tc>
          <w:tcPr>
            <w:tcW w:w="883" w:type="dxa"/>
            <w:vAlign w:val="center"/>
          </w:tcPr>
          <w:p w14:paraId="651F1AB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5512D8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50</w:t>
            </w:r>
          </w:p>
        </w:tc>
        <w:tc>
          <w:tcPr>
            <w:tcW w:w="666" w:type="dxa"/>
            <w:vAlign w:val="center"/>
          </w:tcPr>
          <w:p w14:paraId="464BA93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FA6BC67" w14:textId="77777777" w:rsidR="004A1E57" w:rsidRDefault="004A1E57" w:rsidP="001515CD">
            <w:pPr>
              <w:rPr>
                <w:rFonts w:ascii="新宋体" w:eastAsia="新宋体" w:hAnsi="新宋体" w:cs="新宋体" w:hint="eastAsia"/>
                <w:szCs w:val="21"/>
              </w:rPr>
            </w:pPr>
          </w:p>
        </w:tc>
      </w:tr>
      <w:tr w:rsidR="004A1E57" w14:paraId="56D24BAB" w14:textId="77777777" w:rsidTr="004A1E57">
        <w:tblPrEx>
          <w:tblCellMar>
            <w:top w:w="0" w:type="dxa"/>
            <w:bottom w:w="0" w:type="dxa"/>
          </w:tblCellMar>
        </w:tblPrEx>
        <w:trPr>
          <w:trHeight w:val="272"/>
        </w:trPr>
        <w:tc>
          <w:tcPr>
            <w:tcW w:w="1933" w:type="dxa"/>
            <w:vAlign w:val="center"/>
          </w:tcPr>
          <w:p w14:paraId="1FD46089" w14:textId="77777777" w:rsidR="004A1E57" w:rsidRDefault="004A1E57" w:rsidP="001515CD">
            <w:pPr>
              <w:rPr>
                <w:rFonts w:ascii="新宋体" w:eastAsia="新宋体" w:hAnsi="新宋体" w:cs="新宋体" w:hint="eastAsia"/>
                <w:szCs w:val="21"/>
              </w:rPr>
            </w:pPr>
            <w:bookmarkStart w:id="288" w:name="_Hlk512521976"/>
            <w:bookmarkStart w:id="289" w:name="OLE_LINK372"/>
            <w:bookmarkEnd w:id="285"/>
            <w:r>
              <w:rPr>
                <w:rFonts w:ascii="新宋体" w:eastAsia="新宋体" w:hAnsi="新宋体" w:cs="新宋体" w:hint="eastAsia"/>
                <w:szCs w:val="21"/>
              </w:rPr>
              <w:t>地形图号</w:t>
            </w:r>
            <w:bookmarkEnd w:id="289"/>
          </w:p>
        </w:tc>
        <w:tc>
          <w:tcPr>
            <w:tcW w:w="2649" w:type="dxa"/>
            <w:vAlign w:val="center"/>
          </w:tcPr>
          <w:p w14:paraId="3188330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PARCEL_NO</w:t>
            </w:r>
          </w:p>
        </w:tc>
        <w:tc>
          <w:tcPr>
            <w:tcW w:w="883" w:type="dxa"/>
            <w:vAlign w:val="center"/>
          </w:tcPr>
          <w:p w14:paraId="5119489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20193A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50</w:t>
            </w:r>
          </w:p>
        </w:tc>
        <w:tc>
          <w:tcPr>
            <w:tcW w:w="666" w:type="dxa"/>
            <w:vAlign w:val="center"/>
          </w:tcPr>
          <w:p w14:paraId="218B4C1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7F3961A" w14:textId="77777777" w:rsidR="004A1E57" w:rsidRDefault="004A1E57" w:rsidP="001515CD">
            <w:pPr>
              <w:rPr>
                <w:rFonts w:ascii="新宋体" w:eastAsia="新宋体" w:hAnsi="新宋体" w:cs="新宋体" w:hint="eastAsia"/>
                <w:szCs w:val="21"/>
              </w:rPr>
            </w:pPr>
          </w:p>
        </w:tc>
      </w:tr>
      <w:tr w:rsidR="004A1E57" w14:paraId="766F2CC8" w14:textId="77777777" w:rsidTr="004A1E57">
        <w:tblPrEx>
          <w:tblCellMar>
            <w:top w:w="0" w:type="dxa"/>
            <w:bottom w:w="0" w:type="dxa"/>
          </w:tblCellMar>
        </w:tblPrEx>
        <w:trPr>
          <w:trHeight w:val="272"/>
        </w:trPr>
        <w:tc>
          <w:tcPr>
            <w:tcW w:w="1933" w:type="dxa"/>
            <w:vAlign w:val="center"/>
          </w:tcPr>
          <w:p w14:paraId="5CADD26F" w14:textId="77777777" w:rsidR="004A1E57" w:rsidRDefault="004A1E57" w:rsidP="001515CD">
            <w:pPr>
              <w:rPr>
                <w:rFonts w:ascii="新宋体" w:eastAsia="新宋体" w:hAnsi="新宋体" w:cs="新宋体" w:hint="eastAsia"/>
                <w:szCs w:val="21"/>
              </w:rPr>
            </w:pPr>
            <w:bookmarkStart w:id="290" w:name="OLE_LINK373"/>
            <w:bookmarkEnd w:id="288"/>
            <w:r>
              <w:rPr>
                <w:rFonts w:ascii="新宋体" w:eastAsia="新宋体" w:hAnsi="新宋体" w:cs="新宋体" w:hint="eastAsia"/>
                <w:szCs w:val="21"/>
              </w:rPr>
              <w:t>基础处理</w:t>
            </w:r>
            <w:bookmarkEnd w:id="290"/>
          </w:p>
        </w:tc>
        <w:tc>
          <w:tcPr>
            <w:tcW w:w="2649" w:type="dxa"/>
            <w:vAlign w:val="center"/>
          </w:tcPr>
          <w:p w14:paraId="136EDB12" w14:textId="77777777" w:rsidR="004A1E57" w:rsidRDefault="004A1E57" w:rsidP="001515CD">
            <w:pPr>
              <w:rPr>
                <w:rFonts w:ascii="新宋体" w:eastAsia="新宋体" w:hAnsi="新宋体" w:cs="新宋体" w:hint="eastAsia"/>
                <w:szCs w:val="21"/>
              </w:rPr>
            </w:pPr>
            <w:bookmarkStart w:id="291" w:name="OLE_LINK327"/>
            <w:r>
              <w:rPr>
                <w:rFonts w:ascii="新宋体" w:eastAsia="新宋体" w:hAnsi="新宋体" w:cs="新宋体" w:hint="eastAsia"/>
                <w:szCs w:val="21"/>
              </w:rPr>
              <w:t>BASIS_TYPE_CODE</w:t>
            </w:r>
            <w:bookmarkEnd w:id="291"/>
          </w:p>
        </w:tc>
        <w:tc>
          <w:tcPr>
            <w:tcW w:w="883" w:type="dxa"/>
            <w:vAlign w:val="center"/>
          </w:tcPr>
          <w:p w14:paraId="1ED706D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A2E8D5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6F152F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309B4F1" w14:textId="77777777" w:rsidR="004A1E57" w:rsidRDefault="004A1E57" w:rsidP="001515CD">
            <w:pPr>
              <w:rPr>
                <w:rFonts w:ascii="新宋体" w:eastAsia="新宋体" w:hAnsi="新宋体" w:cs="新宋体" w:hint="eastAsia"/>
                <w:szCs w:val="21"/>
              </w:rPr>
            </w:pPr>
          </w:p>
        </w:tc>
      </w:tr>
      <w:tr w:rsidR="004A1E57" w14:paraId="44307971" w14:textId="77777777" w:rsidTr="004A1E57">
        <w:tblPrEx>
          <w:tblCellMar>
            <w:top w:w="0" w:type="dxa"/>
            <w:bottom w:w="0" w:type="dxa"/>
          </w:tblCellMar>
        </w:tblPrEx>
        <w:trPr>
          <w:trHeight w:val="272"/>
        </w:trPr>
        <w:tc>
          <w:tcPr>
            <w:tcW w:w="1933" w:type="dxa"/>
            <w:vAlign w:val="center"/>
          </w:tcPr>
          <w:p w14:paraId="2215ED71" w14:textId="77777777" w:rsidR="004A1E57" w:rsidRDefault="004A1E57" w:rsidP="001515CD">
            <w:pPr>
              <w:rPr>
                <w:rFonts w:ascii="新宋体" w:eastAsia="新宋体" w:hAnsi="新宋体" w:cs="新宋体" w:hint="eastAsia"/>
                <w:szCs w:val="21"/>
              </w:rPr>
            </w:pPr>
            <w:bookmarkStart w:id="292" w:name="OLE_LINK374"/>
            <w:bookmarkStart w:id="293" w:name="OLE_LINK375"/>
            <w:r>
              <w:rPr>
                <w:rFonts w:ascii="新宋体" w:eastAsia="新宋体" w:hAnsi="新宋体" w:cs="新宋体" w:hint="eastAsia"/>
                <w:szCs w:val="21"/>
              </w:rPr>
              <w:t>起点</w:t>
            </w:r>
            <w:bookmarkEnd w:id="292"/>
            <w:bookmarkEnd w:id="293"/>
          </w:p>
        </w:tc>
        <w:tc>
          <w:tcPr>
            <w:tcW w:w="2649" w:type="dxa"/>
            <w:vAlign w:val="center"/>
          </w:tcPr>
          <w:p w14:paraId="3E42DA66" w14:textId="77777777" w:rsidR="004A1E57" w:rsidRDefault="004A1E57" w:rsidP="001515CD">
            <w:pPr>
              <w:rPr>
                <w:rFonts w:ascii="新宋体" w:eastAsia="新宋体" w:hAnsi="新宋体" w:cs="新宋体" w:hint="eastAsia"/>
                <w:szCs w:val="21"/>
              </w:rPr>
            </w:pPr>
            <w:bookmarkStart w:id="294" w:name="OLE_LINK328"/>
            <w:bookmarkStart w:id="295" w:name="OLE_LINK329"/>
            <w:r>
              <w:rPr>
                <w:rFonts w:ascii="新宋体" w:eastAsia="新宋体" w:hAnsi="新宋体" w:cs="新宋体" w:hint="eastAsia"/>
                <w:szCs w:val="21"/>
              </w:rPr>
              <w:t>START_X</w:t>
            </w:r>
            <w:bookmarkEnd w:id="294"/>
            <w:bookmarkEnd w:id="295"/>
          </w:p>
        </w:tc>
        <w:tc>
          <w:tcPr>
            <w:tcW w:w="883" w:type="dxa"/>
            <w:vAlign w:val="center"/>
          </w:tcPr>
          <w:p w14:paraId="25C1466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2B7DFD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150</w:t>
            </w:r>
          </w:p>
        </w:tc>
        <w:tc>
          <w:tcPr>
            <w:tcW w:w="666" w:type="dxa"/>
            <w:vAlign w:val="center"/>
          </w:tcPr>
          <w:p w14:paraId="631270C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57D54F1" w14:textId="77777777" w:rsidR="004A1E57" w:rsidRDefault="004A1E57" w:rsidP="001515CD">
            <w:pPr>
              <w:rPr>
                <w:rFonts w:ascii="新宋体" w:eastAsia="新宋体" w:hAnsi="新宋体" w:cs="新宋体" w:hint="eastAsia"/>
                <w:szCs w:val="21"/>
              </w:rPr>
            </w:pPr>
          </w:p>
        </w:tc>
      </w:tr>
      <w:tr w:rsidR="004A1E57" w14:paraId="04FF3905" w14:textId="77777777" w:rsidTr="004A1E57">
        <w:tblPrEx>
          <w:tblCellMar>
            <w:top w:w="0" w:type="dxa"/>
            <w:bottom w:w="0" w:type="dxa"/>
          </w:tblCellMar>
        </w:tblPrEx>
        <w:trPr>
          <w:trHeight w:val="272"/>
        </w:trPr>
        <w:tc>
          <w:tcPr>
            <w:tcW w:w="1933" w:type="dxa"/>
            <w:vAlign w:val="center"/>
          </w:tcPr>
          <w:p w14:paraId="12AFC05E" w14:textId="77777777" w:rsidR="004A1E57" w:rsidRDefault="004A1E57" w:rsidP="001515CD">
            <w:pPr>
              <w:rPr>
                <w:rFonts w:ascii="新宋体" w:eastAsia="新宋体" w:hAnsi="新宋体" w:cs="新宋体" w:hint="eastAsia"/>
                <w:szCs w:val="21"/>
              </w:rPr>
            </w:pPr>
            <w:bookmarkStart w:id="296" w:name="OLE_LINK376"/>
            <w:r>
              <w:rPr>
                <w:rFonts w:ascii="新宋体" w:eastAsia="新宋体" w:hAnsi="新宋体" w:cs="新宋体" w:hint="eastAsia"/>
                <w:szCs w:val="21"/>
              </w:rPr>
              <w:t>止点</w:t>
            </w:r>
            <w:bookmarkEnd w:id="296"/>
          </w:p>
        </w:tc>
        <w:tc>
          <w:tcPr>
            <w:tcW w:w="2649" w:type="dxa"/>
            <w:vAlign w:val="center"/>
          </w:tcPr>
          <w:p w14:paraId="7B73813B" w14:textId="77777777" w:rsidR="004A1E57" w:rsidRDefault="004A1E57" w:rsidP="001515CD">
            <w:pPr>
              <w:rPr>
                <w:rFonts w:ascii="新宋体" w:eastAsia="新宋体" w:hAnsi="新宋体" w:cs="新宋体" w:hint="eastAsia"/>
                <w:szCs w:val="21"/>
              </w:rPr>
            </w:pPr>
            <w:bookmarkStart w:id="297" w:name="OLE_LINK330"/>
            <w:bookmarkStart w:id="298" w:name="OLE_LINK331"/>
            <w:r>
              <w:rPr>
                <w:rFonts w:ascii="新宋体" w:eastAsia="新宋体" w:hAnsi="新宋体" w:cs="新宋体" w:hint="eastAsia"/>
                <w:szCs w:val="21"/>
              </w:rPr>
              <w:t>END_X</w:t>
            </w:r>
            <w:bookmarkEnd w:id="297"/>
            <w:bookmarkEnd w:id="298"/>
          </w:p>
        </w:tc>
        <w:tc>
          <w:tcPr>
            <w:tcW w:w="883" w:type="dxa"/>
            <w:vAlign w:val="center"/>
          </w:tcPr>
          <w:p w14:paraId="19319F4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FB867E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150</w:t>
            </w:r>
          </w:p>
        </w:tc>
        <w:tc>
          <w:tcPr>
            <w:tcW w:w="666" w:type="dxa"/>
            <w:vAlign w:val="center"/>
          </w:tcPr>
          <w:p w14:paraId="007694C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035A4C6" w14:textId="77777777" w:rsidR="004A1E57" w:rsidRDefault="004A1E57" w:rsidP="001515CD">
            <w:pPr>
              <w:rPr>
                <w:rFonts w:ascii="新宋体" w:eastAsia="新宋体" w:hAnsi="新宋体" w:cs="新宋体" w:hint="eastAsia"/>
                <w:szCs w:val="21"/>
              </w:rPr>
            </w:pPr>
          </w:p>
        </w:tc>
      </w:tr>
      <w:tr w:rsidR="004A1E57" w14:paraId="2D870406" w14:textId="77777777" w:rsidTr="004A1E57">
        <w:tblPrEx>
          <w:tblCellMar>
            <w:top w:w="0" w:type="dxa"/>
            <w:bottom w:w="0" w:type="dxa"/>
          </w:tblCellMar>
        </w:tblPrEx>
        <w:trPr>
          <w:trHeight w:val="272"/>
        </w:trPr>
        <w:tc>
          <w:tcPr>
            <w:tcW w:w="1933" w:type="dxa"/>
            <w:vAlign w:val="center"/>
          </w:tcPr>
          <w:p w14:paraId="4E3B21C6" w14:textId="77777777" w:rsidR="004A1E57" w:rsidRDefault="004A1E57" w:rsidP="001515CD">
            <w:pPr>
              <w:rPr>
                <w:rFonts w:ascii="新宋体" w:eastAsia="新宋体" w:hAnsi="新宋体" w:cs="新宋体" w:hint="eastAsia"/>
                <w:szCs w:val="21"/>
              </w:rPr>
            </w:pPr>
            <w:bookmarkStart w:id="299" w:name="OLE_LINK377"/>
            <w:r>
              <w:rPr>
                <w:rFonts w:ascii="新宋体" w:eastAsia="新宋体" w:hAnsi="新宋体" w:cs="新宋体" w:hint="eastAsia"/>
                <w:szCs w:val="21"/>
              </w:rPr>
              <w:t>审批时间</w:t>
            </w:r>
            <w:bookmarkEnd w:id="299"/>
          </w:p>
        </w:tc>
        <w:tc>
          <w:tcPr>
            <w:tcW w:w="2649" w:type="dxa"/>
            <w:vAlign w:val="center"/>
          </w:tcPr>
          <w:p w14:paraId="4D8B822B" w14:textId="77777777" w:rsidR="004A1E57" w:rsidRDefault="004A1E57" w:rsidP="001515CD">
            <w:pPr>
              <w:rPr>
                <w:rFonts w:ascii="新宋体" w:eastAsia="新宋体" w:hAnsi="新宋体" w:cs="新宋体" w:hint="eastAsia"/>
                <w:szCs w:val="21"/>
              </w:rPr>
            </w:pPr>
            <w:bookmarkStart w:id="300" w:name="OLE_LINK332"/>
            <w:bookmarkStart w:id="301" w:name="OLE_LINK333"/>
            <w:r>
              <w:rPr>
                <w:rFonts w:ascii="新宋体" w:eastAsia="新宋体" w:hAnsi="新宋体" w:cs="新宋体" w:hint="eastAsia"/>
                <w:szCs w:val="21"/>
              </w:rPr>
              <w:t>APPROVAL_DATE</w:t>
            </w:r>
            <w:bookmarkEnd w:id="300"/>
            <w:bookmarkEnd w:id="301"/>
          </w:p>
        </w:tc>
        <w:tc>
          <w:tcPr>
            <w:tcW w:w="883" w:type="dxa"/>
            <w:vAlign w:val="center"/>
          </w:tcPr>
          <w:p w14:paraId="7C0D924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2FB15B6D" w14:textId="77777777" w:rsidR="004A1E57" w:rsidRDefault="004A1E57" w:rsidP="001515CD">
            <w:pPr>
              <w:rPr>
                <w:rFonts w:ascii="新宋体" w:eastAsia="新宋体" w:hAnsi="新宋体" w:cs="新宋体" w:hint="eastAsia"/>
                <w:szCs w:val="21"/>
              </w:rPr>
            </w:pPr>
          </w:p>
        </w:tc>
        <w:tc>
          <w:tcPr>
            <w:tcW w:w="666" w:type="dxa"/>
            <w:vAlign w:val="center"/>
          </w:tcPr>
          <w:p w14:paraId="420D2FE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EF37974" w14:textId="77777777" w:rsidR="004A1E57" w:rsidRDefault="004A1E57" w:rsidP="001515CD">
            <w:pPr>
              <w:rPr>
                <w:rFonts w:ascii="新宋体" w:eastAsia="新宋体" w:hAnsi="新宋体" w:cs="新宋体" w:hint="eastAsia"/>
                <w:szCs w:val="21"/>
              </w:rPr>
            </w:pPr>
          </w:p>
        </w:tc>
      </w:tr>
      <w:tr w:rsidR="004A1E57" w14:paraId="11E75D23" w14:textId="77777777" w:rsidTr="004A1E57">
        <w:tblPrEx>
          <w:tblCellMar>
            <w:top w:w="0" w:type="dxa"/>
            <w:bottom w:w="0" w:type="dxa"/>
          </w:tblCellMar>
        </w:tblPrEx>
        <w:trPr>
          <w:trHeight w:val="272"/>
        </w:trPr>
        <w:tc>
          <w:tcPr>
            <w:tcW w:w="1933" w:type="dxa"/>
            <w:vAlign w:val="center"/>
          </w:tcPr>
          <w:p w14:paraId="2FB22C74" w14:textId="77777777" w:rsidR="004A1E57" w:rsidRDefault="004A1E57" w:rsidP="001515CD">
            <w:pPr>
              <w:rPr>
                <w:rFonts w:ascii="新宋体" w:eastAsia="新宋体" w:hAnsi="新宋体" w:cs="新宋体" w:hint="eastAsia"/>
                <w:szCs w:val="21"/>
              </w:rPr>
            </w:pPr>
            <w:bookmarkStart w:id="302" w:name="_Hlk512522098"/>
            <w:bookmarkStart w:id="303" w:name="OLE_LINK378"/>
            <w:r>
              <w:rPr>
                <w:rFonts w:ascii="新宋体" w:eastAsia="新宋体" w:hAnsi="新宋体" w:cs="新宋体" w:hint="eastAsia"/>
                <w:szCs w:val="21"/>
              </w:rPr>
              <w:t>申请时间</w:t>
            </w:r>
            <w:bookmarkEnd w:id="303"/>
          </w:p>
        </w:tc>
        <w:tc>
          <w:tcPr>
            <w:tcW w:w="2649" w:type="dxa"/>
            <w:vAlign w:val="center"/>
          </w:tcPr>
          <w:p w14:paraId="6160228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APPLAY_DATE</w:t>
            </w:r>
          </w:p>
        </w:tc>
        <w:tc>
          <w:tcPr>
            <w:tcW w:w="883" w:type="dxa"/>
            <w:vAlign w:val="center"/>
          </w:tcPr>
          <w:p w14:paraId="401A4ED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4C4F8338" w14:textId="77777777" w:rsidR="004A1E57" w:rsidRDefault="004A1E57" w:rsidP="001515CD">
            <w:pPr>
              <w:rPr>
                <w:rFonts w:ascii="新宋体" w:eastAsia="新宋体" w:hAnsi="新宋体" w:cs="新宋体" w:hint="eastAsia"/>
                <w:szCs w:val="21"/>
              </w:rPr>
            </w:pPr>
          </w:p>
        </w:tc>
        <w:tc>
          <w:tcPr>
            <w:tcW w:w="666" w:type="dxa"/>
            <w:vAlign w:val="center"/>
          </w:tcPr>
          <w:p w14:paraId="2169D18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3976415" w14:textId="77777777" w:rsidR="004A1E57" w:rsidRDefault="004A1E57" w:rsidP="001515CD">
            <w:pPr>
              <w:rPr>
                <w:rFonts w:ascii="新宋体" w:eastAsia="新宋体" w:hAnsi="新宋体" w:cs="新宋体" w:hint="eastAsia"/>
                <w:szCs w:val="21"/>
              </w:rPr>
            </w:pPr>
          </w:p>
        </w:tc>
      </w:tr>
      <w:tr w:rsidR="004A1E57" w14:paraId="6560B3D9" w14:textId="77777777" w:rsidTr="004A1E57">
        <w:tblPrEx>
          <w:tblCellMar>
            <w:top w:w="0" w:type="dxa"/>
            <w:bottom w:w="0" w:type="dxa"/>
          </w:tblCellMar>
        </w:tblPrEx>
        <w:trPr>
          <w:trHeight w:val="272"/>
        </w:trPr>
        <w:tc>
          <w:tcPr>
            <w:tcW w:w="1933" w:type="dxa"/>
            <w:vAlign w:val="center"/>
          </w:tcPr>
          <w:p w14:paraId="73ECC394" w14:textId="77777777" w:rsidR="004A1E57" w:rsidRDefault="004A1E57" w:rsidP="001515CD">
            <w:pPr>
              <w:rPr>
                <w:rFonts w:ascii="新宋体" w:eastAsia="新宋体" w:hAnsi="新宋体" w:cs="新宋体" w:hint="eastAsia"/>
                <w:szCs w:val="21"/>
              </w:rPr>
            </w:pPr>
            <w:bookmarkStart w:id="304" w:name="OLE_LINK379"/>
            <w:bookmarkStart w:id="305" w:name="OLE_LINK380"/>
            <w:bookmarkEnd w:id="302"/>
            <w:r>
              <w:rPr>
                <w:rFonts w:ascii="新宋体" w:eastAsia="新宋体" w:hAnsi="新宋体" w:cs="新宋体" w:hint="eastAsia"/>
                <w:szCs w:val="21"/>
              </w:rPr>
              <w:t>用地面积</w:t>
            </w:r>
            <w:bookmarkEnd w:id="304"/>
            <w:bookmarkEnd w:id="305"/>
          </w:p>
        </w:tc>
        <w:tc>
          <w:tcPr>
            <w:tcW w:w="2649" w:type="dxa"/>
            <w:vAlign w:val="center"/>
          </w:tcPr>
          <w:p w14:paraId="5D1809FD" w14:textId="77777777" w:rsidR="004A1E57" w:rsidRDefault="004A1E57" w:rsidP="001515CD">
            <w:pPr>
              <w:rPr>
                <w:rFonts w:ascii="新宋体" w:eastAsia="新宋体" w:hAnsi="新宋体" w:cs="新宋体" w:hint="eastAsia"/>
                <w:szCs w:val="21"/>
              </w:rPr>
            </w:pPr>
            <w:bookmarkStart w:id="306" w:name="OLE_LINK336"/>
            <w:bookmarkStart w:id="307" w:name="OLE_LINK337"/>
            <w:r>
              <w:rPr>
                <w:rFonts w:ascii="新宋体" w:eastAsia="新宋体" w:hAnsi="新宋体" w:cs="新宋体" w:hint="eastAsia"/>
                <w:szCs w:val="21"/>
              </w:rPr>
              <w:t>USE_AREA</w:t>
            </w:r>
            <w:bookmarkEnd w:id="306"/>
            <w:bookmarkEnd w:id="307"/>
          </w:p>
        </w:tc>
        <w:tc>
          <w:tcPr>
            <w:tcW w:w="883" w:type="dxa"/>
            <w:vAlign w:val="center"/>
          </w:tcPr>
          <w:p w14:paraId="7E44073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12D7020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5D74E5F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8A6E309" w14:textId="77777777" w:rsidR="004A1E57" w:rsidRDefault="004A1E57" w:rsidP="001515CD">
            <w:pPr>
              <w:rPr>
                <w:rFonts w:ascii="新宋体" w:eastAsia="新宋体" w:hAnsi="新宋体" w:cs="新宋体" w:hint="eastAsia"/>
                <w:szCs w:val="21"/>
              </w:rPr>
            </w:pPr>
          </w:p>
        </w:tc>
      </w:tr>
      <w:tr w:rsidR="004A1E57" w14:paraId="275295B5" w14:textId="77777777" w:rsidTr="004A1E57">
        <w:tblPrEx>
          <w:tblCellMar>
            <w:top w:w="0" w:type="dxa"/>
            <w:bottom w:w="0" w:type="dxa"/>
          </w:tblCellMar>
        </w:tblPrEx>
        <w:trPr>
          <w:trHeight w:val="272"/>
        </w:trPr>
        <w:tc>
          <w:tcPr>
            <w:tcW w:w="1933" w:type="dxa"/>
            <w:vAlign w:val="center"/>
          </w:tcPr>
          <w:p w14:paraId="49E07508" w14:textId="77777777" w:rsidR="004A1E57" w:rsidRDefault="004A1E57" w:rsidP="001515CD">
            <w:pPr>
              <w:rPr>
                <w:rFonts w:ascii="新宋体" w:eastAsia="新宋体" w:hAnsi="新宋体" w:cs="新宋体" w:hint="eastAsia"/>
                <w:szCs w:val="21"/>
              </w:rPr>
            </w:pPr>
            <w:bookmarkStart w:id="308" w:name="OLE_LINK381"/>
            <w:r>
              <w:rPr>
                <w:rFonts w:ascii="新宋体" w:eastAsia="新宋体" w:hAnsi="新宋体" w:cs="新宋体" w:hint="eastAsia"/>
                <w:szCs w:val="21"/>
              </w:rPr>
              <w:t>用地类型</w:t>
            </w:r>
            <w:bookmarkEnd w:id="308"/>
          </w:p>
        </w:tc>
        <w:tc>
          <w:tcPr>
            <w:tcW w:w="2649" w:type="dxa"/>
            <w:vAlign w:val="center"/>
          </w:tcPr>
          <w:p w14:paraId="42F68EA5" w14:textId="77777777" w:rsidR="004A1E57" w:rsidRDefault="004A1E57" w:rsidP="001515CD">
            <w:pPr>
              <w:rPr>
                <w:rFonts w:ascii="新宋体" w:eastAsia="新宋体" w:hAnsi="新宋体" w:cs="新宋体" w:hint="eastAsia"/>
                <w:szCs w:val="21"/>
              </w:rPr>
            </w:pPr>
            <w:bookmarkStart w:id="309" w:name="OLE_LINK338"/>
            <w:r>
              <w:rPr>
                <w:rFonts w:ascii="新宋体" w:eastAsia="新宋体" w:hAnsi="新宋体" w:cs="新宋体" w:hint="eastAsia"/>
                <w:szCs w:val="21"/>
              </w:rPr>
              <w:t>USE_TYPE_CODE</w:t>
            </w:r>
            <w:bookmarkEnd w:id="309"/>
          </w:p>
        </w:tc>
        <w:tc>
          <w:tcPr>
            <w:tcW w:w="883" w:type="dxa"/>
            <w:vAlign w:val="center"/>
          </w:tcPr>
          <w:p w14:paraId="07CB288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7DDD18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3BBFAC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D8FF90F" w14:textId="77777777" w:rsidR="004A1E57" w:rsidRDefault="004A1E57" w:rsidP="001515CD">
            <w:pPr>
              <w:rPr>
                <w:rFonts w:ascii="新宋体" w:eastAsia="新宋体" w:hAnsi="新宋体" w:cs="新宋体" w:hint="eastAsia"/>
                <w:szCs w:val="21"/>
              </w:rPr>
            </w:pPr>
          </w:p>
        </w:tc>
      </w:tr>
      <w:tr w:rsidR="004A1E57" w14:paraId="7122A95F" w14:textId="77777777" w:rsidTr="004A1E57">
        <w:tblPrEx>
          <w:tblCellMar>
            <w:top w:w="0" w:type="dxa"/>
            <w:bottom w:w="0" w:type="dxa"/>
          </w:tblCellMar>
        </w:tblPrEx>
        <w:trPr>
          <w:trHeight w:val="272"/>
        </w:trPr>
        <w:tc>
          <w:tcPr>
            <w:tcW w:w="1933" w:type="dxa"/>
            <w:vAlign w:val="center"/>
          </w:tcPr>
          <w:p w14:paraId="77146BB1" w14:textId="77777777" w:rsidR="004A1E57" w:rsidRDefault="004A1E57" w:rsidP="001515CD">
            <w:pPr>
              <w:rPr>
                <w:rFonts w:ascii="新宋体" w:eastAsia="新宋体" w:hAnsi="新宋体" w:cs="新宋体" w:hint="eastAsia"/>
                <w:szCs w:val="21"/>
              </w:rPr>
            </w:pPr>
            <w:bookmarkStart w:id="310" w:name="OLE_LINK382"/>
            <w:r>
              <w:rPr>
                <w:rFonts w:ascii="新宋体" w:eastAsia="新宋体" w:hAnsi="新宋体" w:cs="新宋体" w:hint="eastAsia"/>
                <w:szCs w:val="21"/>
              </w:rPr>
              <w:t>创建者</w:t>
            </w:r>
            <w:bookmarkEnd w:id="310"/>
          </w:p>
        </w:tc>
        <w:tc>
          <w:tcPr>
            <w:tcW w:w="2649" w:type="dxa"/>
            <w:vAlign w:val="center"/>
          </w:tcPr>
          <w:p w14:paraId="657469D9" w14:textId="77777777" w:rsidR="004A1E57" w:rsidRDefault="004A1E57" w:rsidP="001515CD">
            <w:pPr>
              <w:rPr>
                <w:rFonts w:ascii="新宋体" w:eastAsia="新宋体" w:hAnsi="新宋体" w:cs="新宋体" w:hint="eastAsia"/>
                <w:szCs w:val="21"/>
              </w:rPr>
            </w:pPr>
            <w:bookmarkStart w:id="311" w:name="OLE_LINK339"/>
            <w:r>
              <w:rPr>
                <w:rFonts w:ascii="新宋体" w:eastAsia="新宋体" w:hAnsi="新宋体" w:cs="新宋体" w:hint="eastAsia"/>
                <w:szCs w:val="21"/>
              </w:rPr>
              <w:t>CREATED_BY</w:t>
            </w:r>
            <w:bookmarkEnd w:id="311"/>
          </w:p>
        </w:tc>
        <w:tc>
          <w:tcPr>
            <w:tcW w:w="883" w:type="dxa"/>
            <w:vAlign w:val="center"/>
          </w:tcPr>
          <w:p w14:paraId="3E0D901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95E59B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3A394C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558F2F9E" w14:textId="77777777" w:rsidR="004A1E57" w:rsidRDefault="004A1E57" w:rsidP="001515CD">
            <w:pPr>
              <w:rPr>
                <w:rFonts w:ascii="新宋体" w:eastAsia="新宋体" w:hAnsi="新宋体" w:cs="新宋体" w:hint="eastAsia"/>
                <w:szCs w:val="21"/>
              </w:rPr>
            </w:pPr>
          </w:p>
        </w:tc>
      </w:tr>
      <w:tr w:rsidR="004A1E57" w14:paraId="73D6BA5B" w14:textId="77777777" w:rsidTr="004A1E57">
        <w:tblPrEx>
          <w:tblCellMar>
            <w:top w:w="0" w:type="dxa"/>
            <w:bottom w:w="0" w:type="dxa"/>
          </w:tblCellMar>
        </w:tblPrEx>
        <w:trPr>
          <w:trHeight w:val="272"/>
        </w:trPr>
        <w:tc>
          <w:tcPr>
            <w:tcW w:w="1933" w:type="dxa"/>
            <w:vAlign w:val="center"/>
          </w:tcPr>
          <w:p w14:paraId="59C88DB5" w14:textId="77777777" w:rsidR="004A1E57" w:rsidRDefault="004A1E57" w:rsidP="001515CD">
            <w:pPr>
              <w:rPr>
                <w:rFonts w:ascii="新宋体" w:eastAsia="新宋体" w:hAnsi="新宋体" w:cs="新宋体" w:hint="eastAsia"/>
                <w:szCs w:val="21"/>
              </w:rPr>
            </w:pPr>
            <w:bookmarkStart w:id="312" w:name="OLE_LINK383"/>
            <w:r>
              <w:rPr>
                <w:rFonts w:ascii="新宋体" w:eastAsia="新宋体" w:hAnsi="新宋体" w:cs="新宋体" w:hint="eastAsia"/>
                <w:szCs w:val="21"/>
              </w:rPr>
              <w:t>创建时间</w:t>
            </w:r>
            <w:bookmarkEnd w:id="312"/>
          </w:p>
        </w:tc>
        <w:tc>
          <w:tcPr>
            <w:tcW w:w="2649" w:type="dxa"/>
            <w:vAlign w:val="center"/>
          </w:tcPr>
          <w:p w14:paraId="7DF13DAE" w14:textId="77777777" w:rsidR="004A1E57" w:rsidRDefault="004A1E57" w:rsidP="001515CD">
            <w:pPr>
              <w:rPr>
                <w:rFonts w:ascii="新宋体" w:eastAsia="新宋体" w:hAnsi="新宋体" w:cs="新宋体" w:hint="eastAsia"/>
                <w:szCs w:val="21"/>
              </w:rPr>
            </w:pPr>
            <w:bookmarkStart w:id="313" w:name="OLE_LINK340"/>
            <w:r>
              <w:rPr>
                <w:rFonts w:ascii="新宋体" w:eastAsia="新宋体" w:hAnsi="新宋体" w:cs="新宋体" w:hint="eastAsia"/>
                <w:szCs w:val="21"/>
              </w:rPr>
              <w:t>CREATED_DT</w:t>
            </w:r>
            <w:bookmarkEnd w:id="313"/>
          </w:p>
        </w:tc>
        <w:tc>
          <w:tcPr>
            <w:tcW w:w="883" w:type="dxa"/>
            <w:vAlign w:val="center"/>
          </w:tcPr>
          <w:p w14:paraId="2AD82FC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42ACB630" w14:textId="77777777" w:rsidR="004A1E57" w:rsidRDefault="004A1E57" w:rsidP="001515CD">
            <w:pPr>
              <w:rPr>
                <w:rFonts w:ascii="新宋体" w:eastAsia="新宋体" w:hAnsi="新宋体" w:cs="新宋体" w:hint="eastAsia"/>
                <w:szCs w:val="21"/>
              </w:rPr>
            </w:pPr>
          </w:p>
        </w:tc>
        <w:tc>
          <w:tcPr>
            <w:tcW w:w="666" w:type="dxa"/>
            <w:vAlign w:val="center"/>
          </w:tcPr>
          <w:p w14:paraId="76D6165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E231B3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42563CFD" w14:textId="77777777" w:rsidTr="004A1E57">
        <w:tblPrEx>
          <w:tblCellMar>
            <w:top w:w="0" w:type="dxa"/>
            <w:bottom w:w="0" w:type="dxa"/>
          </w:tblCellMar>
        </w:tblPrEx>
        <w:trPr>
          <w:trHeight w:val="272"/>
        </w:trPr>
        <w:tc>
          <w:tcPr>
            <w:tcW w:w="1933" w:type="dxa"/>
            <w:vAlign w:val="center"/>
          </w:tcPr>
          <w:p w14:paraId="0FB81E90" w14:textId="77777777" w:rsidR="004A1E57" w:rsidRDefault="004A1E57" w:rsidP="001515CD">
            <w:pPr>
              <w:rPr>
                <w:rFonts w:ascii="新宋体" w:eastAsia="新宋体" w:hAnsi="新宋体" w:cs="新宋体" w:hint="eastAsia"/>
                <w:szCs w:val="21"/>
              </w:rPr>
            </w:pPr>
            <w:bookmarkStart w:id="314" w:name="OLE_LINK384"/>
            <w:r>
              <w:rPr>
                <w:rFonts w:ascii="新宋体" w:eastAsia="新宋体" w:hAnsi="新宋体" w:cs="新宋体" w:hint="eastAsia"/>
                <w:szCs w:val="21"/>
              </w:rPr>
              <w:t>版本号</w:t>
            </w:r>
            <w:bookmarkEnd w:id="314"/>
          </w:p>
        </w:tc>
        <w:tc>
          <w:tcPr>
            <w:tcW w:w="2649" w:type="dxa"/>
            <w:vAlign w:val="center"/>
          </w:tcPr>
          <w:p w14:paraId="25792433" w14:textId="77777777" w:rsidR="004A1E57" w:rsidRDefault="004A1E57" w:rsidP="001515CD">
            <w:pPr>
              <w:rPr>
                <w:rFonts w:ascii="新宋体" w:eastAsia="新宋体" w:hAnsi="新宋体" w:cs="新宋体" w:hint="eastAsia"/>
                <w:szCs w:val="21"/>
              </w:rPr>
            </w:pPr>
            <w:bookmarkStart w:id="315" w:name="OLE_LINK341"/>
            <w:r>
              <w:rPr>
                <w:rFonts w:ascii="新宋体" w:eastAsia="新宋体" w:hAnsi="新宋体" w:cs="新宋体" w:hint="eastAsia"/>
                <w:szCs w:val="21"/>
              </w:rPr>
              <w:t>VERSION</w:t>
            </w:r>
            <w:bookmarkEnd w:id="315"/>
          </w:p>
        </w:tc>
        <w:tc>
          <w:tcPr>
            <w:tcW w:w="883" w:type="dxa"/>
            <w:vAlign w:val="center"/>
          </w:tcPr>
          <w:p w14:paraId="336E809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3148B07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4CA6D69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37834762" w14:textId="77777777" w:rsidR="004A1E57" w:rsidRDefault="004A1E57" w:rsidP="001515CD">
            <w:pPr>
              <w:rPr>
                <w:rFonts w:ascii="新宋体" w:eastAsia="新宋体" w:hAnsi="新宋体" w:cs="新宋体" w:hint="eastAsia"/>
                <w:szCs w:val="21"/>
              </w:rPr>
            </w:pPr>
          </w:p>
        </w:tc>
      </w:tr>
      <w:tr w:rsidR="004A1E57" w14:paraId="6BCED8D0" w14:textId="77777777" w:rsidTr="004A1E57">
        <w:tblPrEx>
          <w:tblCellMar>
            <w:top w:w="0" w:type="dxa"/>
            <w:bottom w:w="0" w:type="dxa"/>
          </w:tblCellMar>
        </w:tblPrEx>
        <w:trPr>
          <w:trHeight w:val="272"/>
        </w:trPr>
        <w:tc>
          <w:tcPr>
            <w:tcW w:w="1933" w:type="dxa"/>
            <w:vAlign w:val="center"/>
          </w:tcPr>
          <w:p w14:paraId="016E8D35" w14:textId="77777777" w:rsidR="004A1E57" w:rsidRDefault="004A1E57" w:rsidP="001515CD">
            <w:pPr>
              <w:rPr>
                <w:rFonts w:ascii="新宋体" w:eastAsia="新宋体" w:hAnsi="新宋体" w:cs="新宋体" w:hint="eastAsia"/>
                <w:szCs w:val="21"/>
              </w:rPr>
            </w:pPr>
            <w:bookmarkStart w:id="316" w:name="_Hlk512522201"/>
            <w:bookmarkStart w:id="317" w:name="OLE_LINK385"/>
            <w:r>
              <w:rPr>
                <w:rFonts w:ascii="新宋体" w:eastAsia="新宋体" w:hAnsi="新宋体" w:cs="新宋体" w:hint="eastAsia"/>
                <w:szCs w:val="21"/>
              </w:rPr>
              <w:t>更新者</w:t>
            </w:r>
            <w:bookmarkEnd w:id="317"/>
          </w:p>
        </w:tc>
        <w:tc>
          <w:tcPr>
            <w:tcW w:w="2649" w:type="dxa"/>
            <w:vAlign w:val="center"/>
          </w:tcPr>
          <w:p w14:paraId="092BCED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UPDATED_BY</w:t>
            </w:r>
          </w:p>
        </w:tc>
        <w:tc>
          <w:tcPr>
            <w:tcW w:w="883" w:type="dxa"/>
            <w:vAlign w:val="center"/>
          </w:tcPr>
          <w:p w14:paraId="70AA1A5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8C16EF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FCA8C1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86D151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5B6E8663" w14:textId="77777777" w:rsidTr="004A1E57">
        <w:tblPrEx>
          <w:tblCellMar>
            <w:top w:w="0" w:type="dxa"/>
            <w:bottom w:w="0" w:type="dxa"/>
          </w:tblCellMar>
        </w:tblPrEx>
        <w:trPr>
          <w:trHeight w:val="272"/>
        </w:trPr>
        <w:tc>
          <w:tcPr>
            <w:tcW w:w="1933" w:type="dxa"/>
            <w:vAlign w:val="center"/>
          </w:tcPr>
          <w:p w14:paraId="79608C02" w14:textId="77777777" w:rsidR="004A1E57" w:rsidRDefault="004A1E57" w:rsidP="001515CD">
            <w:pPr>
              <w:rPr>
                <w:rFonts w:ascii="新宋体" w:eastAsia="新宋体" w:hAnsi="新宋体" w:cs="新宋体" w:hint="eastAsia"/>
                <w:szCs w:val="21"/>
              </w:rPr>
            </w:pPr>
            <w:bookmarkStart w:id="318" w:name="OLE_LINK386"/>
            <w:bookmarkEnd w:id="316"/>
            <w:r>
              <w:rPr>
                <w:rFonts w:ascii="新宋体" w:eastAsia="新宋体" w:hAnsi="新宋体" w:cs="新宋体" w:hint="eastAsia"/>
                <w:szCs w:val="21"/>
              </w:rPr>
              <w:t>更新时间</w:t>
            </w:r>
            <w:bookmarkEnd w:id="318"/>
          </w:p>
        </w:tc>
        <w:tc>
          <w:tcPr>
            <w:tcW w:w="2649" w:type="dxa"/>
            <w:vAlign w:val="center"/>
          </w:tcPr>
          <w:p w14:paraId="07E83106" w14:textId="77777777" w:rsidR="004A1E57" w:rsidRDefault="004A1E57" w:rsidP="001515CD">
            <w:pPr>
              <w:rPr>
                <w:rFonts w:ascii="新宋体" w:eastAsia="新宋体" w:hAnsi="新宋体" w:cs="新宋体" w:hint="eastAsia"/>
                <w:szCs w:val="21"/>
              </w:rPr>
            </w:pPr>
            <w:bookmarkStart w:id="319" w:name="OLE_LINK344"/>
            <w:bookmarkStart w:id="320" w:name="OLE_LINK345"/>
            <w:r>
              <w:rPr>
                <w:rFonts w:ascii="新宋体" w:eastAsia="新宋体" w:hAnsi="新宋体" w:cs="新宋体" w:hint="eastAsia"/>
                <w:szCs w:val="21"/>
              </w:rPr>
              <w:t>UPDATED_DT</w:t>
            </w:r>
            <w:bookmarkEnd w:id="319"/>
            <w:bookmarkEnd w:id="320"/>
          </w:p>
        </w:tc>
        <w:tc>
          <w:tcPr>
            <w:tcW w:w="883" w:type="dxa"/>
            <w:vAlign w:val="center"/>
          </w:tcPr>
          <w:p w14:paraId="71AD763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269DF1CE" w14:textId="77777777" w:rsidR="004A1E57" w:rsidRDefault="004A1E57" w:rsidP="001515CD">
            <w:pPr>
              <w:rPr>
                <w:rFonts w:ascii="新宋体" w:eastAsia="新宋体" w:hAnsi="新宋体" w:cs="新宋体" w:hint="eastAsia"/>
                <w:szCs w:val="21"/>
              </w:rPr>
            </w:pPr>
          </w:p>
        </w:tc>
        <w:tc>
          <w:tcPr>
            <w:tcW w:w="666" w:type="dxa"/>
            <w:vAlign w:val="center"/>
          </w:tcPr>
          <w:p w14:paraId="1452383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14266CD" w14:textId="77777777" w:rsidR="004A1E57" w:rsidRDefault="004A1E57" w:rsidP="001515CD">
            <w:pPr>
              <w:rPr>
                <w:rFonts w:ascii="新宋体" w:eastAsia="新宋体" w:hAnsi="新宋体" w:cs="新宋体" w:hint="eastAsia"/>
                <w:szCs w:val="21"/>
              </w:rPr>
            </w:pPr>
          </w:p>
        </w:tc>
      </w:tr>
      <w:tr w:rsidR="004A1E57" w14:paraId="6C905D84" w14:textId="77777777" w:rsidTr="004A1E57">
        <w:tblPrEx>
          <w:tblCellMar>
            <w:top w:w="0" w:type="dxa"/>
            <w:bottom w:w="0" w:type="dxa"/>
          </w:tblCellMar>
        </w:tblPrEx>
        <w:trPr>
          <w:trHeight w:val="495"/>
        </w:trPr>
        <w:tc>
          <w:tcPr>
            <w:tcW w:w="9287" w:type="dxa"/>
            <w:gridSpan w:val="6"/>
            <w:vAlign w:val="center"/>
          </w:tcPr>
          <w:p w14:paraId="3A265B7B" w14:textId="40B27CD1" w:rsidR="004A1E57" w:rsidRDefault="004A1E57" w:rsidP="001515CD">
            <w:pPr>
              <w:rPr>
                <w:rFonts w:hint="eastAsia"/>
                <w:b/>
                <w:bCs/>
                <w:sz w:val="24"/>
                <w:szCs w:val="24"/>
              </w:rPr>
            </w:pPr>
            <w:r>
              <w:rPr>
                <w:rFonts w:hint="eastAsia"/>
                <w:b/>
                <w:bCs/>
                <w:sz w:val="24"/>
                <w:szCs w:val="24"/>
              </w:rPr>
              <w:t>其他专业记载信息表</w:t>
            </w:r>
            <w:bookmarkStart w:id="321" w:name="OLE_LINK7"/>
            <w:r w:rsidRPr="000E00B0">
              <w:rPr>
                <w:rFonts w:hint="eastAsia"/>
                <w:b/>
                <w:bCs/>
                <w:sz w:val="24"/>
                <w:szCs w:val="24"/>
              </w:rPr>
              <w:t>(</w:t>
            </w:r>
            <w:bookmarkStart w:id="322" w:name="OLE_LINK8"/>
            <w:bookmarkStart w:id="323" w:name="OLE_LINK9"/>
            <w:bookmarkStart w:id="324" w:name="OLE_LINK10"/>
            <w:bookmarkStart w:id="325" w:name="OLE_LINK11"/>
            <w:bookmarkStart w:id="326" w:name="OLE_LINK12"/>
            <w:bookmarkStart w:id="327" w:name="OLE_LINK389"/>
            <w:r>
              <w:rPr>
                <w:b/>
                <w:bCs/>
                <w:sz w:val="24"/>
                <w:szCs w:val="24"/>
              </w:rPr>
              <w:t>IA</w:t>
            </w:r>
            <w:r>
              <w:rPr>
                <w:rFonts w:hint="eastAsia"/>
                <w:b/>
                <w:bCs/>
                <w:sz w:val="24"/>
                <w:szCs w:val="24"/>
              </w:rPr>
              <w:t>MS</w:t>
            </w:r>
            <w:r w:rsidR="00F20DEA">
              <w:rPr>
                <w:rFonts w:hint="eastAsia"/>
                <w:b/>
                <w:bCs/>
                <w:sz w:val="24"/>
                <w:szCs w:val="24"/>
              </w:rPr>
              <w:t>_AROL_</w:t>
            </w:r>
            <w:bookmarkEnd w:id="321"/>
            <w:bookmarkEnd w:id="322"/>
            <w:bookmarkEnd w:id="323"/>
            <w:bookmarkEnd w:id="324"/>
            <w:bookmarkEnd w:id="325"/>
            <w:bookmarkEnd w:id="326"/>
            <w:r w:rsidRPr="00D337E3">
              <w:rPr>
                <w:rFonts w:hint="eastAsia"/>
                <w:b/>
                <w:bCs/>
                <w:sz w:val="24"/>
                <w:szCs w:val="24"/>
              </w:rPr>
              <w:t>ENG_OTHER_SPEC</w:t>
            </w:r>
            <w:bookmarkEnd w:id="327"/>
            <w:r>
              <w:rPr>
                <w:rFonts w:hint="eastAsia"/>
                <w:b/>
                <w:bCs/>
                <w:sz w:val="24"/>
                <w:szCs w:val="24"/>
              </w:rPr>
              <w:t>)</w:t>
            </w:r>
          </w:p>
        </w:tc>
      </w:tr>
      <w:tr w:rsidR="004A1E57" w14:paraId="121D1C6E" w14:textId="77777777" w:rsidTr="004A1E57">
        <w:tblPrEx>
          <w:tblCellMar>
            <w:top w:w="0" w:type="dxa"/>
            <w:bottom w:w="0" w:type="dxa"/>
          </w:tblCellMar>
        </w:tblPrEx>
        <w:trPr>
          <w:trHeight w:val="317"/>
        </w:trPr>
        <w:tc>
          <w:tcPr>
            <w:tcW w:w="1933" w:type="dxa"/>
            <w:shd w:val="clear" w:color="auto" w:fill="E6E6E6"/>
            <w:vAlign w:val="center"/>
          </w:tcPr>
          <w:p w14:paraId="79607701" w14:textId="77777777" w:rsidR="004A1E57" w:rsidRDefault="004A1E57" w:rsidP="001515CD">
            <w:pPr>
              <w:jc w:val="center"/>
              <w:rPr>
                <w:rFonts w:hint="eastAsia"/>
                <w:b/>
                <w:bCs/>
                <w:szCs w:val="21"/>
              </w:rPr>
            </w:pPr>
            <w:r>
              <w:rPr>
                <w:rFonts w:hint="eastAsia"/>
                <w:b/>
                <w:bCs/>
                <w:szCs w:val="21"/>
              </w:rPr>
              <w:t>字段名称</w:t>
            </w:r>
          </w:p>
        </w:tc>
        <w:tc>
          <w:tcPr>
            <w:tcW w:w="2649" w:type="dxa"/>
            <w:shd w:val="clear" w:color="auto" w:fill="E6E6E6"/>
            <w:vAlign w:val="center"/>
          </w:tcPr>
          <w:p w14:paraId="04C24A7E"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2CB07142"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07F5AE46"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772B56DE"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54B07FA1" w14:textId="77777777" w:rsidR="004A1E57" w:rsidRDefault="004A1E57" w:rsidP="001515CD">
            <w:pPr>
              <w:jc w:val="center"/>
              <w:rPr>
                <w:rFonts w:hint="eastAsia"/>
                <w:b/>
                <w:bCs/>
                <w:szCs w:val="21"/>
              </w:rPr>
            </w:pPr>
            <w:r>
              <w:rPr>
                <w:rFonts w:hint="eastAsia"/>
                <w:b/>
                <w:bCs/>
                <w:szCs w:val="21"/>
              </w:rPr>
              <w:t>备注</w:t>
            </w:r>
          </w:p>
        </w:tc>
      </w:tr>
      <w:tr w:rsidR="004A1E57" w14:paraId="60289478" w14:textId="77777777" w:rsidTr="004A1E57">
        <w:tblPrEx>
          <w:tblCellMar>
            <w:top w:w="0" w:type="dxa"/>
            <w:bottom w:w="0" w:type="dxa"/>
          </w:tblCellMar>
        </w:tblPrEx>
        <w:trPr>
          <w:trHeight w:val="507"/>
        </w:trPr>
        <w:tc>
          <w:tcPr>
            <w:tcW w:w="1933" w:type="dxa"/>
            <w:vAlign w:val="center"/>
          </w:tcPr>
          <w:p w14:paraId="01D872BE" w14:textId="77777777" w:rsidR="004A1E57" w:rsidRDefault="004A1E57" w:rsidP="001515CD">
            <w:pPr>
              <w:rPr>
                <w:rFonts w:ascii="新宋体" w:eastAsia="新宋体" w:hAnsi="新宋体" w:cs="新宋体" w:hint="eastAsia"/>
                <w:szCs w:val="21"/>
              </w:rPr>
            </w:pPr>
            <w:bookmarkStart w:id="328" w:name="OLE_LINK406"/>
            <w:r>
              <w:rPr>
                <w:rFonts w:ascii="新宋体" w:eastAsia="新宋体" w:hAnsi="新宋体" w:cs="新宋体" w:hint="eastAsia"/>
                <w:szCs w:val="21"/>
              </w:rPr>
              <w:t>工程SID</w:t>
            </w:r>
            <w:bookmarkEnd w:id="328"/>
          </w:p>
        </w:tc>
        <w:tc>
          <w:tcPr>
            <w:tcW w:w="2649" w:type="dxa"/>
            <w:vAlign w:val="center"/>
          </w:tcPr>
          <w:p w14:paraId="67B6A123" w14:textId="77777777" w:rsidR="004A1E57" w:rsidRDefault="004A1E57" w:rsidP="001515CD">
            <w:pPr>
              <w:rPr>
                <w:rFonts w:ascii="新宋体" w:eastAsia="新宋体" w:hAnsi="新宋体" w:cs="新宋体" w:hint="eastAsia"/>
                <w:szCs w:val="21"/>
              </w:rPr>
            </w:pPr>
            <w:bookmarkStart w:id="329" w:name="OLE_LINK387"/>
            <w:bookmarkStart w:id="330" w:name="OLE_LINK388"/>
            <w:r>
              <w:rPr>
                <w:rFonts w:ascii="新宋体" w:eastAsia="新宋体" w:hAnsi="新宋体" w:cs="新宋体" w:hint="eastAsia"/>
                <w:szCs w:val="21"/>
              </w:rPr>
              <w:t>ENG_SID</w:t>
            </w:r>
            <w:bookmarkEnd w:id="329"/>
            <w:bookmarkEnd w:id="330"/>
          </w:p>
        </w:tc>
        <w:tc>
          <w:tcPr>
            <w:tcW w:w="883" w:type="dxa"/>
            <w:vAlign w:val="center"/>
          </w:tcPr>
          <w:p w14:paraId="6450ABC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05DC0AD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6599213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3E9B200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系统主键,引用工程表</w:t>
            </w:r>
          </w:p>
        </w:tc>
      </w:tr>
      <w:tr w:rsidR="004A1E57" w14:paraId="41442EBB" w14:textId="77777777" w:rsidTr="004A1E57">
        <w:tblPrEx>
          <w:tblCellMar>
            <w:top w:w="0" w:type="dxa"/>
            <w:bottom w:w="0" w:type="dxa"/>
          </w:tblCellMar>
        </w:tblPrEx>
        <w:trPr>
          <w:trHeight w:val="272"/>
        </w:trPr>
        <w:tc>
          <w:tcPr>
            <w:tcW w:w="1933" w:type="dxa"/>
            <w:vAlign w:val="center"/>
          </w:tcPr>
          <w:p w14:paraId="0FD496F7" w14:textId="77777777" w:rsidR="004A1E57" w:rsidRDefault="004A1E57" w:rsidP="001515CD">
            <w:pPr>
              <w:rPr>
                <w:rFonts w:ascii="新宋体" w:eastAsia="新宋体" w:hAnsi="新宋体" w:cs="新宋体" w:hint="eastAsia"/>
                <w:szCs w:val="21"/>
              </w:rPr>
            </w:pPr>
            <w:bookmarkStart w:id="331" w:name="OLE_LINK407"/>
            <w:r>
              <w:rPr>
                <w:rFonts w:ascii="新宋体" w:eastAsia="新宋体" w:hAnsi="新宋体" w:cs="新宋体" w:hint="eastAsia"/>
                <w:szCs w:val="21"/>
              </w:rPr>
              <w:t>用地分类</w:t>
            </w:r>
            <w:bookmarkEnd w:id="331"/>
          </w:p>
        </w:tc>
        <w:tc>
          <w:tcPr>
            <w:tcW w:w="2649" w:type="dxa"/>
            <w:vAlign w:val="center"/>
          </w:tcPr>
          <w:p w14:paraId="69B02D43" w14:textId="77777777" w:rsidR="004A1E57" w:rsidRDefault="004A1E57" w:rsidP="001515CD">
            <w:pPr>
              <w:rPr>
                <w:rFonts w:ascii="新宋体" w:eastAsia="新宋体" w:hAnsi="新宋体" w:cs="新宋体" w:hint="eastAsia"/>
                <w:szCs w:val="21"/>
              </w:rPr>
            </w:pPr>
            <w:bookmarkStart w:id="332" w:name="OLE_LINK390"/>
            <w:r>
              <w:rPr>
                <w:rFonts w:ascii="新宋体" w:eastAsia="新宋体" w:hAnsi="新宋体" w:cs="新宋体" w:hint="eastAsia"/>
                <w:szCs w:val="21"/>
              </w:rPr>
              <w:t>USE_TYPE_CODE</w:t>
            </w:r>
            <w:bookmarkEnd w:id="332"/>
          </w:p>
        </w:tc>
        <w:tc>
          <w:tcPr>
            <w:tcW w:w="883" w:type="dxa"/>
            <w:vAlign w:val="center"/>
          </w:tcPr>
          <w:p w14:paraId="26C551A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AD99C1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945782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91EE501" w14:textId="77777777" w:rsidR="004A1E57" w:rsidRDefault="004A1E57" w:rsidP="001515CD">
            <w:pPr>
              <w:rPr>
                <w:rFonts w:ascii="新宋体" w:eastAsia="新宋体" w:hAnsi="新宋体" w:cs="新宋体" w:hint="eastAsia"/>
                <w:szCs w:val="21"/>
              </w:rPr>
            </w:pPr>
          </w:p>
        </w:tc>
      </w:tr>
      <w:tr w:rsidR="004A1E57" w14:paraId="7244B24D" w14:textId="77777777" w:rsidTr="004A1E57">
        <w:tblPrEx>
          <w:tblCellMar>
            <w:top w:w="0" w:type="dxa"/>
            <w:bottom w:w="0" w:type="dxa"/>
          </w:tblCellMar>
        </w:tblPrEx>
        <w:trPr>
          <w:trHeight w:val="272"/>
        </w:trPr>
        <w:tc>
          <w:tcPr>
            <w:tcW w:w="1933" w:type="dxa"/>
            <w:vAlign w:val="center"/>
          </w:tcPr>
          <w:p w14:paraId="6FC18DD4" w14:textId="77777777" w:rsidR="004A1E57" w:rsidRDefault="004A1E57" w:rsidP="001515CD">
            <w:pPr>
              <w:rPr>
                <w:rFonts w:ascii="新宋体" w:eastAsia="新宋体" w:hAnsi="新宋体" w:cs="新宋体" w:hint="eastAsia"/>
                <w:szCs w:val="21"/>
              </w:rPr>
            </w:pPr>
            <w:bookmarkStart w:id="333" w:name="OLE_LINK408"/>
            <w:r>
              <w:rPr>
                <w:rFonts w:ascii="新宋体" w:eastAsia="新宋体" w:hAnsi="新宋体" w:cs="新宋体" w:hint="eastAsia"/>
                <w:szCs w:val="21"/>
              </w:rPr>
              <w:t>征拨分类</w:t>
            </w:r>
            <w:bookmarkEnd w:id="333"/>
          </w:p>
        </w:tc>
        <w:tc>
          <w:tcPr>
            <w:tcW w:w="2649" w:type="dxa"/>
            <w:vAlign w:val="center"/>
          </w:tcPr>
          <w:p w14:paraId="6F6AEC4F" w14:textId="77777777" w:rsidR="004A1E57" w:rsidRDefault="004A1E57" w:rsidP="001515CD">
            <w:pPr>
              <w:rPr>
                <w:rFonts w:ascii="新宋体" w:eastAsia="新宋体" w:hAnsi="新宋体" w:cs="新宋体" w:hint="eastAsia"/>
                <w:szCs w:val="21"/>
              </w:rPr>
            </w:pPr>
            <w:bookmarkStart w:id="334" w:name="OLE_LINK391"/>
            <w:r>
              <w:rPr>
                <w:rFonts w:ascii="新宋体" w:eastAsia="新宋体" w:hAnsi="新宋体" w:cs="新宋体" w:hint="eastAsia"/>
                <w:szCs w:val="21"/>
              </w:rPr>
              <w:t>REQUISITION_TYPE_CODE</w:t>
            </w:r>
            <w:bookmarkEnd w:id="334"/>
          </w:p>
        </w:tc>
        <w:tc>
          <w:tcPr>
            <w:tcW w:w="883" w:type="dxa"/>
            <w:vAlign w:val="center"/>
          </w:tcPr>
          <w:p w14:paraId="73F87AE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E90A30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DCBF22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4169AFE" w14:textId="77777777" w:rsidR="004A1E57" w:rsidRDefault="004A1E57" w:rsidP="001515CD">
            <w:pPr>
              <w:rPr>
                <w:rFonts w:ascii="新宋体" w:eastAsia="新宋体" w:hAnsi="新宋体" w:cs="新宋体" w:hint="eastAsia"/>
                <w:szCs w:val="21"/>
              </w:rPr>
            </w:pPr>
          </w:p>
        </w:tc>
      </w:tr>
      <w:tr w:rsidR="004A1E57" w14:paraId="7F218D73" w14:textId="77777777" w:rsidTr="004A1E57">
        <w:tblPrEx>
          <w:tblCellMar>
            <w:top w:w="0" w:type="dxa"/>
            <w:bottom w:w="0" w:type="dxa"/>
          </w:tblCellMar>
        </w:tblPrEx>
        <w:trPr>
          <w:trHeight w:val="272"/>
        </w:trPr>
        <w:tc>
          <w:tcPr>
            <w:tcW w:w="1933" w:type="dxa"/>
            <w:vAlign w:val="center"/>
          </w:tcPr>
          <w:p w14:paraId="50791E5F" w14:textId="77777777" w:rsidR="004A1E57" w:rsidRDefault="004A1E57" w:rsidP="001515CD">
            <w:pPr>
              <w:rPr>
                <w:rFonts w:ascii="新宋体" w:eastAsia="新宋体" w:hAnsi="新宋体" w:cs="新宋体" w:hint="eastAsia"/>
                <w:szCs w:val="21"/>
              </w:rPr>
            </w:pPr>
            <w:bookmarkStart w:id="335" w:name="OLE_LINK409"/>
            <w:bookmarkStart w:id="336" w:name="OLE_LINK410"/>
            <w:r>
              <w:rPr>
                <w:rFonts w:ascii="新宋体" w:eastAsia="新宋体" w:hAnsi="新宋体" w:cs="新宋体" w:hint="eastAsia"/>
                <w:szCs w:val="21"/>
              </w:rPr>
              <w:t>原土地分类</w:t>
            </w:r>
            <w:bookmarkEnd w:id="335"/>
            <w:bookmarkEnd w:id="336"/>
          </w:p>
        </w:tc>
        <w:tc>
          <w:tcPr>
            <w:tcW w:w="2649" w:type="dxa"/>
            <w:vAlign w:val="center"/>
          </w:tcPr>
          <w:p w14:paraId="518EF9A7" w14:textId="77777777" w:rsidR="004A1E57" w:rsidRDefault="004A1E57" w:rsidP="001515CD">
            <w:pPr>
              <w:rPr>
                <w:rFonts w:ascii="新宋体" w:eastAsia="新宋体" w:hAnsi="新宋体" w:cs="新宋体" w:hint="eastAsia"/>
                <w:szCs w:val="21"/>
              </w:rPr>
            </w:pPr>
            <w:bookmarkStart w:id="337" w:name="OLE_LINK392"/>
            <w:bookmarkStart w:id="338" w:name="OLE_LINK393"/>
            <w:r>
              <w:rPr>
                <w:rFonts w:ascii="新宋体" w:eastAsia="新宋体" w:hAnsi="新宋体" w:cs="新宋体" w:hint="eastAsia"/>
                <w:szCs w:val="21"/>
              </w:rPr>
              <w:t>OLD_USE_TYPE</w:t>
            </w:r>
            <w:bookmarkEnd w:id="337"/>
            <w:bookmarkEnd w:id="338"/>
          </w:p>
        </w:tc>
        <w:tc>
          <w:tcPr>
            <w:tcW w:w="883" w:type="dxa"/>
            <w:vAlign w:val="center"/>
          </w:tcPr>
          <w:p w14:paraId="750C5F0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6A63D7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6291322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73D20D5" w14:textId="77777777" w:rsidR="004A1E57" w:rsidRDefault="004A1E57" w:rsidP="001515CD">
            <w:pPr>
              <w:rPr>
                <w:rFonts w:ascii="新宋体" w:eastAsia="新宋体" w:hAnsi="新宋体" w:cs="新宋体" w:hint="eastAsia"/>
                <w:szCs w:val="21"/>
              </w:rPr>
            </w:pPr>
          </w:p>
        </w:tc>
      </w:tr>
      <w:tr w:rsidR="004A1E57" w14:paraId="6631C1AF" w14:textId="77777777" w:rsidTr="004A1E57">
        <w:tblPrEx>
          <w:tblCellMar>
            <w:top w:w="0" w:type="dxa"/>
            <w:bottom w:w="0" w:type="dxa"/>
          </w:tblCellMar>
        </w:tblPrEx>
        <w:trPr>
          <w:trHeight w:val="307"/>
        </w:trPr>
        <w:tc>
          <w:tcPr>
            <w:tcW w:w="1933" w:type="dxa"/>
            <w:vAlign w:val="center"/>
          </w:tcPr>
          <w:p w14:paraId="453C8191" w14:textId="77777777" w:rsidR="004A1E57" w:rsidRDefault="004A1E57" w:rsidP="001515CD">
            <w:pPr>
              <w:rPr>
                <w:rFonts w:ascii="新宋体" w:eastAsia="新宋体" w:hAnsi="新宋体" w:cs="新宋体" w:hint="eastAsia"/>
                <w:szCs w:val="21"/>
              </w:rPr>
            </w:pPr>
            <w:bookmarkStart w:id="339" w:name="OLE_LINK411"/>
            <w:r>
              <w:rPr>
                <w:rFonts w:ascii="新宋体" w:eastAsia="新宋体" w:hAnsi="新宋体" w:cs="新宋体" w:hint="eastAsia"/>
                <w:szCs w:val="21"/>
              </w:rPr>
              <w:t>批准时间</w:t>
            </w:r>
            <w:bookmarkEnd w:id="339"/>
          </w:p>
        </w:tc>
        <w:tc>
          <w:tcPr>
            <w:tcW w:w="2649" w:type="dxa"/>
            <w:vAlign w:val="center"/>
          </w:tcPr>
          <w:p w14:paraId="3D437D34" w14:textId="77777777" w:rsidR="004A1E57" w:rsidRDefault="004A1E57" w:rsidP="001515CD">
            <w:pPr>
              <w:rPr>
                <w:rFonts w:ascii="新宋体" w:eastAsia="新宋体" w:hAnsi="新宋体" w:cs="新宋体" w:hint="eastAsia"/>
                <w:szCs w:val="21"/>
              </w:rPr>
            </w:pPr>
            <w:bookmarkStart w:id="340" w:name="OLE_LINK394"/>
            <w:r>
              <w:rPr>
                <w:rFonts w:ascii="新宋体" w:eastAsia="新宋体" w:hAnsi="新宋体" w:cs="新宋体" w:hint="eastAsia"/>
                <w:szCs w:val="21"/>
              </w:rPr>
              <w:t>APPROVAL_DATE</w:t>
            </w:r>
            <w:bookmarkEnd w:id="340"/>
          </w:p>
        </w:tc>
        <w:tc>
          <w:tcPr>
            <w:tcW w:w="883" w:type="dxa"/>
            <w:vAlign w:val="center"/>
          </w:tcPr>
          <w:p w14:paraId="6127127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2FBA87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B7A72C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3935507" w14:textId="77777777" w:rsidR="004A1E57" w:rsidRDefault="004A1E57" w:rsidP="001515CD">
            <w:pPr>
              <w:rPr>
                <w:rFonts w:ascii="新宋体" w:eastAsia="新宋体" w:hAnsi="新宋体" w:cs="新宋体" w:hint="eastAsia"/>
                <w:szCs w:val="21"/>
              </w:rPr>
            </w:pPr>
          </w:p>
        </w:tc>
      </w:tr>
      <w:tr w:rsidR="004A1E57" w14:paraId="32EB301B" w14:textId="77777777" w:rsidTr="004A1E57">
        <w:tblPrEx>
          <w:tblCellMar>
            <w:top w:w="0" w:type="dxa"/>
            <w:bottom w:w="0" w:type="dxa"/>
          </w:tblCellMar>
        </w:tblPrEx>
        <w:trPr>
          <w:trHeight w:val="272"/>
        </w:trPr>
        <w:tc>
          <w:tcPr>
            <w:tcW w:w="1933" w:type="dxa"/>
            <w:vAlign w:val="center"/>
          </w:tcPr>
          <w:p w14:paraId="1DE0561B" w14:textId="77777777" w:rsidR="004A1E57" w:rsidRDefault="004A1E57" w:rsidP="001515CD">
            <w:pPr>
              <w:rPr>
                <w:rFonts w:ascii="新宋体" w:eastAsia="新宋体" w:hAnsi="新宋体" w:cs="新宋体" w:hint="eastAsia"/>
                <w:szCs w:val="21"/>
              </w:rPr>
            </w:pPr>
            <w:bookmarkStart w:id="341" w:name="OLE_LINK412"/>
            <w:r>
              <w:rPr>
                <w:rFonts w:ascii="新宋体" w:eastAsia="新宋体" w:hAnsi="新宋体" w:cs="新宋体" w:hint="eastAsia"/>
                <w:szCs w:val="21"/>
              </w:rPr>
              <w:t>用地面积</w:t>
            </w:r>
            <w:bookmarkEnd w:id="341"/>
          </w:p>
        </w:tc>
        <w:tc>
          <w:tcPr>
            <w:tcW w:w="2649" w:type="dxa"/>
            <w:vAlign w:val="center"/>
          </w:tcPr>
          <w:p w14:paraId="42540321" w14:textId="77777777" w:rsidR="004A1E57" w:rsidRDefault="004A1E57" w:rsidP="001515CD">
            <w:pPr>
              <w:rPr>
                <w:rFonts w:ascii="新宋体" w:eastAsia="新宋体" w:hAnsi="新宋体" w:cs="新宋体" w:hint="eastAsia"/>
                <w:szCs w:val="21"/>
              </w:rPr>
            </w:pPr>
            <w:bookmarkStart w:id="342" w:name="OLE_LINK395"/>
            <w:r>
              <w:rPr>
                <w:rFonts w:ascii="新宋体" w:eastAsia="新宋体" w:hAnsi="新宋体" w:cs="新宋体" w:hint="eastAsia"/>
                <w:szCs w:val="21"/>
              </w:rPr>
              <w:t>USE_AREA</w:t>
            </w:r>
            <w:bookmarkEnd w:id="342"/>
          </w:p>
        </w:tc>
        <w:tc>
          <w:tcPr>
            <w:tcW w:w="883" w:type="dxa"/>
            <w:vAlign w:val="center"/>
          </w:tcPr>
          <w:p w14:paraId="2C08E11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浮点数</w:t>
            </w:r>
          </w:p>
        </w:tc>
        <w:tc>
          <w:tcPr>
            <w:tcW w:w="666" w:type="dxa"/>
            <w:vAlign w:val="center"/>
          </w:tcPr>
          <w:p w14:paraId="6BB093A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12</w:t>
            </w:r>
          </w:p>
        </w:tc>
        <w:tc>
          <w:tcPr>
            <w:tcW w:w="666" w:type="dxa"/>
            <w:vAlign w:val="center"/>
          </w:tcPr>
          <w:p w14:paraId="701DA5D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C70153A" w14:textId="77777777" w:rsidR="004A1E57" w:rsidRDefault="004A1E57" w:rsidP="001515CD">
            <w:pPr>
              <w:rPr>
                <w:rFonts w:ascii="新宋体" w:eastAsia="新宋体" w:hAnsi="新宋体" w:cs="新宋体" w:hint="eastAsia"/>
                <w:szCs w:val="21"/>
              </w:rPr>
            </w:pPr>
          </w:p>
        </w:tc>
      </w:tr>
      <w:tr w:rsidR="004A1E57" w14:paraId="4AB58236" w14:textId="77777777" w:rsidTr="004A1E57">
        <w:tblPrEx>
          <w:tblCellMar>
            <w:top w:w="0" w:type="dxa"/>
            <w:bottom w:w="0" w:type="dxa"/>
          </w:tblCellMar>
        </w:tblPrEx>
        <w:trPr>
          <w:trHeight w:val="272"/>
        </w:trPr>
        <w:tc>
          <w:tcPr>
            <w:tcW w:w="1933" w:type="dxa"/>
            <w:vAlign w:val="center"/>
          </w:tcPr>
          <w:p w14:paraId="03A15414" w14:textId="77777777" w:rsidR="004A1E57" w:rsidRDefault="004A1E57" w:rsidP="001515CD">
            <w:pPr>
              <w:rPr>
                <w:rFonts w:ascii="新宋体" w:eastAsia="新宋体" w:hAnsi="新宋体" w:cs="新宋体" w:hint="eastAsia"/>
                <w:szCs w:val="21"/>
              </w:rPr>
            </w:pPr>
            <w:bookmarkStart w:id="343" w:name="OLE_LINK413"/>
            <w:bookmarkStart w:id="344" w:name="OLE_LINK414"/>
            <w:r>
              <w:rPr>
                <w:rFonts w:ascii="新宋体" w:eastAsia="新宋体" w:hAnsi="新宋体" w:cs="新宋体" w:hint="eastAsia"/>
                <w:szCs w:val="21"/>
              </w:rPr>
              <w:t>规模净空</w:t>
            </w:r>
            <w:bookmarkEnd w:id="343"/>
            <w:bookmarkEnd w:id="344"/>
          </w:p>
        </w:tc>
        <w:tc>
          <w:tcPr>
            <w:tcW w:w="2649" w:type="dxa"/>
            <w:vAlign w:val="center"/>
          </w:tcPr>
          <w:p w14:paraId="5F2335B1" w14:textId="77777777" w:rsidR="004A1E57" w:rsidRDefault="004A1E57" w:rsidP="001515CD">
            <w:pPr>
              <w:rPr>
                <w:rFonts w:ascii="新宋体" w:eastAsia="新宋体" w:hAnsi="新宋体" w:cs="新宋体" w:hint="eastAsia"/>
                <w:szCs w:val="21"/>
              </w:rPr>
            </w:pPr>
            <w:bookmarkStart w:id="345" w:name="OLE_LINK396"/>
            <w:r>
              <w:rPr>
                <w:rFonts w:ascii="新宋体" w:eastAsia="新宋体" w:hAnsi="新宋体" w:cs="新宋体" w:hint="eastAsia"/>
                <w:szCs w:val="21"/>
              </w:rPr>
              <w:t>SCALE</w:t>
            </w:r>
            <w:bookmarkEnd w:id="345"/>
          </w:p>
        </w:tc>
        <w:tc>
          <w:tcPr>
            <w:tcW w:w="883" w:type="dxa"/>
            <w:vAlign w:val="center"/>
          </w:tcPr>
          <w:p w14:paraId="64CFAA8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DCD039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D0F5A7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10EAAA7" w14:textId="77777777" w:rsidR="004A1E57" w:rsidRDefault="004A1E57" w:rsidP="001515CD">
            <w:pPr>
              <w:rPr>
                <w:rFonts w:ascii="新宋体" w:eastAsia="新宋体" w:hAnsi="新宋体" w:cs="新宋体" w:hint="eastAsia"/>
                <w:szCs w:val="21"/>
              </w:rPr>
            </w:pPr>
          </w:p>
        </w:tc>
      </w:tr>
      <w:tr w:rsidR="004A1E57" w14:paraId="3B987E5D" w14:textId="77777777" w:rsidTr="004A1E57">
        <w:tblPrEx>
          <w:tblCellMar>
            <w:top w:w="0" w:type="dxa"/>
            <w:bottom w:w="0" w:type="dxa"/>
          </w:tblCellMar>
        </w:tblPrEx>
        <w:trPr>
          <w:trHeight w:val="272"/>
        </w:trPr>
        <w:tc>
          <w:tcPr>
            <w:tcW w:w="1933" w:type="dxa"/>
            <w:vAlign w:val="center"/>
          </w:tcPr>
          <w:p w14:paraId="30513EA4" w14:textId="77777777" w:rsidR="004A1E57" w:rsidRDefault="004A1E57" w:rsidP="001515CD">
            <w:pPr>
              <w:rPr>
                <w:rFonts w:ascii="新宋体" w:eastAsia="新宋体" w:hAnsi="新宋体" w:cs="新宋体" w:hint="eastAsia"/>
                <w:szCs w:val="21"/>
              </w:rPr>
            </w:pPr>
            <w:bookmarkStart w:id="346" w:name="OLE_LINK415"/>
            <w:r>
              <w:rPr>
                <w:rFonts w:ascii="新宋体" w:eastAsia="新宋体" w:hAnsi="新宋体" w:cs="新宋体" w:hint="eastAsia"/>
                <w:szCs w:val="21"/>
              </w:rPr>
              <w:t>荷载级别</w:t>
            </w:r>
            <w:bookmarkEnd w:id="346"/>
          </w:p>
        </w:tc>
        <w:tc>
          <w:tcPr>
            <w:tcW w:w="2649" w:type="dxa"/>
            <w:vAlign w:val="center"/>
          </w:tcPr>
          <w:p w14:paraId="37DCD812" w14:textId="77777777" w:rsidR="004A1E57" w:rsidRDefault="004A1E57" w:rsidP="001515CD">
            <w:pPr>
              <w:rPr>
                <w:rFonts w:ascii="新宋体" w:eastAsia="新宋体" w:hAnsi="新宋体" w:cs="新宋体" w:hint="eastAsia"/>
                <w:szCs w:val="21"/>
              </w:rPr>
            </w:pPr>
            <w:bookmarkStart w:id="347" w:name="OLE_LINK397"/>
            <w:r>
              <w:rPr>
                <w:rFonts w:ascii="新宋体" w:eastAsia="新宋体" w:hAnsi="新宋体" w:cs="新宋体" w:hint="eastAsia"/>
                <w:szCs w:val="21"/>
              </w:rPr>
              <w:t>LOAD_LEVEL</w:t>
            </w:r>
            <w:bookmarkEnd w:id="347"/>
          </w:p>
        </w:tc>
        <w:tc>
          <w:tcPr>
            <w:tcW w:w="883" w:type="dxa"/>
            <w:vAlign w:val="center"/>
          </w:tcPr>
          <w:p w14:paraId="2E59F0C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B75B0C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D0C3AA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934045E" w14:textId="77777777" w:rsidR="004A1E57" w:rsidRDefault="004A1E57" w:rsidP="001515CD">
            <w:pPr>
              <w:rPr>
                <w:rFonts w:ascii="新宋体" w:eastAsia="新宋体" w:hAnsi="新宋体" w:cs="新宋体" w:hint="eastAsia"/>
                <w:szCs w:val="21"/>
              </w:rPr>
            </w:pPr>
          </w:p>
        </w:tc>
      </w:tr>
      <w:tr w:rsidR="004A1E57" w14:paraId="35B46F04" w14:textId="77777777" w:rsidTr="004A1E57">
        <w:tblPrEx>
          <w:tblCellMar>
            <w:top w:w="0" w:type="dxa"/>
            <w:bottom w:w="0" w:type="dxa"/>
          </w:tblCellMar>
        </w:tblPrEx>
        <w:trPr>
          <w:trHeight w:val="272"/>
        </w:trPr>
        <w:tc>
          <w:tcPr>
            <w:tcW w:w="1933" w:type="dxa"/>
            <w:vAlign w:val="center"/>
          </w:tcPr>
          <w:p w14:paraId="43A5CFAF" w14:textId="77777777" w:rsidR="004A1E57" w:rsidRDefault="004A1E57" w:rsidP="001515CD">
            <w:pPr>
              <w:rPr>
                <w:rFonts w:ascii="新宋体" w:eastAsia="新宋体" w:hAnsi="新宋体" w:cs="新宋体" w:hint="eastAsia"/>
                <w:szCs w:val="21"/>
              </w:rPr>
            </w:pPr>
            <w:bookmarkStart w:id="348" w:name="OLE_LINK416"/>
            <w:bookmarkStart w:id="349" w:name="OLE_LINK417"/>
            <w:r>
              <w:rPr>
                <w:rFonts w:ascii="新宋体" w:eastAsia="新宋体" w:hAnsi="新宋体" w:cs="新宋体" w:hint="eastAsia"/>
                <w:szCs w:val="21"/>
              </w:rPr>
              <w:t>创建者</w:t>
            </w:r>
            <w:bookmarkEnd w:id="348"/>
            <w:bookmarkEnd w:id="349"/>
          </w:p>
        </w:tc>
        <w:tc>
          <w:tcPr>
            <w:tcW w:w="2649" w:type="dxa"/>
            <w:vAlign w:val="center"/>
          </w:tcPr>
          <w:p w14:paraId="4B1D3A80" w14:textId="77777777" w:rsidR="004A1E57" w:rsidRDefault="004A1E57" w:rsidP="001515CD">
            <w:pPr>
              <w:rPr>
                <w:rFonts w:ascii="新宋体" w:eastAsia="新宋体" w:hAnsi="新宋体" w:cs="新宋体" w:hint="eastAsia"/>
                <w:szCs w:val="21"/>
              </w:rPr>
            </w:pPr>
            <w:bookmarkStart w:id="350" w:name="OLE_LINK398"/>
            <w:bookmarkStart w:id="351" w:name="OLE_LINK399"/>
            <w:r>
              <w:rPr>
                <w:rFonts w:ascii="新宋体" w:eastAsia="新宋体" w:hAnsi="新宋体" w:cs="新宋体" w:hint="eastAsia"/>
                <w:szCs w:val="21"/>
              </w:rPr>
              <w:t>CREATED_BY</w:t>
            </w:r>
            <w:bookmarkEnd w:id="350"/>
            <w:bookmarkEnd w:id="351"/>
          </w:p>
        </w:tc>
        <w:tc>
          <w:tcPr>
            <w:tcW w:w="883" w:type="dxa"/>
            <w:vAlign w:val="center"/>
          </w:tcPr>
          <w:p w14:paraId="3B5A16B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A27537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1BA9B6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EE9AD92" w14:textId="77777777" w:rsidR="004A1E57" w:rsidRDefault="004A1E57" w:rsidP="001515CD">
            <w:pPr>
              <w:rPr>
                <w:rFonts w:ascii="新宋体" w:eastAsia="新宋体" w:hAnsi="新宋体" w:cs="新宋体" w:hint="eastAsia"/>
                <w:szCs w:val="21"/>
              </w:rPr>
            </w:pPr>
          </w:p>
        </w:tc>
      </w:tr>
      <w:tr w:rsidR="004A1E57" w14:paraId="32C267B2" w14:textId="77777777" w:rsidTr="004A1E57">
        <w:tblPrEx>
          <w:tblCellMar>
            <w:top w:w="0" w:type="dxa"/>
            <w:bottom w:w="0" w:type="dxa"/>
          </w:tblCellMar>
        </w:tblPrEx>
        <w:trPr>
          <w:trHeight w:val="272"/>
        </w:trPr>
        <w:tc>
          <w:tcPr>
            <w:tcW w:w="1933" w:type="dxa"/>
            <w:vAlign w:val="center"/>
          </w:tcPr>
          <w:p w14:paraId="6613B009" w14:textId="77777777" w:rsidR="004A1E57" w:rsidRDefault="004A1E57" w:rsidP="001515CD">
            <w:pPr>
              <w:rPr>
                <w:rFonts w:ascii="新宋体" w:eastAsia="新宋体" w:hAnsi="新宋体" w:cs="新宋体" w:hint="eastAsia"/>
                <w:szCs w:val="21"/>
              </w:rPr>
            </w:pPr>
            <w:bookmarkStart w:id="352" w:name="OLE_LINK418"/>
            <w:r>
              <w:rPr>
                <w:rFonts w:ascii="新宋体" w:eastAsia="新宋体" w:hAnsi="新宋体" w:cs="新宋体" w:hint="eastAsia"/>
                <w:szCs w:val="21"/>
              </w:rPr>
              <w:t>创建时间</w:t>
            </w:r>
            <w:bookmarkEnd w:id="352"/>
          </w:p>
        </w:tc>
        <w:tc>
          <w:tcPr>
            <w:tcW w:w="2649" w:type="dxa"/>
            <w:vAlign w:val="center"/>
          </w:tcPr>
          <w:p w14:paraId="1C554355" w14:textId="77777777" w:rsidR="004A1E57" w:rsidRDefault="004A1E57" w:rsidP="001515CD">
            <w:pPr>
              <w:rPr>
                <w:rFonts w:ascii="新宋体" w:eastAsia="新宋体" w:hAnsi="新宋体" w:cs="新宋体" w:hint="eastAsia"/>
                <w:szCs w:val="21"/>
              </w:rPr>
            </w:pPr>
            <w:bookmarkStart w:id="353" w:name="OLE_LINK400"/>
            <w:r>
              <w:rPr>
                <w:rFonts w:ascii="新宋体" w:eastAsia="新宋体" w:hAnsi="新宋体" w:cs="新宋体" w:hint="eastAsia"/>
                <w:szCs w:val="21"/>
              </w:rPr>
              <w:t>CREATED_DT</w:t>
            </w:r>
            <w:bookmarkEnd w:id="353"/>
          </w:p>
        </w:tc>
        <w:tc>
          <w:tcPr>
            <w:tcW w:w="883" w:type="dxa"/>
            <w:vAlign w:val="center"/>
          </w:tcPr>
          <w:p w14:paraId="0E04C33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67C2A6D7" w14:textId="77777777" w:rsidR="004A1E57" w:rsidRDefault="004A1E57" w:rsidP="001515CD">
            <w:pPr>
              <w:rPr>
                <w:rFonts w:ascii="新宋体" w:eastAsia="新宋体" w:hAnsi="新宋体" w:cs="新宋体" w:hint="eastAsia"/>
                <w:szCs w:val="21"/>
              </w:rPr>
            </w:pPr>
          </w:p>
        </w:tc>
        <w:tc>
          <w:tcPr>
            <w:tcW w:w="666" w:type="dxa"/>
            <w:vAlign w:val="center"/>
          </w:tcPr>
          <w:p w14:paraId="3187825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369FFD3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002D7C0F" w14:textId="77777777" w:rsidTr="004A1E57">
        <w:tblPrEx>
          <w:tblCellMar>
            <w:top w:w="0" w:type="dxa"/>
            <w:bottom w:w="0" w:type="dxa"/>
          </w:tblCellMar>
        </w:tblPrEx>
        <w:trPr>
          <w:trHeight w:val="272"/>
        </w:trPr>
        <w:tc>
          <w:tcPr>
            <w:tcW w:w="1933" w:type="dxa"/>
            <w:vAlign w:val="center"/>
          </w:tcPr>
          <w:p w14:paraId="6710F865" w14:textId="77777777" w:rsidR="004A1E57" w:rsidRDefault="004A1E57" w:rsidP="001515CD">
            <w:pPr>
              <w:rPr>
                <w:rFonts w:ascii="新宋体" w:eastAsia="新宋体" w:hAnsi="新宋体" w:cs="新宋体" w:hint="eastAsia"/>
                <w:szCs w:val="21"/>
              </w:rPr>
            </w:pPr>
            <w:bookmarkStart w:id="354" w:name="OLE_LINK419"/>
            <w:r>
              <w:rPr>
                <w:rFonts w:ascii="新宋体" w:eastAsia="新宋体" w:hAnsi="新宋体" w:cs="新宋体" w:hint="eastAsia"/>
                <w:szCs w:val="21"/>
              </w:rPr>
              <w:t>版本号</w:t>
            </w:r>
            <w:bookmarkEnd w:id="354"/>
          </w:p>
        </w:tc>
        <w:tc>
          <w:tcPr>
            <w:tcW w:w="2649" w:type="dxa"/>
            <w:vAlign w:val="center"/>
          </w:tcPr>
          <w:p w14:paraId="111627A4" w14:textId="77777777" w:rsidR="004A1E57" w:rsidRDefault="004A1E57" w:rsidP="001515CD">
            <w:pPr>
              <w:rPr>
                <w:rFonts w:ascii="新宋体" w:eastAsia="新宋体" w:hAnsi="新宋体" w:cs="新宋体" w:hint="eastAsia"/>
                <w:szCs w:val="21"/>
              </w:rPr>
            </w:pPr>
            <w:bookmarkStart w:id="355" w:name="OLE_LINK401"/>
            <w:bookmarkStart w:id="356" w:name="OLE_LINK402"/>
            <w:r>
              <w:rPr>
                <w:rFonts w:ascii="新宋体" w:eastAsia="新宋体" w:hAnsi="新宋体" w:cs="新宋体" w:hint="eastAsia"/>
                <w:szCs w:val="21"/>
              </w:rPr>
              <w:t>VERSION</w:t>
            </w:r>
            <w:bookmarkEnd w:id="355"/>
            <w:bookmarkEnd w:id="356"/>
          </w:p>
        </w:tc>
        <w:tc>
          <w:tcPr>
            <w:tcW w:w="883" w:type="dxa"/>
            <w:vAlign w:val="center"/>
          </w:tcPr>
          <w:p w14:paraId="19FB761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EEE8DC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00C1C5F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24D450D3" w14:textId="77777777" w:rsidR="004A1E57" w:rsidRDefault="004A1E57" w:rsidP="001515CD">
            <w:pPr>
              <w:rPr>
                <w:rFonts w:ascii="新宋体" w:eastAsia="新宋体" w:hAnsi="新宋体" w:cs="新宋体" w:hint="eastAsia"/>
                <w:szCs w:val="21"/>
              </w:rPr>
            </w:pPr>
          </w:p>
        </w:tc>
      </w:tr>
      <w:tr w:rsidR="004A1E57" w14:paraId="7B25221D" w14:textId="77777777" w:rsidTr="004A1E57">
        <w:tblPrEx>
          <w:tblCellMar>
            <w:top w:w="0" w:type="dxa"/>
            <w:bottom w:w="0" w:type="dxa"/>
          </w:tblCellMar>
        </w:tblPrEx>
        <w:trPr>
          <w:trHeight w:val="272"/>
        </w:trPr>
        <w:tc>
          <w:tcPr>
            <w:tcW w:w="1933" w:type="dxa"/>
            <w:vAlign w:val="center"/>
          </w:tcPr>
          <w:p w14:paraId="6BFCFC6A" w14:textId="77777777" w:rsidR="004A1E57" w:rsidRDefault="004A1E57" w:rsidP="001515CD">
            <w:pPr>
              <w:rPr>
                <w:rFonts w:ascii="新宋体" w:eastAsia="新宋体" w:hAnsi="新宋体" w:cs="新宋体" w:hint="eastAsia"/>
                <w:szCs w:val="21"/>
              </w:rPr>
            </w:pPr>
            <w:bookmarkStart w:id="357" w:name="OLE_LINK420"/>
            <w:bookmarkStart w:id="358" w:name="OLE_LINK421"/>
            <w:r>
              <w:rPr>
                <w:rFonts w:ascii="新宋体" w:eastAsia="新宋体" w:hAnsi="新宋体" w:cs="新宋体" w:hint="eastAsia"/>
                <w:szCs w:val="21"/>
              </w:rPr>
              <w:lastRenderedPageBreak/>
              <w:t>更新者</w:t>
            </w:r>
            <w:bookmarkEnd w:id="357"/>
            <w:bookmarkEnd w:id="358"/>
          </w:p>
        </w:tc>
        <w:tc>
          <w:tcPr>
            <w:tcW w:w="2649" w:type="dxa"/>
            <w:vAlign w:val="center"/>
          </w:tcPr>
          <w:p w14:paraId="636C501A" w14:textId="77777777" w:rsidR="004A1E57" w:rsidRDefault="004A1E57" w:rsidP="001515CD">
            <w:pPr>
              <w:rPr>
                <w:rFonts w:ascii="新宋体" w:eastAsia="新宋体" w:hAnsi="新宋体" w:cs="新宋体" w:hint="eastAsia"/>
                <w:szCs w:val="21"/>
              </w:rPr>
            </w:pPr>
            <w:bookmarkStart w:id="359" w:name="OLE_LINK403"/>
            <w:bookmarkStart w:id="360" w:name="OLE_LINK404"/>
            <w:r>
              <w:rPr>
                <w:rFonts w:ascii="新宋体" w:eastAsia="新宋体" w:hAnsi="新宋体" w:cs="新宋体" w:hint="eastAsia"/>
                <w:szCs w:val="21"/>
              </w:rPr>
              <w:t>UPDATED_BY</w:t>
            </w:r>
            <w:bookmarkEnd w:id="359"/>
            <w:bookmarkEnd w:id="360"/>
          </w:p>
        </w:tc>
        <w:tc>
          <w:tcPr>
            <w:tcW w:w="883" w:type="dxa"/>
            <w:vAlign w:val="center"/>
          </w:tcPr>
          <w:p w14:paraId="4D49E11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64E166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1CBEA42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8ACE04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1BEB5DD2" w14:textId="77777777" w:rsidTr="004A1E57">
        <w:tblPrEx>
          <w:tblCellMar>
            <w:top w:w="0" w:type="dxa"/>
            <w:bottom w:w="0" w:type="dxa"/>
          </w:tblCellMar>
        </w:tblPrEx>
        <w:trPr>
          <w:trHeight w:val="272"/>
        </w:trPr>
        <w:tc>
          <w:tcPr>
            <w:tcW w:w="1933" w:type="dxa"/>
            <w:vAlign w:val="center"/>
          </w:tcPr>
          <w:p w14:paraId="5A9AAB51" w14:textId="77777777" w:rsidR="004A1E57" w:rsidRDefault="004A1E57" w:rsidP="001515CD">
            <w:pPr>
              <w:rPr>
                <w:rFonts w:ascii="新宋体" w:eastAsia="新宋体" w:hAnsi="新宋体" w:cs="新宋体" w:hint="eastAsia"/>
                <w:szCs w:val="21"/>
              </w:rPr>
            </w:pPr>
            <w:bookmarkStart w:id="361" w:name="OLE_LINK422"/>
            <w:bookmarkStart w:id="362" w:name="OLE_LINK423"/>
            <w:r>
              <w:rPr>
                <w:rFonts w:ascii="新宋体" w:eastAsia="新宋体" w:hAnsi="新宋体" w:cs="新宋体" w:hint="eastAsia"/>
                <w:szCs w:val="21"/>
              </w:rPr>
              <w:t>更新时间</w:t>
            </w:r>
            <w:bookmarkEnd w:id="361"/>
            <w:bookmarkEnd w:id="362"/>
          </w:p>
        </w:tc>
        <w:tc>
          <w:tcPr>
            <w:tcW w:w="2649" w:type="dxa"/>
            <w:vAlign w:val="center"/>
          </w:tcPr>
          <w:p w14:paraId="7AAB3B22" w14:textId="77777777" w:rsidR="004A1E57" w:rsidRDefault="004A1E57" w:rsidP="001515CD">
            <w:pPr>
              <w:rPr>
                <w:rFonts w:ascii="新宋体" w:eastAsia="新宋体" w:hAnsi="新宋体" w:cs="新宋体" w:hint="eastAsia"/>
                <w:szCs w:val="21"/>
              </w:rPr>
            </w:pPr>
            <w:bookmarkStart w:id="363" w:name="OLE_LINK405"/>
            <w:r>
              <w:rPr>
                <w:rFonts w:ascii="新宋体" w:eastAsia="新宋体" w:hAnsi="新宋体" w:cs="新宋体" w:hint="eastAsia"/>
                <w:szCs w:val="21"/>
              </w:rPr>
              <w:t>UPDATED_DT</w:t>
            </w:r>
            <w:bookmarkEnd w:id="363"/>
          </w:p>
        </w:tc>
        <w:tc>
          <w:tcPr>
            <w:tcW w:w="883" w:type="dxa"/>
            <w:vAlign w:val="center"/>
          </w:tcPr>
          <w:p w14:paraId="1608791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5E1A5D5E" w14:textId="77777777" w:rsidR="004A1E57" w:rsidRDefault="004A1E57" w:rsidP="001515CD">
            <w:pPr>
              <w:rPr>
                <w:rFonts w:ascii="新宋体" w:eastAsia="新宋体" w:hAnsi="新宋体" w:cs="新宋体" w:hint="eastAsia"/>
                <w:szCs w:val="21"/>
              </w:rPr>
            </w:pPr>
          </w:p>
        </w:tc>
        <w:tc>
          <w:tcPr>
            <w:tcW w:w="666" w:type="dxa"/>
            <w:vAlign w:val="center"/>
          </w:tcPr>
          <w:p w14:paraId="347CBC3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04D2E06" w14:textId="77777777" w:rsidR="004A1E57" w:rsidRDefault="004A1E57" w:rsidP="001515CD">
            <w:pPr>
              <w:rPr>
                <w:rFonts w:ascii="新宋体" w:eastAsia="新宋体" w:hAnsi="新宋体" w:cs="新宋体" w:hint="eastAsia"/>
                <w:szCs w:val="21"/>
              </w:rPr>
            </w:pPr>
          </w:p>
        </w:tc>
      </w:tr>
      <w:tr w:rsidR="004A1E57" w14:paraId="1BB94D1E" w14:textId="77777777" w:rsidTr="004A1E57">
        <w:tblPrEx>
          <w:tblCellMar>
            <w:top w:w="0" w:type="dxa"/>
            <w:bottom w:w="0" w:type="dxa"/>
          </w:tblCellMar>
        </w:tblPrEx>
        <w:trPr>
          <w:trHeight w:val="495"/>
        </w:trPr>
        <w:tc>
          <w:tcPr>
            <w:tcW w:w="9287" w:type="dxa"/>
            <w:gridSpan w:val="6"/>
            <w:vAlign w:val="center"/>
          </w:tcPr>
          <w:p w14:paraId="2F7AF943" w14:textId="56BB452A" w:rsidR="004A1E57" w:rsidRDefault="004A1E57" w:rsidP="001515CD">
            <w:pPr>
              <w:rPr>
                <w:rFonts w:hint="eastAsia"/>
                <w:b/>
                <w:bCs/>
                <w:sz w:val="24"/>
                <w:szCs w:val="24"/>
              </w:rPr>
            </w:pPr>
            <w:bookmarkStart w:id="364" w:name="OLE_LINK460"/>
            <w:r>
              <w:rPr>
                <w:rFonts w:hint="eastAsia"/>
                <w:b/>
                <w:bCs/>
                <w:sz w:val="24"/>
                <w:szCs w:val="24"/>
              </w:rPr>
              <w:t>案卷信息表</w:t>
            </w:r>
            <w:bookmarkEnd w:id="364"/>
            <w:r w:rsidRPr="000E00B0">
              <w:rPr>
                <w:rFonts w:hint="eastAsia"/>
                <w:b/>
                <w:bCs/>
                <w:sz w:val="24"/>
                <w:szCs w:val="24"/>
              </w:rPr>
              <w:t>(</w:t>
            </w:r>
            <w:bookmarkStart w:id="365" w:name="OLE_LINK5"/>
            <w:bookmarkStart w:id="366" w:name="OLE_LINK6"/>
            <w:bookmarkStart w:id="367" w:name="OLE_LINK13"/>
            <w:bookmarkStart w:id="368" w:name="OLE_LINK426"/>
            <w:r>
              <w:rPr>
                <w:b/>
                <w:bCs/>
                <w:sz w:val="24"/>
                <w:szCs w:val="24"/>
              </w:rPr>
              <w:t>IA</w:t>
            </w:r>
            <w:r>
              <w:rPr>
                <w:rFonts w:hint="eastAsia"/>
                <w:b/>
                <w:bCs/>
                <w:sz w:val="24"/>
                <w:szCs w:val="24"/>
              </w:rPr>
              <w:t>MS</w:t>
            </w:r>
            <w:bookmarkEnd w:id="365"/>
            <w:bookmarkEnd w:id="366"/>
            <w:r w:rsidR="00F20DEA">
              <w:rPr>
                <w:rFonts w:hint="eastAsia"/>
                <w:b/>
                <w:bCs/>
                <w:sz w:val="24"/>
                <w:szCs w:val="24"/>
              </w:rPr>
              <w:t>_AROL_</w:t>
            </w:r>
            <w:bookmarkEnd w:id="367"/>
            <w:r w:rsidRPr="00D337E3">
              <w:rPr>
                <w:rFonts w:hint="eastAsia"/>
                <w:b/>
                <w:bCs/>
                <w:sz w:val="24"/>
                <w:szCs w:val="24"/>
              </w:rPr>
              <w:t>ARCH_INFO</w:t>
            </w:r>
            <w:bookmarkEnd w:id="368"/>
            <w:r>
              <w:rPr>
                <w:rFonts w:hint="eastAsia"/>
                <w:b/>
                <w:bCs/>
                <w:sz w:val="24"/>
                <w:szCs w:val="24"/>
              </w:rPr>
              <w:t>)</w:t>
            </w:r>
          </w:p>
        </w:tc>
      </w:tr>
      <w:tr w:rsidR="004A1E57" w14:paraId="12CDEF90" w14:textId="77777777" w:rsidTr="004A1E57">
        <w:tblPrEx>
          <w:tblCellMar>
            <w:top w:w="0" w:type="dxa"/>
            <w:bottom w:w="0" w:type="dxa"/>
          </w:tblCellMar>
        </w:tblPrEx>
        <w:trPr>
          <w:trHeight w:val="317"/>
        </w:trPr>
        <w:tc>
          <w:tcPr>
            <w:tcW w:w="1933" w:type="dxa"/>
            <w:shd w:val="clear" w:color="auto" w:fill="E6E6E6"/>
            <w:vAlign w:val="center"/>
          </w:tcPr>
          <w:p w14:paraId="2ED04035" w14:textId="77777777" w:rsidR="004A1E57" w:rsidRDefault="004A1E57" w:rsidP="001515CD">
            <w:pPr>
              <w:jc w:val="center"/>
              <w:rPr>
                <w:rFonts w:hint="eastAsia"/>
                <w:b/>
                <w:bCs/>
                <w:szCs w:val="21"/>
              </w:rPr>
            </w:pPr>
            <w:r>
              <w:rPr>
                <w:rFonts w:hint="eastAsia"/>
                <w:b/>
                <w:bCs/>
                <w:szCs w:val="21"/>
              </w:rPr>
              <w:t>字段名称</w:t>
            </w:r>
          </w:p>
        </w:tc>
        <w:tc>
          <w:tcPr>
            <w:tcW w:w="2649" w:type="dxa"/>
            <w:shd w:val="clear" w:color="auto" w:fill="E6E6E6"/>
            <w:vAlign w:val="center"/>
          </w:tcPr>
          <w:p w14:paraId="063BEF99"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446378DA"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37202CD8"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686538A7"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0E3B44E0" w14:textId="77777777" w:rsidR="004A1E57" w:rsidRDefault="004A1E57" w:rsidP="001515CD">
            <w:pPr>
              <w:jc w:val="center"/>
              <w:rPr>
                <w:rFonts w:hint="eastAsia"/>
                <w:b/>
                <w:bCs/>
                <w:szCs w:val="21"/>
              </w:rPr>
            </w:pPr>
            <w:r>
              <w:rPr>
                <w:rFonts w:hint="eastAsia"/>
                <w:b/>
                <w:bCs/>
                <w:szCs w:val="21"/>
              </w:rPr>
              <w:t>备注</w:t>
            </w:r>
          </w:p>
        </w:tc>
      </w:tr>
      <w:tr w:rsidR="004A1E57" w14:paraId="616E66F8" w14:textId="77777777" w:rsidTr="004A1E57">
        <w:tblPrEx>
          <w:tblCellMar>
            <w:top w:w="0" w:type="dxa"/>
            <w:bottom w:w="0" w:type="dxa"/>
          </w:tblCellMar>
        </w:tblPrEx>
        <w:trPr>
          <w:trHeight w:val="317"/>
        </w:trPr>
        <w:tc>
          <w:tcPr>
            <w:tcW w:w="1933" w:type="dxa"/>
            <w:vAlign w:val="center"/>
          </w:tcPr>
          <w:p w14:paraId="016C24E8" w14:textId="77777777" w:rsidR="004A1E57" w:rsidRDefault="004A1E57" w:rsidP="001515CD">
            <w:pPr>
              <w:rPr>
                <w:rFonts w:ascii="新宋体" w:eastAsia="新宋体" w:hAnsi="新宋体" w:cs="新宋体" w:hint="eastAsia"/>
                <w:szCs w:val="21"/>
              </w:rPr>
            </w:pPr>
            <w:bookmarkStart w:id="369" w:name="OLE_LINK461"/>
            <w:r>
              <w:rPr>
                <w:rFonts w:ascii="新宋体" w:eastAsia="新宋体" w:hAnsi="新宋体" w:cs="新宋体" w:hint="eastAsia"/>
                <w:szCs w:val="21"/>
              </w:rPr>
              <w:t>唯一主键</w:t>
            </w:r>
            <w:bookmarkEnd w:id="369"/>
          </w:p>
        </w:tc>
        <w:tc>
          <w:tcPr>
            <w:tcW w:w="2649" w:type="dxa"/>
            <w:vAlign w:val="center"/>
          </w:tcPr>
          <w:p w14:paraId="2CD09799" w14:textId="77777777" w:rsidR="004A1E57" w:rsidRDefault="004A1E57" w:rsidP="001515CD">
            <w:pPr>
              <w:rPr>
                <w:rFonts w:ascii="新宋体" w:eastAsia="新宋体" w:hAnsi="新宋体" w:cs="新宋体" w:hint="eastAsia"/>
                <w:szCs w:val="21"/>
              </w:rPr>
            </w:pPr>
            <w:bookmarkStart w:id="370" w:name="OLE_LINK424"/>
            <w:bookmarkStart w:id="371" w:name="OLE_LINK425"/>
            <w:r>
              <w:rPr>
                <w:rFonts w:ascii="新宋体" w:eastAsia="新宋体" w:hAnsi="新宋体" w:cs="新宋体" w:hint="eastAsia"/>
                <w:szCs w:val="21"/>
              </w:rPr>
              <w:t>SID</w:t>
            </w:r>
            <w:bookmarkEnd w:id="370"/>
            <w:bookmarkEnd w:id="371"/>
          </w:p>
        </w:tc>
        <w:tc>
          <w:tcPr>
            <w:tcW w:w="883" w:type="dxa"/>
            <w:vAlign w:val="center"/>
          </w:tcPr>
          <w:p w14:paraId="59548EB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1BF3E86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7728429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5E90508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系统生成</w:t>
            </w:r>
          </w:p>
        </w:tc>
      </w:tr>
      <w:tr w:rsidR="004A1E57" w14:paraId="145CB820" w14:textId="77777777" w:rsidTr="004A1E57">
        <w:tblPrEx>
          <w:tblCellMar>
            <w:top w:w="0" w:type="dxa"/>
            <w:bottom w:w="0" w:type="dxa"/>
          </w:tblCellMar>
        </w:tblPrEx>
        <w:trPr>
          <w:trHeight w:val="507"/>
        </w:trPr>
        <w:tc>
          <w:tcPr>
            <w:tcW w:w="1933" w:type="dxa"/>
            <w:vAlign w:val="center"/>
          </w:tcPr>
          <w:p w14:paraId="637111B5" w14:textId="77777777" w:rsidR="004A1E57" w:rsidRDefault="004A1E57" w:rsidP="001515CD">
            <w:pPr>
              <w:rPr>
                <w:rFonts w:ascii="新宋体" w:eastAsia="新宋体" w:hAnsi="新宋体" w:cs="新宋体" w:hint="eastAsia"/>
                <w:szCs w:val="21"/>
              </w:rPr>
            </w:pPr>
            <w:bookmarkStart w:id="372" w:name="OLE_LINK462"/>
            <w:bookmarkStart w:id="373" w:name="OLE_LINK463"/>
            <w:r>
              <w:rPr>
                <w:rFonts w:ascii="新宋体" w:eastAsia="新宋体" w:hAnsi="新宋体" w:cs="新宋体" w:hint="eastAsia"/>
                <w:szCs w:val="21"/>
              </w:rPr>
              <w:t>工程SID</w:t>
            </w:r>
            <w:bookmarkEnd w:id="372"/>
            <w:bookmarkEnd w:id="373"/>
          </w:p>
        </w:tc>
        <w:tc>
          <w:tcPr>
            <w:tcW w:w="2649" w:type="dxa"/>
            <w:vAlign w:val="center"/>
          </w:tcPr>
          <w:p w14:paraId="03C12FE3" w14:textId="77777777" w:rsidR="004A1E57" w:rsidRDefault="004A1E57" w:rsidP="001515CD">
            <w:pPr>
              <w:rPr>
                <w:rFonts w:ascii="新宋体" w:eastAsia="新宋体" w:hAnsi="新宋体" w:cs="新宋体" w:hint="eastAsia"/>
                <w:szCs w:val="21"/>
              </w:rPr>
            </w:pPr>
            <w:bookmarkStart w:id="374" w:name="OLE_LINK427"/>
            <w:r>
              <w:rPr>
                <w:rFonts w:ascii="新宋体" w:eastAsia="新宋体" w:hAnsi="新宋体" w:cs="新宋体" w:hint="eastAsia"/>
                <w:szCs w:val="21"/>
              </w:rPr>
              <w:t>ENG_SID</w:t>
            </w:r>
            <w:bookmarkEnd w:id="374"/>
          </w:p>
        </w:tc>
        <w:tc>
          <w:tcPr>
            <w:tcW w:w="883" w:type="dxa"/>
            <w:vAlign w:val="center"/>
          </w:tcPr>
          <w:p w14:paraId="2556D6D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0F7D5CA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575895B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7C744A8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外键,引用工程表</w:t>
            </w:r>
          </w:p>
        </w:tc>
      </w:tr>
      <w:tr w:rsidR="004A1E57" w14:paraId="2EBFBCF0" w14:textId="77777777" w:rsidTr="004A1E57">
        <w:tblPrEx>
          <w:tblCellMar>
            <w:top w:w="0" w:type="dxa"/>
            <w:bottom w:w="0" w:type="dxa"/>
          </w:tblCellMar>
        </w:tblPrEx>
        <w:trPr>
          <w:trHeight w:val="272"/>
        </w:trPr>
        <w:tc>
          <w:tcPr>
            <w:tcW w:w="1933" w:type="dxa"/>
            <w:vAlign w:val="center"/>
          </w:tcPr>
          <w:p w14:paraId="44106064" w14:textId="77777777" w:rsidR="004A1E57" w:rsidRDefault="004A1E57" w:rsidP="001515CD">
            <w:pPr>
              <w:rPr>
                <w:rFonts w:ascii="新宋体" w:eastAsia="新宋体" w:hAnsi="新宋体" w:cs="新宋体" w:hint="eastAsia"/>
                <w:szCs w:val="21"/>
              </w:rPr>
            </w:pPr>
            <w:bookmarkStart w:id="375" w:name="OLE_LINK464"/>
            <w:r>
              <w:rPr>
                <w:rFonts w:ascii="新宋体" w:eastAsia="新宋体" w:hAnsi="新宋体" w:cs="新宋体" w:hint="eastAsia"/>
                <w:szCs w:val="21"/>
              </w:rPr>
              <w:t>案卷整编号</w:t>
            </w:r>
            <w:bookmarkEnd w:id="375"/>
          </w:p>
        </w:tc>
        <w:tc>
          <w:tcPr>
            <w:tcW w:w="2649" w:type="dxa"/>
            <w:vAlign w:val="center"/>
          </w:tcPr>
          <w:p w14:paraId="434EC215" w14:textId="77777777" w:rsidR="004A1E57" w:rsidRDefault="004A1E57" w:rsidP="001515CD">
            <w:pPr>
              <w:rPr>
                <w:rFonts w:ascii="新宋体" w:eastAsia="新宋体" w:hAnsi="新宋体" w:cs="新宋体" w:hint="eastAsia"/>
                <w:szCs w:val="21"/>
              </w:rPr>
            </w:pPr>
            <w:bookmarkStart w:id="376" w:name="OLE_LINK428"/>
            <w:r>
              <w:rPr>
                <w:rFonts w:ascii="新宋体" w:eastAsia="新宋体" w:hAnsi="新宋体" w:cs="新宋体" w:hint="eastAsia"/>
                <w:szCs w:val="21"/>
              </w:rPr>
              <w:t>ARCH_NO</w:t>
            </w:r>
            <w:bookmarkEnd w:id="376"/>
          </w:p>
        </w:tc>
        <w:tc>
          <w:tcPr>
            <w:tcW w:w="883" w:type="dxa"/>
            <w:vAlign w:val="center"/>
          </w:tcPr>
          <w:p w14:paraId="3F786CB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9F0184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5ADF32A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3FA81879" w14:textId="77777777" w:rsidR="004A1E57" w:rsidRDefault="004A1E57" w:rsidP="001515CD">
            <w:pPr>
              <w:rPr>
                <w:rFonts w:ascii="新宋体" w:eastAsia="新宋体" w:hAnsi="新宋体" w:cs="新宋体" w:hint="eastAsia"/>
                <w:szCs w:val="21"/>
              </w:rPr>
            </w:pPr>
          </w:p>
        </w:tc>
      </w:tr>
      <w:tr w:rsidR="004A1E57" w14:paraId="2F9E49D6" w14:textId="77777777" w:rsidTr="004A1E57">
        <w:tblPrEx>
          <w:tblCellMar>
            <w:top w:w="0" w:type="dxa"/>
            <w:bottom w:w="0" w:type="dxa"/>
          </w:tblCellMar>
        </w:tblPrEx>
        <w:trPr>
          <w:trHeight w:val="272"/>
        </w:trPr>
        <w:tc>
          <w:tcPr>
            <w:tcW w:w="1933" w:type="dxa"/>
            <w:vAlign w:val="center"/>
          </w:tcPr>
          <w:p w14:paraId="0CC01B02" w14:textId="77777777" w:rsidR="004A1E57" w:rsidRDefault="004A1E57" w:rsidP="001515CD">
            <w:pPr>
              <w:rPr>
                <w:rFonts w:ascii="新宋体" w:eastAsia="新宋体" w:hAnsi="新宋体" w:cs="新宋体" w:hint="eastAsia"/>
                <w:szCs w:val="21"/>
              </w:rPr>
            </w:pPr>
            <w:bookmarkStart w:id="377" w:name="OLE_LINK465"/>
            <w:bookmarkStart w:id="378" w:name="OLE_LINK466"/>
            <w:r>
              <w:rPr>
                <w:rFonts w:ascii="新宋体" w:eastAsia="新宋体" w:hAnsi="新宋体" w:cs="新宋体" w:hint="eastAsia"/>
                <w:szCs w:val="21"/>
              </w:rPr>
              <w:t>案卷档号</w:t>
            </w:r>
            <w:bookmarkEnd w:id="377"/>
            <w:bookmarkEnd w:id="378"/>
          </w:p>
        </w:tc>
        <w:tc>
          <w:tcPr>
            <w:tcW w:w="2649" w:type="dxa"/>
            <w:vAlign w:val="center"/>
          </w:tcPr>
          <w:p w14:paraId="40D8CAB5" w14:textId="77777777" w:rsidR="004A1E57" w:rsidRDefault="004A1E57" w:rsidP="001515CD">
            <w:pPr>
              <w:rPr>
                <w:rFonts w:ascii="新宋体" w:eastAsia="新宋体" w:hAnsi="新宋体" w:cs="新宋体" w:hint="eastAsia"/>
                <w:szCs w:val="21"/>
              </w:rPr>
            </w:pPr>
            <w:bookmarkStart w:id="379" w:name="OLE_LINK429"/>
            <w:r>
              <w:rPr>
                <w:rFonts w:ascii="新宋体" w:eastAsia="新宋体" w:hAnsi="新宋体" w:cs="新宋体" w:hint="eastAsia"/>
                <w:szCs w:val="21"/>
              </w:rPr>
              <w:t>ARCH_ID</w:t>
            </w:r>
            <w:bookmarkEnd w:id="379"/>
          </w:p>
        </w:tc>
        <w:tc>
          <w:tcPr>
            <w:tcW w:w="883" w:type="dxa"/>
            <w:vAlign w:val="center"/>
          </w:tcPr>
          <w:p w14:paraId="57E5575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453CF4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6E431B7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F80EA03" w14:textId="77777777" w:rsidR="004A1E57" w:rsidRDefault="004A1E57" w:rsidP="001515CD">
            <w:pPr>
              <w:rPr>
                <w:rFonts w:ascii="新宋体" w:eastAsia="新宋体" w:hAnsi="新宋体" w:cs="新宋体" w:hint="eastAsia"/>
                <w:szCs w:val="21"/>
              </w:rPr>
            </w:pPr>
          </w:p>
        </w:tc>
      </w:tr>
      <w:tr w:rsidR="004A1E57" w14:paraId="411E2A29" w14:textId="77777777" w:rsidTr="004A1E57">
        <w:tblPrEx>
          <w:tblCellMar>
            <w:top w:w="0" w:type="dxa"/>
            <w:bottom w:w="0" w:type="dxa"/>
          </w:tblCellMar>
        </w:tblPrEx>
        <w:trPr>
          <w:trHeight w:val="272"/>
        </w:trPr>
        <w:tc>
          <w:tcPr>
            <w:tcW w:w="1933" w:type="dxa"/>
            <w:vAlign w:val="center"/>
          </w:tcPr>
          <w:p w14:paraId="66835AED" w14:textId="77777777" w:rsidR="004A1E57" w:rsidRDefault="004A1E57" w:rsidP="001515CD">
            <w:pPr>
              <w:rPr>
                <w:rFonts w:ascii="新宋体" w:eastAsia="新宋体" w:hAnsi="新宋体" w:cs="新宋体" w:hint="eastAsia"/>
                <w:szCs w:val="21"/>
              </w:rPr>
            </w:pPr>
            <w:bookmarkStart w:id="380" w:name="OLE_LINK467"/>
            <w:r>
              <w:rPr>
                <w:rFonts w:ascii="新宋体" w:eastAsia="新宋体" w:hAnsi="新宋体" w:cs="新宋体" w:hint="eastAsia"/>
                <w:szCs w:val="21"/>
              </w:rPr>
              <w:t>盒流水号</w:t>
            </w:r>
            <w:bookmarkEnd w:id="380"/>
          </w:p>
        </w:tc>
        <w:tc>
          <w:tcPr>
            <w:tcW w:w="2649" w:type="dxa"/>
            <w:vAlign w:val="center"/>
          </w:tcPr>
          <w:p w14:paraId="58441B2D" w14:textId="77777777" w:rsidR="004A1E57" w:rsidRDefault="004A1E57" w:rsidP="001515CD">
            <w:pPr>
              <w:rPr>
                <w:rFonts w:ascii="新宋体" w:eastAsia="新宋体" w:hAnsi="新宋体" w:cs="新宋体" w:hint="eastAsia"/>
                <w:szCs w:val="21"/>
              </w:rPr>
            </w:pPr>
            <w:bookmarkStart w:id="381" w:name="OLE_LINK430"/>
            <w:bookmarkStart w:id="382" w:name="OLE_LINK431"/>
            <w:r>
              <w:rPr>
                <w:rFonts w:ascii="新宋体" w:eastAsia="新宋体" w:hAnsi="新宋体" w:cs="新宋体" w:hint="eastAsia"/>
                <w:szCs w:val="21"/>
              </w:rPr>
              <w:t>BOX_SID</w:t>
            </w:r>
            <w:bookmarkEnd w:id="381"/>
            <w:bookmarkEnd w:id="382"/>
          </w:p>
        </w:tc>
        <w:tc>
          <w:tcPr>
            <w:tcW w:w="883" w:type="dxa"/>
            <w:vAlign w:val="center"/>
          </w:tcPr>
          <w:p w14:paraId="47D3687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45B4BE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0D7C09B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A8D12F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外键，引用盒信息表</w:t>
            </w:r>
          </w:p>
        </w:tc>
      </w:tr>
      <w:tr w:rsidR="004A1E57" w14:paraId="68A143E2" w14:textId="77777777" w:rsidTr="004A1E57">
        <w:tblPrEx>
          <w:tblCellMar>
            <w:top w:w="0" w:type="dxa"/>
            <w:bottom w:w="0" w:type="dxa"/>
          </w:tblCellMar>
        </w:tblPrEx>
        <w:trPr>
          <w:trHeight w:val="272"/>
        </w:trPr>
        <w:tc>
          <w:tcPr>
            <w:tcW w:w="1933" w:type="dxa"/>
            <w:vAlign w:val="center"/>
          </w:tcPr>
          <w:p w14:paraId="3D442DDA" w14:textId="77777777" w:rsidR="004A1E57" w:rsidRDefault="004A1E57" w:rsidP="001515CD">
            <w:pPr>
              <w:rPr>
                <w:rFonts w:ascii="新宋体" w:eastAsia="新宋体" w:hAnsi="新宋体" w:cs="新宋体" w:hint="eastAsia"/>
                <w:szCs w:val="21"/>
              </w:rPr>
            </w:pPr>
            <w:bookmarkStart w:id="383" w:name="OLE_LINK468"/>
            <w:r>
              <w:rPr>
                <w:rFonts w:ascii="新宋体" w:eastAsia="新宋体" w:hAnsi="新宋体" w:cs="新宋体" w:hint="eastAsia"/>
                <w:szCs w:val="21"/>
              </w:rPr>
              <w:t>案卷序号</w:t>
            </w:r>
            <w:bookmarkEnd w:id="383"/>
          </w:p>
        </w:tc>
        <w:tc>
          <w:tcPr>
            <w:tcW w:w="2649" w:type="dxa"/>
            <w:vAlign w:val="center"/>
          </w:tcPr>
          <w:p w14:paraId="7B9FDE8E" w14:textId="77777777" w:rsidR="004A1E57" w:rsidRDefault="004A1E57" w:rsidP="001515CD">
            <w:pPr>
              <w:rPr>
                <w:rFonts w:ascii="新宋体" w:eastAsia="新宋体" w:hAnsi="新宋体" w:cs="新宋体" w:hint="eastAsia"/>
                <w:szCs w:val="21"/>
              </w:rPr>
            </w:pPr>
            <w:bookmarkStart w:id="384" w:name="OLE_LINK432"/>
            <w:bookmarkStart w:id="385" w:name="OLE_LINK433"/>
            <w:r>
              <w:rPr>
                <w:rFonts w:ascii="新宋体" w:eastAsia="新宋体" w:hAnsi="新宋体" w:cs="新宋体" w:hint="eastAsia"/>
                <w:szCs w:val="21"/>
              </w:rPr>
              <w:t>ENG_ARCH_NO</w:t>
            </w:r>
            <w:bookmarkEnd w:id="384"/>
            <w:bookmarkEnd w:id="385"/>
          </w:p>
        </w:tc>
        <w:tc>
          <w:tcPr>
            <w:tcW w:w="883" w:type="dxa"/>
            <w:vAlign w:val="center"/>
          </w:tcPr>
          <w:p w14:paraId="3F29F00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6EA6C4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A47AB1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1A7A8086" w14:textId="77777777" w:rsidR="004A1E57" w:rsidRDefault="004A1E57" w:rsidP="001515CD">
            <w:pPr>
              <w:rPr>
                <w:rFonts w:ascii="新宋体" w:eastAsia="新宋体" w:hAnsi="新宋体" w:cs="新宋体" w:hint="eastAsia"/>
                <w:szCs w:val="21"/>
              </w:rPr>
            </w:pPr>
          </w:p>
        </w:tc>
      </w:tr>
      <w:tr w:rsidR="004A1E57" w14:paraId="567EC3DA" w14:textId="77777777" w:rsidTr="004A1E57">
        <w:tblPrEx>
          <w:tblCellMar>
            <w:top w:w="0" w:type="dxa"/>
            <w:bottom w:w="0" w:type="dxa"/>
          </w:tblCellMar>
        </w:tblPrEx>
        <w:trPr>
          <w:trHeight w:val="272"/>
        </w:trPr>
        <w:tc>
          <w:tcPr>
            <w:tcW w:w="1933" w:type="dxa"/>
            <w:vAlign w:val="center"/>
          </w:tcPr>
          <w:p w14:paraId="0DB61F94" w14:textId="77777777" w:rsidR="004A1E57" w:rsidRDefault="004A1E57" w:rsidP="001515CD">
            <w:pPr>
              <w:rPr>
                <w:rFonts w:ascii="新宋体" w:eastAsia="新宋体" w:hAnsi="新宋体" w:cs="新宋体" w:hint="eastAsia"/>
                <w:szCs w:val="21"/>
              </w:rPr>
            </w:pPr>
            <w:bookmarkStart w:id="386" w:name="OLE_LINK469"/>
            <w:bookmarkStart w:id="387" w:name="OLE_LINK470"/>
            <w:r>
              <w:rPr>
                <w:rFonts w:ascii="新宋体" w:eastAsia="新宋体" w:hAnsi="新宋体" w:cs="新宋体" w:hint="eastAsia"/>
                <w:szCs w:val="21"/>
              </w:rPr>
              <w:t>总登记号</w:t>
            </w:r>
            <w:bookmarkEnd w:id="386"/>
            <w:bookmarkEnd w:id="387"/>
          </w:p>
        </w:tc>
        <w:tc>
          <w:tcPr>
            <w:tcW w:w="2649" w:type="dxa"/>
            <w:vAlign w:val="center"/>
          </w:tcPr>
          <w:p w14:paraId="1EE62884" w14:textId="77777777" w:rsidR="004A1E57" w:rsidRDefault="004A1E57" w:rsidP="001515CD">
            <w:pPr>
              <w:rPr>
                <w:rFonts w:ascii="新宋体" w:eastAsia="新宋体" w:hAnsi="新宋体" w:cs="新宋体" w:hint="eastAsia"/>
                <w:szCs w:val="21"/>
              </w:rPr>
            </w:pPr>
            <w:bookmarkStart w:id="388" w:name="OLE_LINK434"/>
            <w:r>
              <w:rPr>
                <w:rFonts w:ascii="新宋体" w:eastAsia="新宋体" w:hAnsi="新宋体" w:cs="新宋体" w:hint="eastAsia"/>
                <w:szCs w:val="21"/>
              </w:rPr>
              <w:t>REG_NO</w:t>
            </w:r>
            <w:bookmarkEnd w:id="388"/>
          </w:p>
        </w:tc>
        <w:tc>
          <w:tcPr>
            <w:tcW w:w="883" w:type="dxa"/>
            <w:vAlign w:val="center"/>
          </w:tcPr>
          <w:p w14:paraId="7EAD08D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F385B5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40143C8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3628B16" w14:textId="77777777" w:rsidR="004A1E57" w:rsidRDefault="004A1E57" w:rsidP="001515CD">
            <w:pPr>
              <w:rPr>
                <w:rFonts w:ascii="新宋体" w:eastAsia="新宋体" w:hAnsi="新宋体" w:cs="新宋体" w:hint="eastAsia"/>
                <w:szCs w:val="21"/>
              </w:rPr>
            </w:pPr>
          </w:p>
        </w:tc>
      </w:tr>
      <w:tr w:rsidR="004A1E57" w14:paraId="720B140A" w14:textId="77777777" w:rsidTr="004A1E57">
        <w:tblPrEx>
          <w:tblCellMar>
            <w:top w:w="0" w:type="dxa"/>
            <w:bottom w:w="0" w:type="dxa"/>
          </w:tblCellMar>
        </w:tblPrEx>
        <w:trPr>
          <w:trHeight w:val="272"/>
        </w:trPr>
        <w:tc>
          <w:tcPr>
            <w:tcW w:w="1933" w:type="dxa"/>
            <w:vAlign w:val="center"/>
          </w:tcPr>
          <w:p w14:paraId="582C5B82" w14:textId="77777777" w:rsidR="004A1E57" w:rsidRDefault="004A1E57" w:rsidP="001515CD">
            <w:pPr>
              <w:rPr>
                <w:rFonts w:ascii="新宋体" w:eastAsia="新宋体" w:hAnsi="新宋体" w:cs="新宋体" w:hint="eastAsia"/>
                <w:szCs w:val="21"/>
              </w:rPr>
            </w:pPr>
            <w:bookmarkStart w:id="389" w:name="OLE_LINK471"/>
            <w:bookmarkStart w:id="390" w:name="OLE_LINK472"/>
            <w:r>
              <w:rPr>
                <w:rFonts w:ascii="新宋体" w:eastAsia="新宋体" w:hAnsi="新宋体" w:cs="新宋体" w:hint="eastAsia"/>
                <w:szCs w:val="21"/>
              </w:rPr>
              <w:t>案卷题名</w:t>
            </w:r>
            <w:bookmarkEnd w:id="389"/>
            <w:bookmarkEnd w:id="390"/>
          </w:p>
        </w:tc>
        <w:tc>
          <w:tcPr>
            <w:tcW w:w="2649" w:type="dxa"/>
            <w:vAlign w:val="center"/>
          </w:tcPr>
          <w:p w14:paraId="38BF77D9" w14:textId="77777777" w:rsidR="004A1E57" w:rsidRDefault="004A1E57" w:rsidP="001515CD">
            <w:pPr>
              <w:rPr>
                <w:rFonts w:ascii="新宋体" w:eastAsia="新宋体" w:hAnsi="新宋体" w:cs="新宋体" w:hint="eastAsia"/>
                <w:szCs w:val="21"/>
              </w:rPr>
            </w:pPr>
            <w:bookmarkStart w:id="391" w:name="OLE_LINK435"/>
            <w:bookmarkStart w:id="392" w:name="OLE_LINK436"/>
            <w:r>
              <w:rPr>
                <w:rFonts w:ascii="新宋体" w:eastAsia="新宋体" w:hAnsi="新宋体" w:cs="新宋体" w:hint="eastAsia"/>
                <w:szCs w:val="21"/>
              </w:rPr>
              <w:t>ARCH_TITLE</w:t>
            </w:r>
            <w:bookmarkEnd w:id="391"/>
            <w:bookmarkEnd w:id="392"/>
          </w:p>
        </w:tc>
        <w:tc>
          <w:tcPr>
            <w:tcW w:w="883" w:type="dxa"/>
            <w:vAlign w:val="center"/>
          </w:tcPr>
          <w:p w14:paraId="24658FB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746DE5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24CD2D7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6E55F0FD" w14:textId="77777777" w:rsidR="004A1E57" w:rsidRDefault="004A1E57" w:rsidP="001515CD">
            <w:pPr>
              <w:rPr>
                <w:rFonts w:ascii="新宋体" w:eastAsia="新宋体" w:hAnsi="新宋体" w:cs="新宋体" w:hint="eastAsia"/>
                <w:szCs w:val="21"/>
              </w:rPr>
            </w:pPr>
          </w:p>
        </w:tc>
      </w:tr>
      <w:tr w:rsidR="004A1E57" w14:paraId="4248BB1F" w14:textId="77777777" w:rsidTr="004A1E57">
        <w:tblPrEx>
          <w:tblCellMar>
            <w:top w:w="0" w:type="dxa"/>
            <w:bottom w:w="0" w:type="dxa"/>
          </w:tblCellMar>
        </w:tblPrEx>
        <w:trPr>
          <w:trHeight w:val="272"/>
        </w:trPr>
        <w:tc>
          <w:tcPr>
            <w:tcW w:w="1933" w:type="dxa"/>
            <w:vAlign w:val="center"/>
          </w:tcPr>
          <w:p w14:paraId="2E0CC6D5" w14:textId="77777777" w:rsidR="004A1E57" w:rsidRDefault="004A1E57" w:rsidP="001515CD">
            <w:pPr>
              <w:rPr>
                <w:rFonts w:ascii="新宋体" w:eastAsia="新宋体" w:hAnsi="新宋体" w:cs="新宋体" w:hint="eastAsia"/>
                <w:szCs w:val="21"/>
              </w:rPr>
            </w:pPr>
            <w:bookmarkStart w:id="393" w:name="OLE_LINK473"/>
            <w:bookmarkStart w:id="394" w:name="OLE_LINK474"/>
            <w:r>
              <w:rPr>
                <w:rFonts w:ascii="新宋体" w:eastAsia="新宋体" w:hAnsi="新宋体" w:cs="新宋体" w:hint="eastAsia"/>
                <w:szCs w:val="21"/>
              </w:rPr>
              <w:t>编制单位</w:t>
            </w:r>
            <w:bookmarkEnd w:id="393"/>
            <w:bookmarkEnd w:id="394"/>
          </w:p>
        </w:tc>
        <w:tc>
          <w:tcPr>
            <w:tcW w:w="2649" w:type="dxa"/>
            <w:vAlign w:val="center"/>
          </w:tcPr>
          <w:p w14:paraId="3B34B551" w14:textId="77777777" w:rsidR="004A1E57" w:rsidRDefault="004A1E57" w:rsidP="001515CD">
            <w:pPr>
              <w:rPr>
                <w:rFonts w:ascii="新宋体" w:eastAsia="新宋体" w:hAnsi="新宋体" w:cs="新宋体" w:hint="eastAsia"/>
                <w:szCs w:val="21"/>
              </w:rPr>
            </w:pPr>
            <w:bookmarkStart w:id="395" w:name="OLE_LINK437"/>
            <w:r>
              <w:rPr>
                <w:rFonts w:ascii="新宋体" w:eastAsia="新宋体" w:hAnsi="新宋体" w:cs="新宋体" w:hint="eastAsia"/>
                <w:szCs w:val="21"/>
              </w:rPr>
              <w:t>MAKE_ORG_NAME</w:t>
            </w:r>
            <w:bookmarkEnd w:id="395"/>
          </w:p>
        </w:tc>
        <w:tc>
          <w:tcPr>
            <w:tcW w:w="883" w:type="dxa"/>
            <w:vAlign w:val="center"/>
          </w:tcPr>
          <w:p w14:paraId="701CB96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90130C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150</w:t>
            </w:r>
          </w:p>
        </w:tc>
        <w:tc>
          <w:tcPr>
            <w:tcW w:w="666" w:type="dxa"/>
            <w:vAlign w:val="center"/>
          </w:tcPr>
          <w:p w14:paraId="5DB9417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2710959F" w14:textId="77777777" w:rsidR="004A1E57" w:rsidRDefault="004A1E57" w:rsidP="001515CD">
            <w:pPr>
              <w:rPr>
                <w:rFonts w:ascii="新宋体" w:eastAsia="新宋体" w:hAnsi="新宋体" w:cs="新宋体" w:hint="eastAsia"/>
                <w:szCs w:val="21"/>
              </w:rPr>
            </w:pPr>
          </w:p>
        </w:tc>
      </w:tr>
      <w:tr w:rsidR="004A1E57" w14:paraId="035FDD68" w14:textId="77777777" w:rsidTr="004A1E57">
        <w:tblPrEx>
          <w:tblCellMar>
            <w:top w:w="0" w:type="dxa"/>
            <w:bottom w:w="0" w:type="dxa"/>
          </w:tblCellMar>
        </w:tblPrEx>
        <w:trPr>
          <w:trHeight w:val="272"/>
        </w:trPr>
        <w:tc>
          <w:tcPr>
            <w:tcW w:w="1933" w:type="dxa"/>
            <w:vAlign w:val="center"/>
          </w:tcPr>
          <w:p w14:paraId="7B3F5D3D" w14:textId="77777777" w:rsidR="004A1E57" w:rsidRDefault="004A1E57" w:rsidP="001515CD">
            <w:pPr>
              <w:rPr>
                <w:rFonts w:ascii="新宋体" w:eastAsia="新宋体" w:hAnsi="新宋体" w:cs="新宋体" w:hint="eastAsia"/>
                <w:szCs w:val="21"/>
              </w:rPr>
            </w:pPr>
            <w:bookmarkStart w:id="396" w:name="OLE_LINK475"/>
            <w:bookmarkStart w:id="397" w:name="OLE_LINK476"/>
            <w:r>
              <w:rPr>
                <w:rFonts w:ascii="新宋体" w:eastAsia="新宋体" w:hAnsi="新宋体" w:cs="新宋体" w:hint="eastAsia"/>
                <w:szCs w:val="21"/>
              </w:rPr>
              <w:t>保管期限</w:t>
            </w:r>
            <w:bookmarkEnd w:id="396"/>
            <w:bookmarkEnd w:id="397"/>
          </w:p>
        </w:tc>
        <w:tc>
          <w:tcPr>
            <w:tcW w:w="2649" w:type="dxa"/>
            <w:vAlign w:val="center"/>
          </w:tcPr>
          <w:p w14:paraId="48E8EA37" w14:textId="77777777" w:rsidR="004A1E57" w:rsidRDefault="004A1E57" w:rsidP="001515CD">
            <w:pPr>
              <w:rPr>
                <w:rFonts w:ascii="新宋体" w:eastAsia="新宋体" w:hAnsi="新宋体" w:cs="新宋体" w:hint="eastAsia"/>
                <w:szCs w:val="21"/>
              </w:rPr>
            </w:pPr>
            <w:bookmarkStart w:id="398" w:name="OLE_LINK438"/>
            <w:r>
              <w:rPr>
                <w:rFonts w:ascii="新宋体" w:eastAsia="新宋体" w:hAnsi="新宋体" w:cs="新宋体" w:hint="eastAsia"/>
                <w:szCs w:val="21"/>
              </w:rPr>
              <w:t>STORAGE_TYPE_CODE</w:t>
            </w:r>
            <w:bookmarkEnd w:id="398"/>
          </w:p>
        </w:tc>
        <w:tc>
          <w:tcPr>
            <w:tcW w:w="883" w:type="dxa"/>
            <w:vAlign w:val="center"/>
          </w:tcPr>
          <w:p w14:paraId="2A6E1FF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DCD145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1F92C7C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D077D54" w14:textId="77777777" w:rsidR="004A1E57" w:rsidRDefault="004A1E57" w:rsidP="001515CD">
            <w:pPr>
              <w:rPr>
                <w:rFonts w:ascii="新宋体" w:eastAsia="新宋体" w:hAnsi="新宋体" w:cs="新宋体" w:hint="eastAsia"/>
                <w:szCs w:val="21"/>
              </w:rPr>
            </w:pPr>
          </w:p>
        </w:tc>
      </w:tr>
      <w:tr w:rsidR="004A1E57" w14:paraId="51473133" w14:textId="77777777" w:rsidTr="004A1E57">
        <w:tblPrEx>
          <w:tblCellMar>
            <w:top w:w="0" w:type="dxa"/>
            <w:bottom w:w="0" w:type="dxa"/>
          </w:tblCellMar>
        </w:tblPrEx>
        <w:trPr>
          <w:trHeight w:val="272"/>
        </w:trPr>
        <w:tc>
          <w:tcPr>
            <w:tcW w:w="1933" w:type="dxa"/>
            <w:vAlign w:val="center"/>
          </w:tcPr>
          <w:p w14:paraId="0FBD82C0" w14:textId="77777777" w:rsidR="004A1E57" w:rsidRDefault="004A1E57" w:rsidP="001515CD">
            <w:pPr>
              <w:rPr>
                <w:rFonts w:ascii="新宋体" w:eastAsia="新宋体" w:hAnsi="新宋体" w:cs="新宋体" w:hint="eastAsia"/>
                <w:szCs w:val="21"/>
              </w:rPr>
            </w:pPr>
            <w:bookmarkStart w:id="399" w:name="OLE_LINK477"/>
            <w:bookmarkStart w:id="400" w:name="OLE_LINK478"/>
            <w:r>
              <w:rPr>
                <w:rFonts w:ascii="新宋体" w:eastAsia="新宋体" w:hAnsi="新宋体" w:cs="新宋体" w:hint="eastAsia"/>
                <w:szCs w:val="21"/>
              </w:rPr>
              <w:t>密级</w:t>
            </w:r>
            <w:bookmarkEnd w:id="399"/>
            <w:bookmarkEnd w:id="400"/>
          </w:p>
        </w:tc>
        <w:tc>
          <w:tcPr>
            <w:tcW w:w="2649" w:type="dxa"/>
            <w:vAlign w:val="center"/>
          </w:tcPr>
          <w:p w14:paraId="744DBA6A" w14:textId="77777777" w:rsidR="004A1E57" w:rsidRDefault="004A1E57" w:rsidP="001515CD">
            <w:pPr>
              <w:rPr>
                <w:rFonts w:ascii="新宋体" w:eastAsia="新宋体" w:hAnsi="新宋体" w:cs="新宋体" w:hint="eastAsia"/>
                <w:szCs w:val="21"/>
              </w:rPr>
            </w:pPr>
            <w:bookmarkStart w:id="401" w:name="OLE_LINK439"/>
            <w:r>
              <w:rPr>
                <w:rFonts w:ascii="新宋体" w:eastAsia="新宋体" w:hAnsi="新宋体" w:cs="新宋体" w:hint="eastAsia"/>
                <w:szCs w:val="21"/>
              </w:rPr>
              <w:t>SECURITY_LEVEL_CODE</w:t>
            </w:r>
            <w:bookmarkEnd w:id="401"/>
          </w:p>
        </w:tc>
        <w:tc>
          <w:tcPr>
            <w:tcW w:w="883" w:type="dxa"/>
            <w:vAlign w:val="center"/>
          </w:tcPr>
          <w:p w14:paraId="64F57D5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8D5CD1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D28DEF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3FD8E42" w14:textId="77777777" w:rsidR="004A1E57" w:rsidRDefault="004A1E57" w:rsidP="001515CD">
            <w:pPr>
              <w:rPr>
                <w:rFonts w:ascii="新宋体" w:eastAsia="新宋体" w:hAnsi="新宋体" w:cs="新宋体" w:hint="eastAsia"/>
                <w:szCs w:val="21"/>
              </w:rPr>
            </w:pPr>
          </w:p>
        </w:tc>
      </w:tr>
      <w:tr w:rsidR="004A1E57" w14:paraId="72DD7A13" w14:textId="77777777" w:rsidTr="004A1E57">
        <w:tblPrEx>
          <w:tblCellMar>
            <w:top w:w="0" w:type="dxa"/>
            <w:bottom w:w="0" w:type="dxa"/>
          </w:tblCellMar>
        </w:tblPrEx>
        <w:trPr>
          <w:trHeight w:val="272"/>
        </w:trPr>
        <w:tc>
          <w:tcPr>
            <w:tcW w:w="1933" w:type="dxa"/>
            <w:vAlign w:val="center"/>
          </w:tcPr>
          <w:p w14:paraId="33374659" w14:textId="77777777" w:rsidR="004A1E57" w:rsidRDefault="004A1E57" w:rsidP="001515CD">
            <w:pPr>
              <w:rPr>
                <w:rFonts w:ascii="新宋体" w:eastAsia="新宋体" w:hAnsi="新宋体" w:cs="新宋体" w:hint="eastAsia"/>
                <w:szCs w:val="21"/>
              </w:rPr>
            </w:pPr>
            <w:bookmarkStart w:id="402" w:name="OLE_LINK479"/>
            <w:r>
              <w:rPr>
                <w:rFonts w:ascii="新宋体" w:eastAsia="新宋体" w:hAnsi="新宋体" w:cs="新宋体" w:hint="eastAsia"/>
                <w:szCs w:val="21"/>
              </w:rPr>
              <w:t>载体类型</w:t>
            </w:r>
            <w:bookmarkEnd w:id="402"/>
          </w:p>
        </w:tc>
        <w:tc>
          <w:tcPr>
            <w:tcW w:w="2649" w:type="dxa"/>
            <w:vAlign w:val="center"/>
          </w:tcPr>
          <w:p w14:paraId="6A928F7C" w14:textId="77777777" w:rsidR="004A1E57" w:rsidRDefault="004A1E57" w:rsidP="001515CD">
            <w:pPr>
              <w:rPr>
                <w:rFonts w:ascii="新宋体" w:eastAsia="新宋体" w:hAnsi="新宋体" w:cs="新宋体" w:hint="eastAsia"/>
                <w:szCs w:val="21"/>
              </w:rPr>
            </w:pPr>
            <w:bookmarkStart w:id="403" w:name="OLE_LINK440"/>
            <w:r>
              <w:rPr>
                <w:rFonts w:ascii="新宋体" w:eastAsia="新宋体" w:hAnsi="新宋体" w:cs="新宋体" w:hint="eastAsia"/>
                <w:szCs w:val="21"/>
              </w:rPr>
              <w:t>MEDIA_TYPE_CODE</w:t>
            </w:r>
            <w:bookmarkEnd w:id="403"/>
          </w:p>
        </w:tc>
        <w:tc>
          <w:tcPr>
            <w:tcW w:w="883" w:type="dxa"/>
            <w:vAlign w:val="center"/>
          </w:tcPr>
          <w:p w14:paraId="1397690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2A426D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5E734AB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806404D" w14:textId="77777777" w:rsidR="004A1E57" w:rsidRDefault="004A1E57" w:rsidP="001515CD">
            <w:pPr>
              <w:rPr>
                <w:rFonts w:ascii="新宋体" w:eastAsia="新宋体" w:hAnsi="新宋体" w:cs="新宋体" w:hint="eastAsia"/>
                <w:szCs w:val="21"/>
              </w:rPr>
            </w:pPr>
          </w:p>
        </w:tc>
      </w:tr>
      <w:tr w:rsidR="004A1E57" w14:paraId="430EFB59" w14:textId="77777777" w:rsidTr="004A1E57">
        <w:tblPrEx>
          <w:tblCellMar>
            <w:top w:w="0" w:type="dxa"/>
            <w:bottom w:w="0" w:type="dxa"/>
          </w:tblCellMar>
        </w:tblPrEx>
        <w:trPr>
          <w:trHeight w:val="272"/>
        </w:trPr>
        <w:tc>
          <w:tcPr>
            <w:tcW w:w="1933" w:type="dxa"/>
            <w:vAlign w:val="center"/>
          </w:tcPr>
          <w:p w14:paraId="35A11C45" w14:textId="77777777" w:rsidR="004A1E57" w:rsidRDefault="004A1E57" w:rsidP="001515CD">
            <w:pPr>
              <w:rPr>
                <w:rFonts w:ascii="新宋体" w:eastAsia="新宋体" w:hAnsi="新宋体" w:cs="新宋体" w:hint="eastAsia"/>
                <w:szCs w:val="21"/>
              </w:rPr>
            </w:pPr>
            <w:bookmarkStart w:id="404" w:name="OLE_LINK480"/>
            <w:bookmarkStart w:id="405" w:name="OLE_LINK481"/>
            <w:r>
              <w:rPr>
                <w:rFonts w:ascii="新宋体" w:eastAsia="新宋体" w:hAnsi="新宋体" w:cs="新宋体" w:hint="eastAsia"/>
                <w:szCs w:val="21"/>
              </w:rPr>
              <w:t>案卷类型</w:t>
            </w:r>
            <w:bookmarkEnd w:id="404"/>
            <w:bookmarkEnd w:id="405"/>
          </w:p>
        </w:tc>
        <w:tc>
          <w:tcPr>
            <w:tcW w:w="2649" w:type="dxa"/>
            <w:vAlign w:val="center"/>
          </w:tcPr>
          <w:p w14:paraId="00C6562B" w14:textId="77777777" w:rsidR="004A1E57" w:rsidRDefault="004A1E57" w:rsidP="001515CD">
            <w:pPr>
              <w:rPr>
                <w:rFonts w:ascii="新宋体" w:eastAsia="新宋体" w:hAnsi="新宋体" w:cs="新宋体" w:hint="eastAsia"/>
                <w:szCs w:val="21"/>
              </w:rPr>
            </w:pPr>
            <w:bookmarkStart w:id="406" w:name="OLE_LINK441"/>
            <w:r>
              <w:rPr>
                <w:rFonts w:ascii="新宋体" w:eastAsia="新宋体" w:hAnsi="新宋体" w:cs="新宋体" w:hint="eastAsia"/>
                <w:szCs w:val="21"/>
              </w:rPr>
              <w:t>ARCH_TYPE_CODE</w:t>
            </w:r>
            <w:bookmarkEnd w:id="406"/>
          </w:p>
        </w:tc>
        <w:tc>
          <w:tcPr>
            <w:tcW w:w="883" w:type="dxa"/>
            <w:vAlign w:val="center"/>
          </w:tcPr>
          <w:p w14:paraId="53E44D9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8818CD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1D06255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FD39530" w14:textId="77777777" w:rsidR="004A1E57" w:rsidRDefault="004A1E57" w:rsidP="001515CD">
            <w:pPr>
              <w:rPr>
                <w:rFonts w:ascii="新宋体" w:eastAsia="新宋体" w:hAnsi="新宋体" w:cs="新宋体" w:hint="eastAsia"/>
                <w:szCs w:val="21"/>
              </w:rPr>
            </w:pPr>
          </w:p>
        </w:tc>
      </w:tr>
      <w:tr w:rsidR="004A1E57" w14:paraId="145CA172" w14:textId="77777777" w:rsidTr="004A1E57">
        <w:tblPrEx>
          <w:tblCellMar>
            <w:top w:w="0" w:type="dxa"/>
            <w:bottom w:w="0" w:type="dxa"/>
          </w:tblCellMar>
        </w:tblPrEx>
        <w:trPr>
          <w:trHeight w:val="272"/>
        </w:trPr>
        <w:tc>
          <w:tcPr>
            <w:tcW w:w="1933" w:type="dxa"/>
            <w:vAlign w:val="center"/>
          </w:tcPr>
          <w:p w14:paraId="30CD65EA" w14:textId="77777777" w:rsidR="004A1E57" w:rsidRDefault="004A1E57" w:rsidP="001515CD">
            <w:pPr>
              <w:rPr>
                <w:rFonts w:ascii="新宋体" w:eastAsia="新宋体" w:hAnsi="新宋体" w:cs="新宋体" w:hint="eastAsia"/>
                <w:szCs w:val="21"/>
              </w:rPr>
            </w:pPr>
            <w:bookmarkStart w:id="407" w:name="OLE_LINK482"/>
            <w:bookmarkStart w:id="408" w:name="OLE_LINK483"/>
            <w:r>
              <w:rPr>
                <w:rFonts w:ascii="新宋体" w:eastAsia="新宋体" w:hAnsi="新宋体" w:cs="新宋体" w:hint="eastAsia"/>
                <w:szCs w:val="21"/>
              </w:rPr>
              <w:t>单位</w:t>
            </w:r>
            <w:bookmarkEnd w:id="407"/>
            <w:bookmarkEnd w:id="408"/>
          </w:p>
        </w:tc>
        <w:tc>
          <w:tcPr>
            <w:tcW w:w="2649" w:type="dxa"/>
            <w:vAlign w:val="center"/>
          </w:tcPr>
          <w:p w14:paraId="52CBA104" w14:textId="77777777" w:rsidR="004A1E57" w:rsidRDefault="004A1E57" w:rsidP="001515CD">
            <w:pPr>
              <w:rPr>
                <w:rFonts w:ascii="新宋体" w:eastAsia="新宋体" w:hAnsi="新宋体" w:cs="新宋体" w:hint="eastAsia"/>
                <w:szCs w:val="21"/>
              </w:rPr>
            </w:pPr>
            <w:bookmarkStart w:id="409" w:name="OLE_LINK442"/>
            <w:r>
              <w:rPr>
                <w:rFonts w:ascii="新宋体" w:eastAsia="新宋体" w:hAnsi="新宋体" w:cs="新宋体" w:hint="eastAsia"/>
                <w:szCs w:val="21"/>
              </w:rPr>
              <w:t>UNITS_CODE</w:t>
            </w:r>
            <w:bookmarkEnd w:id="409"/>
          </w:p>
        </w:tc>
        <w:tc>
          <w:tcPr>
            <w:tcW w:w="883" w:type="dxa"/>
            <w:vAlign w:val="center"/>
          </w:tcPr>
          <w:p w14:paraId="68ECFC9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6A2A9B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9556CD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D3CE652" w14:textId="77777777" w:rsidR="004A1E57" w:rsidRDefault="004A1E57" w:rsidP="001515CD">
            <w:pPr>
              <w:rPr>
                <w:rFonts w:ascii="新宋体" w:eastAsia="新宋体" w:hAnsi="新宋体" w:cs="新宋体" w:hint="eastAsia"/>
                <w:szCs w:val="21"/>
              </w:rPr>
            </w:pPr>
          </w:p>
        </w:tc>
      </w:tr>
      <w:tr w:rsidR="004A1E57" w14:paraId="64A18738" w14:textId="77777777" w:rsidTr="004A1E57">
        <w:tblPrEx>
          <w:tblCellMar>
            <w:top w:w="0" w:type="dxa"/>
            <w:bottom w:w="0" w:type="dxa"/>
          </w:tblCellMar>
        </w:tblPrEx>
        <w:trPr>
          <w:trHeight w:val="272"/>
        </w:trPr>
        <w:tc>
          <w:tcPr>
            <w:tcW w:w="1933" w:type="dxa"/>
            <w:vAlign w:val="center"/>
          </w:tcPr>
          <w:p w14:paraId="40AA5B18" w14:textId="77777777" w:rsidR="004A1E57" w:rsidRDefault="004A1E57" w:rsidP="001515CD">
            <w:pPr>
              <w:rPr>
                <w:rFonts w:ascii="新宋体" w:eastAsia="新宋体" w:hAnsi="新宋体" w:cs="新宋体" w:hint="eastAsia"/>
                <w:szCs w:val="21"/>
              </w:rPr>
            </w:pPr>
            <w:bookmarkStart w:id="410" w:name="OLE_LINK484"/>
            <w:r>
              <w:rPr>
                <w:rFonts w:ascii="新宋体" w:eastAsia="新宋体" w:hAnsi="新宋体" w:cs="新宋体" w:hint="eastAsia"/>
                <w:szCs w:val="21"/>
              </w:rPr>
              <w:t>规格</w:t>
            </w:r>
            <w:bookmarkEnd w:id="410"/>
          </w:p>
        </w:tc>
        <w:tc>
          <w:tcPr>
            <w:tcW w:w="2649" w:type="dxa"/>
            <w:vAlign w:val="center"/>
          </w:tcPr>
          <w:p w14:paraId="627588E6" w14:textId="77777777" w:rsidR="004A1E57" w:rsidRDefault="004A1E57" w:rsidP="001515CD">
            <w:pPr>
              <w:rPr>
                <w:rFonts w:ascii="新宋体" w:eastAsia="新宋体" w:hAnsi="新宋体" w:cs="新宋体" w:hint="eastAsia"/>
                <w:szCs w:val="21"/>
              </w:rPr>
            </w:pPr>
            <w:bookmarkStart w:id="411" w:name="OLE_LINK443"/>
            <w:r>
              <w:rPr>
                <w:rFonts w:ascii="新宋体" w:eastAsia="新宋体" w:hAnsi="新宋体" w:cs="新宋体" w:hint="eastAsia"/>
                <w:szCs w:val="21"/>
              </w:rPr>
              <w:t>SPEC_CODE</w:t>
            </w:r>
            <w:bookmarkEnd w:id="411"/>
          </w:p>
        </w:tc>
        <w:tc>
          <w:tcPr>
            <w:tcW w:w="883" w:type="dxa"/>
            <w:vAlign w:val="center"/>
          </w:tcPr>
          <w:p w14:paraId="5211CFF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063627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4FC42F4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4560F9B" w14:textId="77777777" w:rsidR="004A1E57" w:rsidRDefault="004A1E57" w:rsidP="001515CD">
            <w:pPr>
              <w:rPr>
                <w:rFonts w:ascii="新宋体" w:eastAsia="新宋体" w:hAnsi="新宋体" w:cs="新宋体" w:hint="eastAsia"/>
                <w:szCs w:val="21"/>
              </w:rPr>
            </w:pPr>
          </w:p>
        </w:tc>
      </w:tr>
      <w:tr w:rsidR="004A1E57" w14:paraId="67F4AA98" w14:textId="77777777" w:rsidTr="004A1E57">
        <w:tblPrEx>
          <w:tblCellMar>
            <w:top w:w="0" w:type="dxa"/>
            <w:bottom w:w="0" w:type="dxa"/>
          </w:tblCellMar>
        </w:tblPrEx>
        <w:trPr>
          <w:trHeight w:val="272"/>
        </w:trPr>
        <w:tc>
          <w:tcPr>
            <w:tcW w:w="1933" w:type="dxa"/>
            <w:vAlign w:val="center"/>
          </w:tcPr>
          <w:p w14:paraId="23CD6E59" w14:textId="77777777" w:rsidR="004A1E57" w:rsidRDefault="004A1E57" w:rsidP="001515CD">
            <w:pPr>
              <w:rPr>
                <w:rFonts w:ascii="新宋体" w:eastAsia="新宋体" w:hAnsi="新宋体" w:cs="新宋体" w:hint="eastAsia"/>
                <w:szCs w:val="21"/>
              </w:rPr>
            </w:pPr>
            <w:bookmarkStart w:id="412" w:name="OLE_LINK485"/>
            <w:r>
              <w:rPr>
                <w:rFonts w:ascii="新宋体" w:eastAsia="新宋体" w:hAnsi="新宋体" w:cs="新宋体" w:hint="eastAsia"/>
                <w:szCs w:val="21"/>
              </w:rPr>
              <w:t>卷内文件起始时间</w:t>
            </w:r>
            <w:bookmarkEnd w:id="412"/>
          </w:p>
        </w:tc>
        <w:tc>
          <w:tcPr>
            <w:tcW w:w="2649" w:type="dxa"/>
            <w:vAlign w:val="center"/>
          </w:tcPr>
          <w:p w14:paraId="1B0F219A" w14:textId="77777777" w:rsidR="004A1E57" w:rsidRDefault="004A1E57" w:rsidP="001515CD">
            <w:pPr>
              <w:rPr>
                <w:rFonts w:ascii="新宋体" w:eastAsia="新宋体" w:hAnsi="新宋体" w:cs="新宋体" w:hint="eastAsia"/>
                <w:szCs w:val="21"/>
              </w:rPr>
            </w:pPr>
            <w:bookmarkStart w:id="413" w:name="OLE_LINK444"/>
            <w:r>
              <w:rPr>
                <w:rFonts w:ascii="新宋体" w:eastAsia="新宋体" w:hAnsi="新宋体" w:cs="新宋体" w:hint="eastAsia"/>
                <w:szCs w:val="21"/>
              </w:rPr>
              <w:t>START_DATE</w:t>
            </w:r>
            <w:bookmarkEnd w:id="413"/>
          </w:p>
        </w:tc>
        <w:tc>
          <w:tcPr>
            <w:tcW w:w="883" w:type="dxa"/>
            <w:vAlign w:val="center"/>
          </w:tcPr>
          <w:p w14:paraId="2E88DF8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53F4C617" w14:textId="77777777" w:rsidR="004A1E57" w:rsidRDefault="004A1E57" w:rsidP="001515CD">
            <w:pPr>
              <w:rPr>
                <w:rFonts w:ascii="新宋体" w:eastAsia="新宋体" w:hAnsi="新宋体" w:cs="新宋体" w:hint="eastAsia"/>
                <w:szCs w:val="21"/>
              </w:rPr>
            </w:pPr>
          </w:p>
        </w:tc>
        <w:tc>
          <w:tcPr>
            <w:tcW w:w="666" w:type="dxa"/>
            <w:vAlign w:val="center"/>
          </w:tcPr>
          <w:p w14:paraId="70603E1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73ADB1D" w14:textId="77777777" w:rsidR="004A1E57" w:rsidRDefault="004A1E57" w:rsidP="001515CD">
            <w:pPr>
              <w:rPr>
                <w:rFonts w:ascii="新宋体" w:eastAsia="新宋体" w:hAnsi="新宋体" w:cs="新宋体" w:hint="eastAsia"/>
                <w:szCs w:val="21"/>
              </w:rPr>
            </w:pPr>
          </w:p>
        </w:tc>
      </w:tr>
      <w:tr w:rsidR="004A1E57" w14:paraId="56191166" w14:textId="77777777" w:rsidTr="004A1E57">
        <w:tblPrEx>
          <w:tblCellMar>
            <w:top w:w="0" w:type="dxa"/>
            <w:bottom w:w="0" w:type="dxa"/>
          </w:tblCellMar>
        </w:tblPrEx>
        <w:trPr>
          <w:trHeight w:val="272"/>
        </w:trPr>
        <w:tc>
          <w:tcPr>
            <w:tcW w:w="1933" w:type="dxa"/>
            <w:vAlign w:val="center"/>
          </w:tcPr>
          <w:p w14:paraId="304178DD" w14:textId="77777777" w:rsidR="004A1E57" w:rsidRDefault="004A1E57" w:rsidP="001515CD">
            <w:pPr>
              <w:rPr>
                <w:rFonts w:ascii="新宋体" w:eastAsia="新宋体" w:hAnsi="新宋体" w:cs="新宋体" w:hint="eastAsia"/>
                <w:szCs w:val="21"/>
              </w:rPr>
            </w:pPr>
            <w:bookmarkStart w:id="414" w:name="OLE_LINK486"/>
            <w:r>
              <w:rPr>
                <w:rFonts w:ascii="新宋体" w:eastAsia="新宋体" w:hAnsi="新宋体" w:cs="新宋体" w:hint="eastAsia"/>
                <w:szCs w:val="21"/>
              </w:rPr>
              <w:t>卷内文件终止时间</w:t>
            </w:r>
            <w:bookmarkEnd w:id="414"/>
          </w:p>
        </w:tc>
        <w:tc>
          <w:tcPr>
            <w:tcW w:w="2649" w:type="dxa"/>
            <w:vAlign w:val="center"/>
          </w:tcPr>
          <w:p w14:paraId="5AC6827C" w14:textId="77777777" w:rsidR="004A1E57" w:rsidRDefault="004A1E57" w:rsidP="001515CD">
            <w:pPr>
              <w:rPr>
                <w:rFonts w:ascii="新宋体" w:eastAsia="新宋体" w:hAnsi="新宋体" w:cs="新宋体" w:hint="eastAsia"/>
                <w:szCs w:val="21"/>
              </w:rPr>
            </w:pPr>
            <w:bookmarkStart w:id="415" w:name="OLE_LINK445"/>
            <w:r>
              <w:rPr>
                <w:rFonts w:ascii="新宋体" w:eastAsia="新宋体" w:hAnsi="新宋体" w:cs="新宋体" w:hint="eastAsia"/>
                <w:szCs w:val="21"/>
              </w:rPr>
              <w:t>END_DATE</w:t>
            </w:r>
            <w:bookmarkEnd w:id="415"/>
          </w:p>
        </w:tc>
        <w:tc>
          <w:tcPr>
            <w:tcW w:w="883" w:type="dxa"/>
            <w:vAlign w:val="center"/>
          </w:tcPr>
          <w:p w14:paraId="0C88C4D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75F40DE5" w14:textId="77777777" w:rsidR="004A1E57" w:rsidRDefault="004A1E57" w:rsidP="001515CD">
            <w:pPr>
              <w:rPr>
                <w:rFonts w:ascii="新宋体" w:eastAsia="新宋体" w:hAnsi="新宋体" w:cs="新宋体" w:hint="eastAsia"/>
                <w:szCs w:val="21"/>
              </w:rPr>
            </w:pPr>
          </w:p>
        </w:tc>
        <w:tc>
          <w:tcPr>
            <w:tcW w:w="666" w:type="dxa"/>
            <w:vAlign w:val="center"/>
          </w:tcPr>
          <w:p w14:paraId="2EC6075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E13BBD0" w14:textId="77777777" w:rsidR="004A1E57" w:rsidRDefault="004A1E57" w:rsidP="001515CD">
            <w:pPr>
              <w:rPr>
                <w:rFonts w:ascii="新宋体" w:eastAsia="新宋体" w:hAnsi="新宋体" w:cs="新宋体" w:hint="eastAsia"/>
                <w:szCs w:val="21"/>
              </w:rPr>
            </w:pPr>
          </w:p>
        </w:tc>
      </w:tr>
      <w:tr w:rsidR="004A1E57" w14:paraId="42103C9C" w14:textId="77777777" w:rsidTr="004A1E57">
        <w:tblPrEx>
          <w:tblCellMar>
            <w:top w:w="0" w:type="dxa"/>
            <w:bottom w:w="0" w:type="dxa"/>
          </w:tblCellMar>
        </w:tblPrEx>
        <w:trPr>
          <w:trHeight w:val="272"/>
        </w:trPr>
        <w:tc>
          <w:tcPr>
            <w:tcW w:w="1933" w:type="dxa"/>
            <w:vAlign w:val="center"/>
          </w:tcPr>
          <w:p w14:paraId="1ABD5331" w14:textId="77777777" w:rsidR="004A1E57" w:rsidRDefault="004A1E57" w:rsidP="001515CD">
            <w:pPr>
              <w:rPr>
                <w:rFonts w:ascii="新宋体" w:eastAsia="新宋体" w:hAnsi="新宋体" w:cs="新宋体" w:hint="eastAsia"/>
                <w:szCs w:val="21"/>
              </w:rPr>
            </w:pPr>
            <w:bookmarkStart w:id="416" w:name="OLE_LINK487"/>
            <w:bookmarkStart w:id="417" w:name="OLE_LINK488"/>
            <w:r>
              <w:rPr>
                <w:rFonts w:ascii="新宋体" w:eastAsia="新宋体" w:hAnsi="新宋体" w:cs="新宋体" w:hint="eastAsia"/>
                <w:szCs w:val="21"/>
              </w:rPr>
              <w:t>规划审批事项</w:t>
            </w:r>
            <w:bookmarkEnd w:id="416"/>
            <w:bookmarkEnd w:id="417"/>
          </w:p>
        </w:tc>
        <w:tc>
          <w:tcPr>
            <w:tcW w:w="2649" w:type="dxa"/>
            <w:vAlign w:val="center"/>
          </w:tcPr>
          <w:p w14:paraId="6C2D502C" w14:textId="77777777" w:rsidR="004A1E57" w:rsidRDefault="004A1E57" w:rsidP="001515CD">
            <w:pPr>
              <w:rPr>
                <w:rFonts w:ascii="新宋体" w:eastAsia="新宋体" w:hAnsi="新宋体" w:cs="新宋体" w:hint="eastAsia"/>
                <w:szCs w:val="21"/>
              </w:rPr>
            </w:pPr>
            <w:bookmarkStart w:id="418" w:name="OLE_LINK446"/>
            <w:bookmarkStart w:id="419" w:name="OLE_LINK447"/>
            <w:r>
              <w:rPr>
                <w:rFonts w:ascii="新宋体" w:eastAsia="新宋体" w:hAnsi="新宋体" w:cs="新宋体" w:hint="eastAsia"/>
                <w:szCs w:val="21"/>
              </w:rPr>
              <w:t>CHECK_TYPE_CODE</w:t>
            </w:r>
            <w:bookmarkEnd w:id="418"/>
            <w:bookmarkEnd w:id="419"/>
          </w:p>
        </w:tc>
        <w:tc>
          <w:tcPr>
            <w:tcW w:w="883" w:type="dxa"/>
            <w:vAlign w:val="center"/>
          </w:tcPr>
          <w:p w14:paraId="21698BD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9277C1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ACF8FC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7CB01C8" w14:textId="77777777" w:rsidR="004A1E57" w:rsidRDefault="004A1E57" w:rsidP="001515CD">
            <w:pPr>
              <w:rPr>
                <w:rFonts w:ascii="新宋体" w:eastAsia="新宋体" w:hAnsi="新宋体" w:cs="新宋体" w:hint="eastAsia"/>
                <w:szCs w:val="21"/>
              </w:rPr>
            </w:pPr>
          </w:p>
        </w:tc>
      </w:tr>
      <w:tr w:rsidR="004A1E57" w14:paraId="11DFB3C6" w14:textId="77777777" w:rsidTr="004A1E57">
        <w:tblPrEx>
          <w:tblCellMar>
            <w:top w:w="0" w:type="dxa"/>
            <w:bottom w:w="0" w:type="dxa"/>
          </w:tblCellMar>
        </w:tblPrEx>
        <w:trPr>
          <w:trHeight w:val="272"/>
        </w:trPr>
        <w:tc>
          <w:tcPr>
            <w:tcW w:w="1933" w:type="dxa"/>
            <w:vAlign w:val="center"/>
          </w:tcPr>
          <w:p w14:paraId="03F1F655" w14:textId="77777777" w:rsidR="004A1E57" w:rsidRDefault="004A1E57" w:rsidP="001515CD">
            <w:pPr>
              <w:rPr>
                <w:rFonts w:ascii="新宋体" w:eastAsia="新宋体" w:hAnsi="新宋体" w:cs="新宋体" w:hint="eastAsia"/>
                <w:szCs w:val="21"/>
              </w:rPr>
            </w:pPr>
            <w:bookmarkStart w:id="420" w:name="OLE_LINK489"/>
            <w:bookmarkStart w:id="421" w:name="OLE_LINK490"/>
            <w:r>
              <w:rPr>
                <w:rFonts w:ascii="新宋体" w:eastAsia="新宋体" w:hAnsi="新宋体" w:cs="新宋体" w:hint="eastAsia"/>
                <w:szCs w:val="21"/>
              </w:rPr>
              <w:t>原档号</w:t>
            </w:r>
            <w:bookmarkEnd w:id="420"/>
            <w:bookmarkEnd w:id="421"/>
          </w:p>
        </w:tc>
        <w:tc>
          <w:tcPr>
            <w:tcW w:w="2649" w:type="dxa"/>
            <w:vAlign w:val="center"/>
          </w:tcPr>
          <w:p w14:paraId="7483BD31" w14:textId="77777777" w:rsidR="004A1E57" w:rsidRDefault="004A1E57" w:rsidP="001515CD">
            <w:pPr>
              <w:rPr>
                <w:rFonts w:ascii="新宋体" w:eastAsia="新宋体" w:hAnsi="新宋体" w:cs="新宋体" w:hint="eastAsia"/>
                <w:szCs w:val="21"/>
              </w:rPr>
            </w:pPr>
            <w:bookmarkStart w:id="422" w:name="OLE_LINK448"/>
            <w:r>
              <w:rPr>
                <w:rFonts w:ascii="新宋体" w:eastAsia="新宋体" w:hAnsi="新宋体" w:cs="新宋体" w:hint="eastAsia"/>
                <w:szCs w:val="21"/>
              </w:rPr>
              <w:t>OLD_ARCH_ID</w:t>
            </w:r>
            <w:bookmarkEnd w:id="422"/>
          </w:p>
        </w:tc>
        <w:tc>
          <w:tcPr>
            <w:tcW w:w="883" w:type="dxa"/>
            <w:vAlign w:val="center"/>
          </w:tcPr>
          <w:p w14:paraId="7CFE085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893087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BB77CE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93F0640" w14:textId="77777777" w:rsidR="004A1E57" w:rsidRDefault="004A1E57" w:rsidP="001515CD">
            <w:pPr>
              <w:rPr>
                <w:rFonts w:ascii="新宋体" w:eastAsia="新宋体" w:hAnsi="新宋体" w:cs="新宋体" w:hint="eastAsia"/>
                <w:szCs w:val="21"/>
              </w:rPr>
            </w:pPr>
          </w:p>
        </w:tc>
      </w:tr>
      <w:tr w:rsidR="004A1E57" w14:paraId="7ACC81CF" w14:textId="77777777" w:rsidTr="004A1E57">
        <w:tblPrEx>
          <w:tblCellMar>
            <w:top w:w="0" w:type="dxa"/>
            <w:bottom w:w="0" w:type="dxa"/>
          </w:tblCellMar>
        </w:tblPrEx>
        <w:trPr>
          <w:trHeight w:val="202"/>
        </w:trPr>
        <w:tc>
          <w:tcPr>
            <w:tcW w:w="1933" w:type="dxa"/>
            <w:vAlign w:val="center"/>
          </w:tcPr>
          <w:p w14:paraId="4E006355" w14:textId="77777777" w:rsidR="004A1E57" w:rsidRDefault="004A1E57" w:rsidP="001515CD">
            <w:pPr>
              <w:rPr>
                <w:rFonts w:ascii="新宋体" w:eastAsia="新宋体" w:hAnsi="新宋体" w:cs="新宋体" w:hint="eastAsia"/>
                <w:szCs w:val="21"/>
              </w:rPr>
            </w:pPr>
            <w:bookmarkStart w:id="423" w:name="OLE_LINK491"/>
            <w:bookmarkStart w:id="424" w:name="OLE_LINK492"/>
            <w:r>
              <w:rPr>
                <w:rFonts w:ascii="新宋体" w:eastAsia="新宋体" w:hAnsi="新宋体" w:cs="新宋体" w:hint="eastAsia"/>
                <w:szCs w:val="21"/>
              </w:rPr>
              <w:t>案卷厚度</w:t>
            </w:r>
            <w:bookmarkEnd w:id="423"/>
            <w:bookmarkEnd w:id="424"/>
          </w:p>
        </w:tc>
        <w:tc>
          <w:tcPr>
            <w:tcW w:w="2649" w:type="dxa"/>
            <w:vAlign w:val="center"/>
          </w:tcPr>
          <w:p w14:paraId="7FEF9AC0" w14:textId="77777777" w:rsidR="004A1E57" w:rsidRDefault="004A1E57" w:rsidP="001515CD">
            <w:pPr>
              <w:rPr>
                <w:rFonts w:ascii="新宋体" w:eastAsia="新宋体" w:hAnsi="新宋体" w:cs="新宋体" w:hint="eastAsia"/>
                <w:szCs w:val="21"/>
              </w:rPr>
            </w:pPr>
            <w:bookmarkStart w:id="425" w:name="OLE_LINK449"/>
            <w:r>
              <w:rPr>
                <w:rFonts w:ascii="新宋体" w:eastAsia="新宋体" w:hAnsi="新宋体" w:cs="新宋体" w:hint="eastAsia"/>
                <w:szCs w:val="21"/>
              </w:rPr>
              <w:t>ARCH_WIDTH</w:t>
            </w:r>
            <w:bookmarkEnd w:id="425"/>
          </w:p>
        </w:tc>
        <w:tc>
          <w:tcPr>
            <w:tcW w:w="883" w:type="dxa"/>
            <w:vAlign w:val="center"/>
          </w:tcPr>
          <w:p w14:paraId="2610C70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CAFA35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919437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493E6C45" w14:textId="77777777" w:rsidR="004A1E57" w:rsidRDefault="004A1E57" w:rsidP="001515CD">
            <w:pPr>
              <w:rPr>
                <w:rFonts w:ascii="新宋体" w:eastAsia="新宋体" w:hAnsi="新宋体" w:cs="新宋体" w:hint="eastAsia"/>
                <w:szCs w:val="21"/>
              </w:rPr>
            </w:pPr>
          </w:p>
        </w:tc>
      </w:tr>
      <w:tr w:rsidR="004A1E57" w14:paraId="34CC6CE4" w14:textId="77777777" w:rsidTr="004A1E57">
        <w:tblPrEx>
          <w:tblCellMar>
            <w:top w:w="0" w:type="dxa"/>
            <w:bottom w:w="0" w:type="dxa"/>
          </w:tblCellMar>
        </w:tblPrEx>
        <w:trPr>
          <w:trHeight w:val="272"/>
        </w:trPr>
        <w:tc>
          <w:tcPr>
            <w:tcW w:w="1933" w:type="dxa"/>
            <w:vAlign w:val="center"/>
          </w:tcPr>
          <w:p w14:paraId="129CCDE0" w14:textId="77777777" w:rsidR="004A1E57" w:rsidRDefault="004A1E57" w:rsidP="001515CD">
            <w:pPr>
              <w:rPr>
                <w:rFonts w:ascii="新宋体" w:eastAsia="新宋体" w:hAnsi="新宋体" w:cs="新宋体" w:hint="eastAsia"/>
                <w:szCs w:val="21"/>
              </w:rPr>
            </w:pPr>
            <w:bookmarkStart w:id="426" w:name="OLE_LINK493"/>
            <w:bookmarkStart w:id="427" w:name="OLE_LINK494"/>
            <w:r>
              <w:rPr>
                <w:rFonts w:ascii="新宋体" w:eastAsia="新宋体" w:hAnsi="新宋体" w:cs="新宋体" w:hint="eastAsia"/>
                <w:szCs w:val="21"/>
              </w:rPr>
              <w:t>排架类型</w:t>
            </w:r>
            <w:bookmarkEnd w:id="426"/>
            <w:bookmarkEnd w:id="427"/>
          </w:p>
        </w:tc>
        <w:tc>
          <w:tcPr>
            <w:tcW w:w="2649" w:type="dxa"/>
            <w:vAlign w:val="center"/>
          </w:tcPr>
          <w:p w14:paraId="2492BE9A" w14:textId="77777777" w:rsidR="004A1E57" w:rsidRDefault="004A1E57" w:rsidP="001515CD">
            <w:pPr>
              <w:rPr>
                <w:rFonts w:ascii="新宋体" w:eastAsia="新宋体" w:hAnsi="新宋体" w:cs="新宋体" w:hint="eastAsia"/>
                <w:szCs w:val="21"/>
              </w:rPr>
            </w:pPr>
            <w:bookmarkStart w:id="428" w:name="OLE_LINK450"/>
            <w:bookmarkStart w:id="429" w:name="OLE_LINK451"/>
            <w:r>
              <w:rPr>
                <w:rFonts w:ascii="新宋体" w:eastAsia="新宋体" w:hAnsi="新宋体" w:cs="新宋体" w:hint="eastAsia"/>
                <w:szCs w:val="21"/>
              </w:rPr>
              <w:t>SHELVING_TYPE_CODE</w:t>
            </w:r>
            <w:bookmarkEnd w:id="428"/>
            <w:bookmarkEnd w:id="429"/>
          </w:p>
        </w:tc>
        <w:tc>
          <w:tcPr>
            <w:tcW w:w="883" w:type="dxa"/>
            <w:vAlign w:val="center"/>
          </w:tcPr>
          <w:p w14:paraId="2CA6E49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99BB1F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50662E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10C6D5D" w14:textId="77777777" w:rsidR="004A1E57" w:rsidRDefault="004A1E57" w:rsidP="001515CD">
            <w:pPr>
              <w:rPr>
                <w:rFonts w:ascii="新宋体" w:eastAsia="新宋体" w:hAnsi="新宋体" w:cs="新宋体" w:hint="eastAsia"/>
                <w:szCs w:val="21"/>
              </w:rPr>
            </w:pPr>
          </w:p>
        </w:tc>
      </w:tr>
      <w:tr w:rsidR="004A1E57" w14:paraId="5C872EFF" w14:textId="77777777" w:rsidTr="004A1E57">
        <w:tblPrEx>
          <w:tblCellMar>
            <w:top w:w="0" w:type="dxa"/>
            <w:bottom w:w="0" w:type="dxa"/>
          </w:tblCellMar>
        </w:tblPrEx>
        <w:trPr>
          <w:trHeight w:val="272"/>
        </w:trPr>
        <w:tc>
          <w:tcPr>
            <w:tcW w:w="1933" w:type="dxa"/>
            <w:vAlign w:val="center"/>
          </w:tcPr>
          <w:p w14:paraId="217A3415" w14:textId="77777777" w:rsidR="004A1E57" w:rsidRDefault="004A1E57" w:rsidP="001515CD">
            <w:pPr>
              <w:rPr>
                <w:rFonts w:ascii="新宋体" w:eastAsia="新宋体" w:hAnsi="新宋体" w:cs="新宋体" w:hint="eastAsia"/>
                <w:szCs w:val="21"/>
              </w:rPr>
            </w:pPr>
            <w:bookmarkStart w:id="430" w:name="OLE_LINK495"/>
            <w:bookmarkStart w:id="431" w:name="OLE_LINK496"/>
            <w:r>
              <w:rPr>
                <w:rFonts w:ascii="新宋体" w:eastAsia="新宋体" w:hAnsi="新宋体" w:cs="新宋体" w:hint="eastAsia"/>
                <w:szCs w:val="21"/>
              </w:rPr>
              <w:t>光盘数</w:t>
            </w:r>
            <w:bookmarkEnd w:id="430"/>
            <w:bookmarkEnd w:id="431"/>
          </w:p>
        </w:tc>
        <w:tc>
          <w:tcPr>
            <w:tcW w:w="2649" w:type="dxa"/>
            <w:vAlign w:val="center"/>
          </w:tcPr>
          <w:p w14:paraId="682CC784" w14:textId="77777777" w:rsidR="004A1E57" w:rsidRDefault="004A1E57" w:rsidP="001515CD">
            <w:pPr>
              <w:rPr>
                <w:rFonts w:ascii="新宋体" w:eastAsia="新宋体" w:hAnsi="新宋体" w:cs="新宋体" w:hint="eastAsia"/>
                <w:szCs w:val="21"/>
              </w:rPr>
            </w:pPr>
            <w:bookmarkStart w:id="432" w:name="OLE_LINK452"/>
            <w:r>
              <w:rPr>
                <w:rFonts w:ascii="新宋体" w:eastAsia="新宋体" w:hAnsi="新宋体" w:cs="新宋体" w:hint="eastAsia"/>
                <w:szCs w:val="21"/>
              </w:rPr>
              <w:t>COMPACT_DISK_NUMS</w:t>
            </w:r>
            <w:bookmarkEnd w:id="432"/>
          </w:p>
        </w:tc>
        <w:tc>
          <w:tcPr>
            <w:tcW w:w="883" w:type="dxa"/>
            <w:vAlign w:val="center"/>
          </w:tcPr>
          <w:p w14:paraId="18EF148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6F274E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E7A915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F257F07" w14:textId="77777777" w:rsidR="004A1E57" w:rsidRDefault="004A1E57" w:rsidP="001515CD">
            <w:pPr>
              <w:rPr>
                <w:rFonts w:ascii="新宋体" w:eastAsia="新宋体" w:hAnsi="新宋体" w:cs="新宋体" w:hint="eastAsia"/>
                <w:szCs w:val="21"/>
              </w:rPr>
            </w:pPr>
          </w:p>
        </w:tc>
      </w:tr>
      <w:tr w:rsidR="004A1E57" w14:paraId="2BBB0800" w14:textId="77777777" w:rsidTr="004A1E57">
        <w:tblPrEx>
          <w:tblCellMar>
            <w:top w:w="0" w:type="dxa"/>
            <w:bottom w:w="0" w:type="dxa"/>
          </w:tblCellMar>
        </w:tblPrEx>
        <w:trPr>
          <w:trHeight w:val="272"/>
        </w:trPr>
        <w:tc>
          <w:tcPr>
            <w:tcW w:w="1933" w:type="dxa"/>
            <w:vAlign w:val="center"/>
          </w:tcPr>
          <w:p w14:paraId="4922C56D" w14:textId="77777777" w:rsidR="004A1E57" w:rsidRDefault="004A1E57" w:rsidP="001515CD">
            <w:pPr>
              <w:rPr>
                <w:rFonts w:ascii="新宋体" w:eastAsia="新宋体" w:hAnsi="新宋体" w:cs="新宋体" w:hint="eastAsia"/>
                <w:szCs w:val="21"/>
              </w:rPr>
            </w:pPr>
            <w:bookmarkStart w:id="433" w:name="OLE_LINK497"/>
            <w:bookmarkStart w:id="434" w:name="OLE_LINK498"/>
            <w:r>
              <w:rPr>
                <w:rFonts w:ascii="新宋体" w:eastAsia="新宋体" w:hAnsi="新宋体" w:cs="新宋体" w:hint="eastAsia"/>
                <w:szCs w:val="21"/>
              </w:rPr>
              <w:t>锁定状态</w:t>
            </w:r>
            <w:bookmarkEnd w:id="433"/>
            <w:bookmarkEnd w:id="434"/>
          </w:p>
        </w:tc>
        <w:tc>
          <w:tcPr>
            <w:tcW w:w="2649" w:type="dxa"/>
            <w:vAlign w:val="center"/>
          </w:tcPr>
          <w:p w14:paraId="55FCC9CD" w14:textId="77777777" w:rsidR="004A1E57" w:rsidRDefault="004A1E57" w:rsidP="001515CD">
            <w:pPr>
              <w:rPr>
                <w:rFonts w:ascii="新宋体" w:eastAsia="新宋体" w:hAnsi="新宋体" w:cs="新宋体" w:hint="eastAsia"/>
                <w:szCs w:val="21"/>
              </w:rPr>
            </w:pPr>
            <w:bookmarkStart w:id="435" w:name="OLE_LINK453"/>
            <w:r>
              <w:rPr>
                <w:rFonts w:ascii="新宋体" w:eastAsia="新宋体" w:hAnsi="新宋体" w:cs="新宋体" w:hint="eastAsia"/>
                <w:szCs w:val="21"/>
              </w:rPr>
              <w:t>LOCK_STATUS</w:t>
            </w:r>
            <w:bookmarkEnd w:id="435"/>
          </w:p>
        </w:tc>
        <w:tc>
          <w:tcPr>
            <w:tcW w:w="883" w:type="dxa"/>
            <w:vAlign w:val="center"/>
          </w:tcPr>
          <w:p w14:paraId="5DD6AA3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F4C092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307A72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7A3A343" w14:textId="77777777" w:rsidR="004A1E57" w:rsidRDefault="004A1E57" w:rsidP="001515CD">
            <w:pPr>
              <w:rPr>
                <w:rFonts w:ascii="新宋体" w:eastAsia="新宋体" w:hAnsi="新宋体" w:cs="新宋体" w:hint="eastAsia"/>
                <w:szCs w:val="21"/>
              </w:rPr>
            </w:pPr>
          </w:p>
        </w:tc>
      </w:tr>
      <w:tr w:rsidR="004A1E57" w14:paraId="12FFADDF" w14:textId="77777777" w:rsidTr="004A1E57">
        <w:tblPrEx>
          <w:tblCellMar>
            <w:top w:w="0" w:type="dxa"/>
            <w:bottom w:w="0" w:type="dxa"/>
          </w:tblCellMar>
        </w:tblPrEx>
        <w:trPr>
          <w:trHeight w:val="272"/>
        </w:trPr>
        <w:tc>
          <w:tcPr>
            <w:tcW w:w="1933" w:type="dxa"/>
            <w:vAlign w:val="center"/>
          </w:tcPr>
          <w:p w14:paraId="412EA67E" w14:textId="77777777" w:rsidR="004A1E57" w:rsidRDefault="004A1E57" w:rsidP="001515CD">
            <w:pPr>
              <w:rPr>
                <w:rFonts w:ascii="新宋体" w:eastAsia="新宋体" w:hAnsi="新宋体" w:cs="新宋体" w:hint="eastAsia"/>
                <w:szCs w:val="21"/>
              </w:rPr>
            </w:pPr>
            <w:bookmarkStart w:id="436" w:name="OLE_LINK499"/>
            <w:r>
              <w:rPr>
                <w:rFonts w:ascii="新宋体" w:eastAsia="新宋体" w:hAnsi="新宋体" w:cs="新宋体" w:hint="eastAsia"/>
                <w:szCs w:val="21"/>
              </w:rPr>
              <w:t>缩微盘号</w:t>
            </w:r>
            <w:bookmarkEnd w:id="436"/>
          </w:p>
        </w:tc>
        <w:tc>
          <w:tcPr>
            <w:tcW w:w="2649" w:type="dxa"/>
            <w:vAlign w:val="center"/>
          </w:tcPr>
          <w:p w14:paraId="35B5F5FB" w14:textId="77777777" w:rsidR="004A1E57" w:rsidRDefault="004A1E57" w:rsidP="001515CD">
            <w:pPr>
              <w:rPr>
                <w:rFonts w:ascii="新宋体" w:eastAsia="新宋体" w:hAnsi="新宋体" w:cs="新宋体" w:hint="eastAsia"/>
                <w:szCs w:val="21"/>
              </w:rPr>
            </w:pPr>
            <w:bookmarkStart w:id="437" w:name="OLE_LINK454"/>
            <w:r>
              <w:rPr>
                <w:rFonts w:ascii="新宋体" w:eastAsia="新宋体" w:hAnsi="新宋体" w:cs="新宋体" w:hint="eastAsia"/>
                <w:szCs w:val="21"/>
              </w:rPr>
              <w:t>MICRO_NO</w:t>
            </w:r>
            <w:bookmarkEnd w:id="437"/>
          </w:p>
        </w:tc>
        <w:tc>
          <w:tcPr>
            <w:tcW w:w="883" w:type="dxa"/>
            <w:vAlign w:val="center"/>
          </w:tcPr>
          <w:p w14:paraId="20AA7F9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7EDA2C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28AFE8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953E833" w14:textId="77777777" w:rsidR="004A1E57" w:rsidRDefault="004A1E57" w:rsidP="001515CD">
            <w:pPr>
              <w:rPr>
                <w:rFonts w:ascii="新宋体" w:eastAsia="新宋体" w:hAnsi="新宋体" w:cs="新宋体" w:hint="eastAsia"/>
                <w:szCs w:val="21"/>
              </w:rPr>
            </w:pPr>
          </w:p>
        </w:tc>
      </w:tr>
      <w:tr w:rsidR="004A1E57" w14:paraId="00D9AD30" w14:textId="77777777" w:rsidTr="004A1E57">
        <w:tblPrEx>
          <w:tblCellMar>
            <w:top w:w="0" w:type="dxa"/>
            <w:bottom w:w="0" w:type="dxa"/>
          </w:tblCellMar>
        </w:tblPrEx>
        <w:trPr>
          <w:trHeight w:val="272"/>
        </w:trPr>
        <w:tc>
          <w:tcPr>
            <w:tcW w:w="1933" w:type="dxa"/>
            <w:vAlign w:val="center"/>
          </w:tcPr>
          <w:p w14:paraId="1AE34046" w14:textId="77777777" w:rsidR="004A1E57" w:rsidRDefault="004A1E57" w:rsidP="001515CD">
            <w:pPr>
              <w:rPr>
                <w:rFonts w:ascii="新宋体" w:eastAsia="新宋体" w:hAnsi="新宋体" w:cs="新宋体" w:hint="eastAsia"/>
                <w:szCs w:val="21"/>
              </w:rPr>
            </w:pPr>
            <w:bookmarkStart w:id="438" w:name="OLE_LINK500"/>
            <w:r>
              <w:rPr>
                <w:rFonts w:ascii="新宋体" w:eastAsia="新宋体" w:hAnsi="新宋体" w:cs="新宋体" w:hint="eastAsia"/>
                <w:szCs w:val="21"/>
              </w:rPr>
              <w:t>创建者</w:t>
            </w:r>
            <w:bookmarkEnd w:id="438"/>
          </w:p>
        </w:tc>
        <w:tc>
          <w:tcPr>
            <w:tcW w:w="2649" w:type="dxa"/>
            <w:vAlign w:val="center"/>
          </w:tcPr>
          <w:p w14:paraId="1B256EE3" w14:textId="77777777" w:rsidR="004A1E57" w:rsidRDefault="004A1E57" w:rsidP="001515CD">
            <w:pPr>
              <w:rPr>
                <w:rFonts w:ascii="新宋体" w:eastAsia="新宋体" w:hAnsi="新宋体" w:cs="新宋体" w:hint="eastAsia"/>
                <w:szCs w:val="21"/>
              </w:rPr>
            </w:pPr>
            <w:bookmarkStart w:id="439" w:name="OLE_LINK455"/>
            <w:r>
              <w:rPr>
                <w:rFonts w:ascii="新宋体" w:eastAsia="新宋体" w:hAnsi="新宋体" w:cs="新宋体" w:hint="eastAsia"/>
                <w:szCs w:val="21"/>
              </w:rPr>
              <w:t>CREATED_BY</w:t>
            </w:r>
            <w:bookmarkEnd w:id="439"/>
          </w:p>
        </w:tc>
        <w:tc>
          <w:tcPr>
            <w:tcW w:w="883" w:type="dxa"/>
            <w:vAlign w:val="center"/>
          </w:tcPr>
          <w:p w14:paraId="061BA97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E404FF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4493AA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785C1D37" w14:textId="77777777" w:rsidR="004A1E57" w:rsidRDefault="004A1E57" w:rsidP="001515CD">
            <w:pPr>
              <w:rPr>
                <w:rFonts w:ascii="新宋体" w:eastAsia="新宋体" w:hAnsi="新宋体" w:cs="新宋体" w:hint="eastAsia"/>
                <w:szCs w:val="21"/>
              </w:rPr>
            </w:pPr>
          </w:p>
        </w:tc>
      </w:tr>
      <w:tr w:rsidR="004A1E57" w14:paraId="76A65866" w14:textId="77777777" w:rsidTr="004A1E57">
        <w:tblPrEx>
          <w:tblCellMar>
            <w:top w:w="0" w:type="dxa"/>
            <w:bottom w:w="0" w:type="dxa"/>
          </w:tblCellMar>
        </w:tblPrEx>
        <w:trPr>
          <w:trHeight w:val="272"/>
        </w:trPr>
        <w:tc>
          <w:tcPr>
            <w:tcW w:w="1933" w:type="dxa"/>
            <w:vAlign w:val="center"/>
          </w:tcPr>
          <w:p w14:paraId="39D5B49F" w14:textId="77777777" w:rsidR="004A1E57" w:rsidRDefault="004A1E57" w:rsidP="001515CD">
            <w:pPr>
              <w:rPr>
                <w:rFonts w:ascii="新宋体" w:eastAsia="新宋体" w:hAnsi="新宋体" w:cs="新宋体" w:hint="eastAsia"/>
                <w:szCs w:val="21"/>
              </w:rPr>
            </w:pPr>
            <w:bookmarkStart w:id="440" w:name="OLE_LINK501"/>
            <w:bookmarkStart w:id="441" w:name="OLE_LINK502"/>
            <w:r>
              <w:rPr>
                <w:rFonts w:ascii="新宋体" w:eastAsia="新宋体" w:hAnsi="新宋体" w:cs="新宋体" w:hint="eastAsia"/>
                <w:szCs w:val="21"/>
              </w:rPr>
              <w:t>创建时间</w:t>
            </w:r>
            <w:bookmarkEnd w:id="440"/>
            <w:bookmarkEnd w:id="441"/>
          </w:p>
        </w:tc>
        <w:tc>
          <w:tcPr>
            <w:tcW w:w="2649" w:type="dxa"/>
            <w:vAlign w:val="center"/>
          </w:tcPr>
          <w:p w14:paraId="567F1BB7" w14:textId="77777777" w:rsidR="004A1E57" w:rsidRDefault="004A1E57" w:rsidP="001515CD">
            <w:pPr>
              <w:rPr>
                <w:rFonts w:ascii="新宋体" w:eastAsia="新宋体" w:hAnsi="新宋体" w:cs="新宋体" w:hint="eastAsia"/>
                <w:szCs w:val="21"/>
              </w:rPr>
            </w:pPr>
            <w:bookmarkStart w:id="442" w:name="OLE_LINK456"/>
            <w:r>
              <w:rPr>
                <w:rFonts w:ascii="新宋体" w:eastAsia="新宋体" w:hAnsi="新宋体" w:cs="新宋体" w:hint="eastAsia"/>
                <w:szCs w:val="21"/>
              </w:rPr>
              <w:t>CREATED_DT</w:t>
            </w:r>
            <w:bookmarkEnd w:id="442"/>
          </w:p>
        </w:tc>
        <w:tc>
          <w:tcPr>
            <w:tcW w:w="883" w:type="dxa"/>
            <w:vAlign w:val="center"/>
          </w:tcPr>
          <w:p w14:paraId="65572C9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5C57B43D" w14:textId="77777777" w:rsidR="004A1E57" w:rsidRDefault="004A1E57" w:rsidP="001515CD">
            <w:pPr>
              <w:rPr>
                <w:rFonts w:ascii="新宋体" w:eastAsia="新宋体" w:hAnsi="新宋体" w:cs="新宋体" w:hint="eastAsia"/>
                <w:szCs w:val="21"/>
              </w:rPr>
            </w:pPr>
          </w:p>
        </w:tc>
        <w:tc>
          <w:tcPr>
            <w:tcW w:w="666" w:type="dxa"/>
            <w:vAlign w:val="center"/>
          </w:tcPr>
          <w:p w14:paraId="2BAA784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45D4254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42E6C1C8" w14:textId="77777777" w:rsidTr="004A1E57">
        <w:tblPrEx>
          <w:tblCellMar>
            <w:top w:w="0" w:type="dxa"/>
            <w:bottom w:w="0" w:type="dxa"/>
          </w:tblCellMar>
        </w:tblPrEx>
        <w:trPr>
          <w:trHeight w:val="272"/>
        </w:trPr>
        <w:tc>
          <w:tcPr>
            <w:tcW w:w="1933" w:type="dxa"/>
            <w:vAlign w:val="center"/>
          </w:tcPr>
          <w:p w14:paraId="669A31D2" w14:textId="77777777" w:rsidR="004A1E57" w:rsidRDefault="004A1E57" w:rsidP="001515CD">
            <w:pPr>
              <w:rPr>
                <w:rFonts w:ascii="新宋体" w:eastAsia="新宋体" w:hAnsi="新宋体" w:cs="新宋体" w:hint="eastAsia"/>
                <w:szCs w:val="21"/>
              </w:rPr>
            </w:pPr>
            <w:bookmarkStart w:id="443" w:name="OLE_LINK503"/>
            <w:r>
              <w:rPr>
                <w:rFonts w:ascii="新宋体" w:eastAsia="新宋体" w:hAnsi="新宋体" w:cs="新宋体" w:hint="eastAsia"/>
                <w:szCs w:val="21"/>
              </w:rPr>
              <w:t>版本号</w:t>
            </w:r>
            <w:bookmarkEnd w:id="443"/>
          </w:p>
        </w:tc>
        <w:tc>
          <w:tcPr>
            <w:tcW w:w="2649" w:type="dxa"/>
            <w:vAlign w:val="center"/>
          </w:tcPr>
          <w:p w14:paraId="44762D5D" w14:textId="77777777" w:rsidR="004A1E57" w:rsidRDefault="004A1E57" w:rsidP="001515CD">
            <w:pPr>
              <w:rPr>
                <w:rFonts w:ascii="新宋体" w:eastAsia="新宋体" w:hAnsi="新宋体" w:cs="新宋体" w:hint="eastAsia"/>
                <w:szCs w:val="21"/>
              </w:rPr>
            </w:pPr>
            <w:bookmarkStart w:id="444" w:name="OLE_LINK457"/>
            <w:r>
              <w:rPr>
                <w:rFonts w:ascii="新宋体" w:eastAsia="新宋体" w:hAnsi="新宋体" w:cs="新宋体" w:hint="eastAsia"/>
                <w:szCs w:val="21"/>
              </w:rPr>
              <w:t>VERSION</w:t>
            </w:r>
            <w:bookmarkEnd w:id="444"/>
          </w:p>
        </w:tc>
        <w:tc>
          <w:tcPr>
            <w:tcW w:w="883" w:type="dxa"/>
            <w:vAlign w:val="center"/>
          </w:tcPr>
          <w:p w14:paraId="04B72E1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026FF20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1BA425C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349D7C1" w14:textId="77777777" w:rsidR="004A1E57" w:rsidRDefault="004A1E57" w:rsidP="001515CD">
            <w:pPr>
              <w:rPr>
                <w:rFonts w:ascii="新宋体" w:eastAsia="新宋体" w:hAnsi="新宋体" w:cs="新宋体" w:hint="eastAsia"/>
                <w:szCs w:val="21"/>
              </w:rPr>
            </w:pPr>
          </w:p>
        </w:tc>
      </w:tr>
      <w:tr w:rsidR="004A1E57" w14:paraId="7D7529B0" w14:textId="77777777" w:rsidTr="004A1E57">
        <w:tblPrEx>
          <w:tblCellMar>
            <w:top w:w="0" w:type="dxa"/>
            <w:bottom w:w="0" w:type="dxa"/>
          </w:tblCellMar>
        </w:tblPrEx>
        <w:trPr>
          <w:trHeight w:val="272"/>
        </w:trPr>
        <w:tc>
          <w:tcPr>
            <w:tcW w:w="1933" w:type="dxa"/>
            <w:vAlign w:val="center"/>
          </w:tcPr>
          <w:p w14:paraId="29A4F81E" w14:textId="77777777" w:rsidR="004A1E57" w:rsidRDefault="004A1E57" w:rsidP="001515CD">
            <w:pPr>
              <w:rPr>
                <w:rFonts w:ascii="新宋体" w:eastAsia="新宋体" w:hAnsi="新宋体" w:cs="新宋体" w:hint="eastAsia"/>
                <w:szCs w:val="21"/>
              </w:rPr>
            </w:pPr>
            <w:bookmarkStart w:id="445" w:name="OLE_LINK504"/>
            <w:bookmarkStart w:id="446" w:name="OLE_LINK505"/>
            <w:r>
              <w:rPr>
                <w:rFonts w:ascii="新宋体" w:eastAsia="新宋体" w:hAnsi="新宋体" w:cs="新宋体" w:hint="eastAsia"/>
                <w:szCs w:val="21"/>
              </w:rPr>
              <w:t>更新者</w:t>
            </w:r>
            <w:bookmarkEnd w:id="445"/>
            <w:bookmarkEnd w:id="446"/>
          </w:p>
        </w:tc>
        <w:tc>
          <w:tcPr>
            <w:tcW w:w="2649" w:type="dxa"/>
            <w:vAlign w:val="center"/>
          </w:tcPr>
          <w:p w14:paraId="38CF54F1" w14:textId="77777777" w:rsidR="004A1E57" w:rsidRDefault="004A1E57" w:rsidP="001515CD">
            <w:pPr>
              <w:rPr>
                <w:rFonts w:ascii="新宋体" w:eastAsia="新宋体" w:hAnsi="新宋体" w:cs="新宋体" w:hint="eastAsia"/>
                <w:szCs w:val="21"/>
              </w:rPr>
            </w:pPr>
            <w:bookmarkStart w:id="447" w:name="OLE_LINK458"/>
            <w:r>
              <w:rPr>
                <w:rFonts w:ascii="新宋体" w:eastAsia="新宋体" w:hAnsi="新宋体" w:cs="新宋体" w:hint="eastAsia"/>
                <w:szCs w:val="21"/>
              </w:rPr>
              <w:t>UPDATED_BY</w:t>
            </w:r>
            <w:bookmarkEnd w:id="447"/>
          </w:p>
        </w:tc>
        <w:tc>
          <w:tcPr>
            <w:tcW w:w="883" w:type="dxa"/>
            <w:vAlign w:val="center"/>
          </w:tcPr>
          <w:p w14:paraId="04FA645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4E724D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27CDC1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B13461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27D5D74E" w14:textId="77777777" w:rsidTr="004A1E57">
        <w:tblPrEx>
          <w:tblCellMar>
            <w:top w:w="0" w:type="dxa"/>
            <w:bottom w:w="0" w:type="dxa"/>
          </w:tblCellMar>
        </w:tblPrEx>
        <w:trPr>
          <w:trHeight w:val="272"/>
        </w:trPr>
        <w:tc>
          <w:tcPr>
            <w:tcW w:w="1933" w:type="dxa"/>
            <w:vAlign w:val="center"/>
          </w:tcPr>
          <w:p w14:paraId="12CD3865" w14:textId="77777777" w:rsidR="004A1E57" w:rsidRDefault="004A1E57" w:rsidP="001515CD">
            <w:pPr>
              <w:rPr>
                <w:rFonts w:ascii="新宋体" w:eastAsia="新宋体" w:hAnsi="新宋体" w:cs="新宋体" w:hint="eastAsia"/>
                <w:szCs w:val="21"/>
              </w:rPr>
            </w:pPr>
            <w:bookmarkStart w:id="448" w:name="OLE_LINK506"/>
            <w:r>
              <w:rPr>
                <w:rFonts w:ascii="新宋体" w:eastAsia="新宋体" w:hAnsi="新宋体" w:cs="新宋体" w:hint="eastAsia"/>
                <w:szCs w:val="21"/>
              </w:rPr>
              <w:t>更新时间</w:t>
            </w:r>
            <w:bookmarkEnd w:id="448"/>
          </w:p>
        </w:tc>
        <w:tc>
          <w:tcPr>
            <w:tcW w:w="2649" w:type="dxa"/>
            <w:vAlign w:val="center"/>
          </w:tcPr>
          <w:p w14:paraId="65F941CC" w14:textId="77777777" w:rsidR="004A1E57" w:rsidRDefault="004A1E57" w:rsidP="001515CD">
            <w:pPr>
              <w:rPr>
                <w:rFonts w:ascii="新宋体" w:eastAsia="新宋体" w:hAnsi="新宋体" w:cs="新宋体" w:hint="eastAsia"/>
                <w:szCs w:val="21"/>
              </w:rPr>
            </w:pPr>
            <w:bookmarkStart w:id="449" w:name="OLE_LINK459"/>
            <w:r>
              <w:rPr>
                <w:rFonts w:ascii="新宋体" w:eastAsia="新宋体" w:hAnsi="新宋体" w:cs="新宋体" w:hint="eastAsia"/>
                <w:szCs w:val="21"/>
              </w:rPr>
              <w:t>UPDATED_DT</w:t>
            </w:r>
            <w:bookmarkEnd w:id="449"/>
          </w:p>
        </w:tc>
        <w:tc>
          <w:tcPr>
            <w:tcW w:w="883" w:type="dxa"/>
            <w:vAlign w:val="center"/>
          </w:tcPr>
          <w:p w14:paraId="265E176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02B4EAFE" w14:textId="77777777" w:rsidR="004A1E57" w:rsidRDefault="004A1E57" w:rsidP="001515CD">
            <w:pPr>
              <w:rPr>
                <w:rFonts w:ascii="新宋体" w:eastAsia="新宋体" w:hAnsi="新宋体" w:cs="新宋体" w:hint="eastAsia"/>
                <w:szCs w:val="21"/>
              </w:rPr>
            </w:pPr>
          </w:p>
        </w:tc>
        <w:tc>
          <w:tcPr>
            <w:tcW w:w="666" w:type="dxa"/>
            <w:vAlign w:val="center"/>
          </w:tcPr>
          <w:p w14:paraId="71A7CF9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DD2B77B" w14:textId="77777777" w:rsidR="004A1E57" w:rsidRDefault="004A1E57" w:rsidP="001515CD">
            <w:pPr>
              <w:rPr>
                <w:rFonts w:ascii="新宋体" w:eastAsia="新宋体" w:hAnsi="新宋体" w:cs="新宋体" w:hint="eastAsia"/>
                <w:szCs w:val="21"/>
              </w:rPr>
            </w:pPr>
          </w:p>
        </w:tc>
      </w:tr>
      <w:tr w:rsidR="004A1E57" w14:paraId="259C3239" w14:textId="77777777" w:rsidTr="004A1E57">
        <w:tblPrEx>
          <w:tblCellMar>
            <w:top w:w="0" w:type="dxa"/>
            <w:bottom w:w="0" w:type="dxa"/>
          </w:tblCellMar>
        </w:tblPrEx>
        <w:trPr>
          <w:trHeight w:val="495"/>
        </w:trPr>
        <w:tc>
          <w:tcPr>
            <w:tcW w:w="9287" w:type="dxa"/>
            <w:gridSpan w:val="6"/>
            <w:vAlign w:val="center"/>
          </w:tcPr>
          <w:p w14:paraId="51B19B35" w14:textId="581D9F94" w:rsidR="004A1E57" w:rsidRDefault="004A1E57" w:rsidP="001515CD">
            <w:pPr>
              <w:rPr>
                <w:rFonts w:hint="eastAsia"/>
                <w:b/>
                <w:bCs/>
                <w:sz w:val="24"/>
                <w:szCs w:val="24"/>
              </w:rPr>
            </w:pPr>
            <w:bookmarkStart w:id="450" w:name="OLE_LINK573"/>
            <w:bookmarkStart w:id="451" w:name="OLE_LINK574"/>
            <w:r>
              <w:rPr>
                <w:rFonts w:hint="eastAsia"/>
                <w:b/>
                <w:bCs/>
                <w:sz w:val="24"/>
                <w:szCs w:val="24"/>
              </w:rPr>
              <w:t>文件信息表</w:t>
            </w:r>
            <w:bookmarkEnd w:id="450"/>
            <w:bookmarkEnd w:id="451"/>
            <w:r w:rsidRPr="000E00B0">
              <w:rPr>
                <w:rFonts w:hint="eastAsia"/>
                <w:b/>
                <w:bCs/>
                <w:sz w:val="24"/>
                <w:szCs w:val="24"/>
              </w:rPr>
              <w:t>(</w:t>
            </w:r>
            <w:bookmarkStart w:id="452" w:name="OLE_LINK509"/>
            <w:bookmarkStart w:id="453" w:name="OLE_LINK510"/>
            <w:r>
              <w:rPr>
                <w:b/>
                <w:bCs/>
                <w:sz w:val="24"/>
                <w:szCs w:val="24"/>
              </w:rPr>
              <w:t>IA</w:t>
            </w:r>
            <w:r>
              <w:rPr>
                <w:rFonts w:hint="eastAsia"/>
                <w:b/>
                <w:bCs/>
                <w:sz w:val="24"/>
                <w:szCs w:val="24"/>
              </w:rPr>
              <w:t>MS</w:t>
            </w:r>
            <w:r w:rsidR="00F20DEA">
              <w:rPr>
                <w:rFonts w:hint="eastAsia"/>
                <w:b/>
                <w:bCs/>
                <w:sz w:val="24"/>
                <w:szCs w:val="24"/>
              </w:rPr>
              <w:t>_AROL_</w:t>
            </w:r>
            <w:r w:rsidRPr="000E00B0">
              <w:rPr>
                <w:rFonts w:hint="eastAsia"/>
                <w:b/>
                <w:bCs/>
                <w:sz w:val="24"/>
                <w:szCs w:val="24"/>
              </w:rPr>
              <w:t>FILE_INFO</w:t>
            </w:r>
            <w:bookmarkEnd w:id="452"/>
            <w:bookmarkEnd w:id="453"/>
            <w:r>
              <w:rPr>
                <w:rFonts w:hint="eastAsia"/>
                <w:b/>
                <w:bCs/>
                <w:sz w:val="24"/>
                <w:szCs w:val="24"/>
              </w:rPr>
              <w:t>)</w:t>
            </w:r>
          </w:p>
        </w:tc>
      </w:tr>
      <w:tr w:rsidR="004A1E57" w14:paraId="702411FB" w14:textId="77777777" w:rsidTr="004A1E57">
        <w:tblPrEx>
          <w:tblCellMar>
            <w:top w:w="0" w:type="dxa"/>
            <w:bottom w:w="0" w:type="dxa"/>
          </w:tblCellMar>
        </w:tblPrEx>
        <w:trPr>
          <w:trHeight w:val="317"/>
        </w:trPr>
        <w:tc>
          <w:tcPr>
            <w:tcW w:w="1933" w:type="dxa"/>
            <w:shd w:val="clear" w:color="auto" w:fill="E6E6E6"/>
            <w:vAlign w:val="center"/>
          </w:tcPr>
          <w:p w14:paraId="743F72BF" w14:textId="77777777" w:rsidR="004A1E57" w:rsidRDefault="004A1E57" w:rsidP="001515CD">
            <w:pPr>
              <w:jc w:val="center"/>
              <w:rPr>
                <w:rFonts w:hint="eastAsia"/>
                <w:b/>
                <w:bCs/>
                <w:szCs w:val="21"/>
              </w:rPr>
            </w:pPr>
            <w:r>
              <w:rPr>
                <w:rFonts w:hint="eastAsia"/>
                <w:b/>
                <w:bCs/>
                <w:szCs w:val="21"/>
              </w:rPr>
              <w:t>字段名称</w:t>
            </w:r>
          </w:p>
        </w:tc>
        <w:tc>
          <w:tcPr>
            <w:tcW w:w="2649" w:type="dxa"/>
            <w:shd w:val="clear" w:color="auto" w:fill="E6E6E6"/>
            <w:vAlign w:val="center"/>
          </w:tcPr>
          <w:p w14:paraId="4121F283"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4E615F6F"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089708FC"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25404EFD"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2F231687" w14:textId="77777777" w:rsidR="004A1E57" w:rsidRDefault="004A1E57" w:rsidP="001515CD">
            <w:pPr>
              <w:jc w:val="center"/>
              <w:rPr>
                <w:rFonts w:hint="eastAsia"/>
                <w:b/>
                <w:bCs/>
                <w:szCs w:val="21"/>
              </w:rPr>
            </w:pPr>
            <w:r>
              <w:rPr>
                <w:rFonts w:hint="eastAsia"/>
                <w:b/>
                <w:bCs/>
                <w:szCs w:val="21"/>
              </w:rPr>
              <w:t>备注</w:t>
            </w:r>
          </w:p>
        </w:tc>
      </w:tr>
      <w:tr w:rsidR="004A1E57" w14:paraId="5DC9E2AE" w14:textId="77777777" w:rsidTr="004A1E57">
        <w:tblPrEx>
          <w:tblCellMar>
            <w:top w:w="0" w:type="dxa"/>
            <w:bottom w:w="0" w:type="dxa"/>
          </w:tblCellMar>
        </w:tblPrEx>
        <w:trPr>
          <w:trHeight w:val="317"/>
        </w:trPr>
        <w:tc>
          <w:tcPr>
            <w:tcW w:w="1933" w:type="dxa"/>
            <w:vAlign w:val="center"/>
          </w:tcPr>
          <w:p w14:paraId="32D2BB54" w14:textId="77777777" w:rsidR="004A1E57" w:rsidRDefault="004A1E57" w:rsidP="001515CD">
            <w:pPr>
              <w:rPr>
                <w:rFonts w:ascii="新宋体" w:eastAsia="新宋体" w:hAnsi="新宋体" w:cs="新宋体" w:hint="eastAsia"/>
                <w:szCs w:val="21"/>
              </w:rPr>
            </w:pPr>
            <w:bookmarkStart w:id="454" w:name="OLE_LINK575"/>
            <w:r>
              <w:rPr>
                <w:rFonts w:ascii="新宋体" w:eastAsia="新宋体" w:hAnsi="新宋体" w:cs="新宋体" w:hint="eastAsia"/>
                <w:szCs w:val="21"/>
              </w:rPr>
              <w:t>唯一主键</w:t>
            </w:r>
            <w:bookmarkEnd w:id="454"/>
          </w:p>
        </w:tc>
        <w:tc>
          <w:tcPr>
            <w:tcW w:w="2649" w:type="dxa"/>
            <w:vAlign w:val="center"/>
          </w:tcPr>
          <w:p w14:paraId="596943C8" w14:textId="77777777" w:rsidR="004A1E57" w:rsidRDefault="004A1E57" w:rsidP="001515CD">
            <w:pPr>
              <w:rPr>
                <w:rFonts w:ascii="新宋体" w:eastAsia="新宋体" w:hAnsi="新宋体" w:cs="新宋体" w:hint="eastAsia"/>
                <w:szCs w:val="21"/>
              </w:rPr>
            </w:pPr>
            <w:bookmarkStart w:id="455" w:name="OLE_LINK507"/>
            <w:bookmarkStart w:id="456" w:name="OLE_LINK508"/>
            <w:r>
              <w:rPr>
                <w:rFonts w:ascii="新宋体" w:eastAsia="新宋体" w:hAnsi="新宋体" w:cs="新宋体" w:hint="eastAsia"/>
                <w:szCs w:val="21"/>
              </w:rPr>
              <w:t>SID</w:t>
            </w:r>
            <w:bookmarkEnd w:id="455"/>
            <w:bookmarkEnd w:id="456"/>
          </w:p>
        </w:tc>
        <w:tc>
          <w:tcPr>
            <w:tcW w:w="883" w:type="dxa"/>
            <w:vAlign w:val="center"/>
          </w:tcPr>
          <w:p w14:paraId="365A275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3BA3628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0608E5C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1E632D3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系统生成</w:t>
            </w:r>
          </w:p>
        </w:tc>
      </w:tr>
      <w:tr w:rsidR="004A1E57" w14:paraId="5833D981" w14:textId="77777777" w:rsidTr="004A1E57">
        <w:tblPrEx>
          <w:tblCellMar>
            <w:top w:w="0" w:type="dxa"/>
            <w:bottom w:w="0" w:type="dxa"/>
          </w:tblCellMar>
        </w:tblPrEx>
        <w:trPr>
          <w:trHeight w:val="507"/>
        </w:trPr>
        <w:tc>
          <w:tcPr>
            <w:tcW w:w="1933" w:type="dxa"/>
            <w:vAlign w:val="center"/>
          </w:tcPr>
          <w:p w14:paraId="250A0F4B" w14:textId="77777777" w:rsidR="004A1E57" w:rsidRDefault="004A1E57" w:rsidP="001515CD">
            <w:pPr>
              <w:rPr>
                <w:rFonts w:ascii="新宋体" w:eastAsia="新宋体" w:hAnsi="新宋体" w:cs="新宋体" w:hint="eastAsia"/>
                <w:szCs w:val="21"/>
              </w:rPr>
            </w:pPr>
            <w:bookmarkStart w:id="457" w:name="OLE_LINK576"/>
            <w:r>
              <w:rPr>
                <w:rFonts w:ascii="新宋体" w:eastAsia="新宋体" w:hAnsi="新宋体" w:cs="新宋体" w:hint="eastAsia"/>
                <w:szCs w:val="21"/>
              </w:rPr>
              <w:t>工程SID</w:t>
            </w:r>
            <w:bookmarkEnd w:id="457"/>
          </w:p>
        </w:tc>
        <w:tc>
          <w:tcPr>
            <w:tcW w:w="2649" w:type="dxa"/>
            <w:vAlign w:val="center"/>
          </w:tcPr>
          <w:p w14:paraId="0DF9812C" w14:textId="77777777" w:rsidR="004A1E57" w:rsidRDefault="004A1E57" w:rsidP="001515CD">
            <w:pPr>
              <w:rPr>
                <w:rFonts w:ascii="新宋体" w:eastAsia="新宋体" w:hAnsi="新宋体" w:cs="新宋体" w:hint="eastAsia"/>
                <w:szCs w:val="21"/>
              </w:rPr>
            </w:pPr>
            <w:bookmarkStart w:id="458" w:name="OLE_LINK511"/>
            <w:bookmarkStart w:id="459" w:name="OLE_LINK512"/>
            <w:r>
              <w:rPr>
                <w:rFonts w:ascii="新宋体" w:eastAsia="新宋体" w:hAnsi="新宋体" w:cs="新宋体" w:hint="eastAsia"/>
                <w:szCs w:val="21"/>
              </w:rPr>
              <w:t>ENG_SID</w:t>
            </w:r>
            <w:bookmarkEnd w:id="458"/>
            <w:bookmarkEnd w:id="459"/>
          </w:p>
        </w:tc>
        <w:tc>
          <w:tcPr>
            <w:tcW w:w="883" w:type="dxa"/>
            <w:vAlign w:val="center"/>
          </w:tcPr>
          <w:p w14:paraId="37DD2F0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3B62FD2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5F96D5E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3898C7C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外键,引用工程表</w:t>
            </w:r>
          </w:p>
        </w:tc>
      </w:tr>
      <w:tr w:rsidR="004A1E57" w14:paraId="3C210267" w14:textId="77777777" w:rsidTr="004A1E57">
        <w:tblPrEx>
          <w:tblCellMar>
            <w:top w:w="0" w:type="dxa"/>
            <w:bottom w:w="0" w:type="dxa"/>
          </w:tblCellMar>
        </w:tblPrEx>
        <w:trPr>
          <w:trHeight w:val="272"/>
        </w:trPr>
        <w:tc>
          <w:tcPr>
            <w:tcW w:w="1933" w:type="dxa"/>
            <w:vAlign w:val="center"/>
          </w:tcPr>
          <w:p w14:paraId="582C1203" w14:textId="77777777" w:rsidR="004A1E57" w:rsidRDefault="004A1E57" w:rsidP="001515CD">
            <w:pPr>
              <w:rPr>
                <w:rFonts w:ascii="新宋体" w:eastAsia="新宋体" w:hAnsi="新宋体" w:cs="新宋体" w:hint="eastAsia"/>
                <w:szCs w:val="21"/>
              </w:rPr>
            </w:pPr>
            <w:bookmarkStart w:id="460" w:name="OLE_LINK577"/>
            <w:r>
              <w:rPr>
                <w:rFonts w:ascii="新宋体" w:eastAsia="新宋体" w:hAnsi="新宋体" w:cs="新宋体" w:hint="eastAsia"/>
                <w:szCs w:val="21"/>
              </w:rPr>
              <w:t>案卷SID</w:t>
            </w:r>
            <w:bookmarkEnd w:id="460"/>
          </w:p>
        </w:tc>
        <w:tc>
          <w:tcPr>
            <w:tcW w:w="2649" w:type="dxa"/>
            <w:vAlign w:val="center"/>
          </w:tcPr>
          <w:p w14:paraId="2DBBE95D" w14:textId="77777777" w:rsidR="004A1E57" w:rsidRDefault="004A1E57" w:rsidP="001515CD">
            <w:pPr>
              <w:rPr>
                <w:rFonts w:ascii="新宋体" w:eastAsia="新宋体" w:hAnsi="新宋体" w:cs="新宋体" w:hint="eastAsia"/>
                <w:szCs w:val="21"/>
              </w:rPr>
            </w:pPr>
            <w:bookmarkStart w:id="461" w:name="OLE_LINK513"/>
            <w:r>
              <w:rPr>
                <w:rFonts w:ascii="新宋体" w:eastAsia="新宋体" w:hAnsi="新宋体" w:cs="新宋体" w:hint="eastAsia"/>
                <w:szCs w:val="21"/>
              </w:rPr>
              <w:t>ARCH_SID</w:t>
            </w:r>
            <w:bookmarkEnd w:id="461"/>
          </w:p>
        </w:tc>
        <w:tc>
          <w:tcPr>
            <w:tcW w:w="883" w:type="dxa"/>
            <w:vAlign w:val="center"/>
          </w:tcPr>
          <w:p w14:paraId="1CF45A5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6539C4D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7441702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D777DC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外键,引用案卷表</w:t>
            </w:r>
          </w:p>
        </w:tc>
      </w:tr>
      <w:tr w:rsidR="004A1E57" w14:paraId="33DD886C" w14:textId="77777777" w:rsidTr="004A1E57">
        <w:tblPrEx>
          <w:tblCellMar>
            <w:top w:w="0" w:type="dxa"/>
            <w:bottom w:w="0" w:type="dxa"/>
          </w:tblCellMar>
        </w:tblPrEx>
        <w:trPr>
          <w:trHeight w:val="272"/>
        </w:trPr>
        <w:tc>
          <w:tcPr>
            <w:tcW w:w="1933" w:type="dxa"/>
            <w:vAlign w:val="center"/>
          </w:tcPr>
          <w:p w14:paraId="5965EB5B" w14:textId="77777777" w:rsidR="004A1E57" w:rsidRDefault="004A1E57" w:rsidP="001515CD">
            <w:pPr>
              <w:rPr>
                <w:rFonts w:ascii="新宋体" w:eastAsia="新宋体" w:hAnsi="新宋体" w:cs="新宋体" w:hint="eastAsia"/>
                <w:szCs w:val="21"/>
              </w:rPr>
            </w:pPr>
            <w:bookmarkStart w:id="462" w:name="OLE_LINK578"/>
            <w:r>
              <w:rPr>
                <w:rFonts w:ascii="新宋体" w:eastAsia="新宋体" w:hAnsi="新宋体" w:cs="新宋体" w:hint="eastAsia"/>
                <w:szCs w:val="21"/>
              </w:rPr>
              <w:t>文件档号</w:t>
            </w:r>
            <w:bookmarkEnd w:id="462"/>
          </w:p>
        </w:tc>
        <w:tc>
          <w:tcPr>
            <w:tcW w:w="2649" w:type="dxa"/>
            <w:vAlign w:val="center"/>
          </w:tcPr>
          <w:p w14:paraId="3602D5E7" w14:textId="77777777" w:rsidR="004A1E57" w:rsidRDefault="004A1E57" w:rsidP="001515CD">
            <w:pPr>
              <w:rPr>
                <w:rFonts w:ascii="新宋体" w:eastAsia="新宋体" w:hAnsi="新宋体" w:cs="新宋体" w:hint="eastAsia"/>
                <w:szCs w:val="21"/>
              </w:rPr>
            </w:pPr>
            <w:bookmarkStart w:id="463" w:name="OLE_LINK514"/>
            <w:r>
              <w:rPr>
                <w:rFonts w:ascii="新宋体" w:eastAsia="新宋体" w:hAnsi="新宋体" w:cs="新宋体" w:hint="eastAsia"/>
                <w:szCs w:val="21"/>
              </w:rPr>
              <w:t>FILE_ID</w:t>
            </w:r>
            <w:bookmarkEnd w:id="463"/>
          </w:p>
        </w:tc>
        <w:tc>
          <w:tcPr>
            <w:tcW w:w="883" w:type="dxa"/>
            <w:vAlign w:val="center"/>
          </w:tcPr>
          <w:p w14:paraId="25D4E29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304EB3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1EC026E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CA011F3" w14:textId="77777777" w:rsidR="004A1E57" w:rsidRDefault="004A1E57" w:rsidP="001515CD">
            <w:pPr>
              <w:rPr>
                <w:rFonts w:ascii="新宋体" w:eastAsia="新宋体" w:hAnsi="新宋体" w:cs="新宋体" w:hint="eastAsia"/>
                <w:szCs w:val="21"/>
              </w:rPr>
            </w:pPr>
          </w:p>
        </w:tc>
      </w:tr>
      <w:tr w:rsidR="004A1E57" w14:paraId="6FA08431" w14:textId="77777777" w:rsidTr="004A1E57">
        <w:tblPrEx>
          <w:tblCellMar>
            <w:top w:w="0" w:type="dxa"/>
            <w:bottom w:w="0" w:type="dxa"/>
          </w:tblCellMar>
        </w:tblPrEx>
        <w:trPr>
          <w:trHeight w:val="272"/>
        </w:trPr>
        <w:tc>
          <w:tcPr>
            <w:tcW w:w="1933" w:type="dxa"/>
            <w:vAlign w:val="center"/>
          </w:tcPr>
          <w:p w14:paraId="54C75559" w14:textId="77777777" w:rsidR="004A1E57" w:rsidRDefault="004A1E57" w:rsidP="001515CD">
            <w:pPr>
              <w:rPr>
                <w:rFonts w:ascii="新宋体" w:eastAsia="新宋体" w:hAnsi="新宋体" w:cs="新宋体" w:hint="eastAsia"/>
                <w:szCs w:val="21"/>
              </w:rPr>
            </w:pPr>
            <w:bookmarkStart w:id="464" w:name="OLE_LINK579"/>
            <w:bookmarkStart w:id="465" w:name="OLE_LINK580"/>
            <w:r>
              <w:rPr>
                <w:rFonts w:ascii="新宋体" w:eastAsia="新宋体" w:hAnsi="新宋体" w:cs="新宋体" w:hint="eastAsia"/>
                <w:szCs w:val="21"/>
              </w:rPr>
              <w:t>原文件档号</w:t>
            </w:r>
            <w:bookmarkEnd w:id="464"/>
            <w:bookmarkEnd w:id="465"/>
          </w:p>
        </w:tc>
        <w:tc>
          <w:tcPr>
            <w:tcW w:w="2649" w:type="dxa"/>
            <w:vAlign w:val="center"/>
          </w:tcPr>
          <w:p w14:paraId="7E22276C" w14:textId="77777777" w:rsidR="004A1E57" w:rsidRDefault="004A1E57" w:rsidP="001515CD">
            <w:pPr>
              <w:rPr>
                <w:rFonts w:ascii="新宋体" w:eastAsia="新宋体" w:hAnsi="新宋体" w:cs="新宋体" w:hint="eastAsia"/>
                <w:szCs w:val="21"/>
              </w:rPr>
            </w:pPr>
            <w:bookmarkStart w:id="466" w:name="OLE_LINK515"/>
            <w:bookmarkStart w:id="467" w:name="OLE_LINK516"/>
            <w:r>
              <w:rPr>
                <w:rFonts w:ascii="新宋体" w:eastAsia="新宋体" w:hAnsi="新宋体" w:cs="新宋体" w:hint="eastAsia"/>
                <w:szCs w:val="21"/>
              </w:rPr>
              <w:t>OLD_FILE_ID</w:t>
            </w:r>
            <w:bookmarkEnd w:id="466"/>
            <w:bookmarkEnd w:id="467"/>
          </w:p>
        </w:tc>
        <w:tc>
          <w:tcPr>
            <w:tcW w:w="883" w:type="dxa"/>
            <w:vAlign w:val="center"/>
          </w:tcPr>
          <w:p w14:paraId="7F4F503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0C65E0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511DDA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9702DF9" w14:textId="77777777" w:rsidR="004A1E57" w:rsidRDefault="004A1E57" w:rsidP="001515CD">
            <w:pPr>
              <w:rPr>
                <w:rFonts w:ascii="新宋体" w:eastAsia="新宋体" w:hAnsi="新宋体" w:cs="新宋体" w:hint="eastAsia"/>
                <w:szCs w:val="21"/>
              </w:rPr>
            </w:pPr>
          </w:p>
        </w:tc>
      </w:tr>
      <w:tr w:rsidR="004A1E57" w14:paraId="78C8DEE5" w14:textId="77777777" w:rsidTr="004A1E57">
        <w:tblPrEx>
          <w:tblCellMar>
            <w:top w:w="0" w:type="dxa"/>
            <w:bottom w:w="0" w:type="dxa"/>
          </w:tblCellMar>
        </w:tblPrEx>
        <w:trPr>
          <w:trHeight w:val="272"/>
        </w:trPr>
        <w:tc>
          <w:tcPr>
            <w:tcW w:w="1933" w:type="dxa"/>
            <w:vAlign w:val="center"/>
          </w:tcPr>
          <w:p w14:paraId="7BFC4ABA" w14:textId="77777777" w:rsidR="004A1E57" w:rsidRDefault="004A1E57" w:rsidP="001515CD">
            <w:pPr>
              <w:rPr>
                <w:rFonts w:ascii="新宋体" w:eastAsia="新宋体" w:hAnsi="新宋体" w:cs="新宋体" w:hint="eastAsia"/>
                <w:szCs w:val="21"/>
              </w:rPr>
            </w:pPr>
            <w:bookmarkStart w:id="468" w:name="OLE_LINK581"/>
            <w:r>
              <w:rPr>
                <w:rFonts w:ascii="新宋体" w:eastAsia="新宋体" w:hAnsi="新宋体" w:cs="新宋体" w:hint="eastAsia"/>
                <w:szCs w:val="21"/>
              </w:rPr>
              <w:t>文件整编号</w:t>
            </w:r>
            <w:bookmarkEnd w:id="468"/>
          </w:p>
        </w:tc>
        <w:tc>
          <w:tcPr>
            <w:tcW w:w="2649" w:type="dxa"/>
            <w:vAlign w:val="center"/>
          </w:tcPr>
          <w:p w14:paraId="18CBB663" w14:textId="77777777" w:rsidR="004A1E57" w:rsidRDefault="004A1E57" w:rsidP="001515CD">
            <w:pPr>
              <w:rPr>
                <w:rFonts w:ascii="新宋体" w:eastAsia="新宋体" w:hAnsi="新宋体" w:cs="新宋体" w:hint="eastAsia"/>
                <w:szCs w:val="21"/>
              </w:rPr>
            </w:pPr>
            <w:bookmarkStart w:id="469" w:name="OLE_LINK517"/>
            <w:r>
              <w:rPr>
                <w:rFonts w:ascii="新宋体" w:eastAsia="新宋体" w:hAnsi="新宋体" w:cs="新宋体" w:hint="eastAsia"/>
                <w:szCs w:val="21"/>
              </w:rPr>
              <w:t>FILE_NO</w:t>
            </w:r>
            <w:bookmarkEnd w:id="469"/>
          </w:p>
        </w:tc>
        <w:tc>
          <w:tcPr>
            <w:tcW w:w="883" w:type="dxa"/>
            <w:vAlign w:val="center"/>
          </w:tcPr>
          <w:p w14:paraId="5A20AE5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2CCDFD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8B37F8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19309B77" w14:textId="77777777" w:rsidR="004A1E57" w:rsidRDefault="004A1E57" w:rsidP="001515CD">
            <w:pPr>
              <w:rPr>
                <w:rFonts w:ascii="新宋体" w:eastAsia="新宋体" w:hAnsi="新宋体" w:cs="新宋体" w:hint="eastAsia"/>
                <w:szCs w:val="21"/>
              </w:rPr>
            </w:pPr>
          </w:p>
        </w:tc>
      </w:tr>
      <w:tr w:rsidR="004A1E57" w14:paraId="4B2818C2" w14:textId="77777777" w:rsidTr="004A1E57">
        <w:tblPrEx>
          <w:tblCellMar>
            <w:top w:w="0" w:type="dxa"/>
            <w:bottom w:w="0" w:type="dxa"/>
          </w:tblCellMar>
        </w:tblPrEx>
        <w:trPr>
          <w:trHeight w:val="272"/>
        </w:trPr>
        <w:tc>
          <w:tcPr>
            <w:tcW w:w="1933" w:type="dxa"/>
            <w:vAlign w:val="center"/>
          </w:tcPr>
          <w:p w14:paraId="4D1C0003" w14:textId="77777777" w:rsidR="004A1E57" w:rsidRDefault="004A1E57" w:rsidP="001515CD">
            <w:pPr>
              <w:rPr>
                <w:rFonts w:ascii="新宋体" w:eastAsia="新宋体" w:hAnsi="新宋体" w:cs="新宋体" w:hint="eastAsia"/>
                <w:szCs w:val="21"/>
              </w:rPr>
            </w:pPr>
            <w:bookmarkStart w:id="470" w:name="OLE_LINK582"/>
            <w:bookmarkStart w:id="471" w:name="OLE_LINK583"/>
            <w:r>
              <w:rPr>
                <w:rFonts w:ascii="新宋体" w:eastAsia="新宋体" w:hAnsi="新宋体" w:cs="新宋体" w:hint="eastAsia"/>
                <w:szCs w:val="21"/>
              </w:rPr>
              <w:t>文件序号</w:t>
            </w:r>
            <w:bookmarkEnd w:id="470"/>
            <w:bookmarkEnd w:id="471"/>
          </w:p>
        </w:tc>
        <w:tc>
          <w:tcPr>
            <w:tcW w:w="2649" w:type="dxa"/>
            <w:vAlign w:val="center"/>
          </w:tcPr>
          <w:p w14:paraId="463940A4" w14:textId="77777777" w:rsidR="004A1E57" w:rsidRDefault="004A1E57" w:rsidP="001515CD">
            <w:pPr>
              <w:rPr>
                <w:rFonts w:ascii="新宋体" w:eastAsia="新宋体" w:hAnsi="新宋体" w:cs="新宋体" w:hint="eastAsia"/>
                <w:szCs w:val="21"/>
              </w:rPr>
            </w:pPr>
            <w:bookmarkStart w:id="472" w:name="OLE_LINK518"/>
            <w:r>
              <w:rPr>
                <w:rFonts w:ascii="新宋体" w:eastAsia="新宋体" w:hAnsi="新宋体" w:cs="新宋体" w:hint="eastAsia"/>
                <w:szCs w:val="21"/>
              </w:rPr>
              <w:t>ARCH_FILE_NO</w:t>
            </w:r>
            <w:bookmarkEnd w:id="472"/>
          </w:p>
        </w:tc>
        <w:tc>
          <w:tcPr>
            <w:tcW w:w="883" w:type="dxa"/>
            <w:vAlign w:val="center"/>
          </w:tcPr>
          <w:p w14:paraId="1D71AD5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D13D3A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6CAC4AF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28C5E67D" w14:textId="77777777" w:rsidR="004A1E57" w:rsidRDefault="004A1E57" w:rsidP="001515CD">
            <w:pPr>
              <w:rPr>
                <w:rFonts w:ascii="新宋体" w:eastAsia="新宋体" w:hAnsi="新宋体" w:cs="新宋体" w:hint="eastAsia"/>
                <w:szCs w:val="21"/>
              </w:rPr>
            </w:pPr>
          </w:p>
        </w:tc>
      </w:tr>
      <w:tr w:rsidR="004A1E57" w14:paraId="3A89406C" w14:textId="77777777" w:rsidTr="004A1E57">
        <w:tblPrEx>
          <w:tblCellMar>
            <w:top w:w="0" w:type="dxa"/>
            <w:bottom w:w="0" w:type="dxa"/>
          </w:tblCellMar>
        </w:tblPrEx>
        <w:trPr>
          <w:trHeight w:val="272"/>
        </w:trPr>
        <w:tc>
          <w:tcPr>
            <w:tcW w:w="1933" w:type="dxa"/>
            <w:vAlign w:val="center"/>
          </w:tcPr>
          <w:p w14:paraId="5C4AB207" w14:textId="77777777" w:rsidR="004A1E57" w:rsidRDefault="004A1E57" w:rsidP="001515CD">
            <w:pPr>
              <w:rPr>
                <w:rFonts w:ascii="新宋体" w:eastAsia="新宋体" w:hAnsi="新宋体" w:cs="新宋体" w:hint="eastAsia"/>
                <w:szCs w:val="21"/>
              </w:rPr>
            </w:pPr>
            <w:bookmarkStart w:id="473" w:name="OLE_LINK584"/>
            <w:bookmarkStart w:id="474" w:name="OLE_LINK585"/>
            <w:r>
              <w:rPr>
                <w:rFonts w:ascii="新宋体" w:eastAsia="新宋体" w:hAnsi="新宋体" w:cs="新宋体" w:hint="eastAsia"/>
                <w:szCs w:val="21"/>
              </w:rPr>
              <w:t>总登记号</w:t>
            </w:r>
            <w:bookmarkEnd w:id="473"/>
            <w:bookmarkEnd w:id="474"/>
          </w:p>
        </w:tc>
        <w:tc>
          <w:tcPr>
            <w:tcW w:w="2649" w:type="dxa"/>
            <w:vAlign w:val="center"/>
          </w:tcPr>
          <w:p w14:paraId="389C916F" w14:textId="77777777" w:rsidR="004A1E57" w:rsidRDefault="004A1E57" w:rsidP="001515CD">
            <w:pPr>
              <w:rPr>
                <w:rFonts w:ascii="新宋体" w:eastAsia="新宋体" w:hAnsi="新宋体" w:cs="新宋体" w:hint="eastAsia"/>
                <w:szCs w:val="21"/>
              </w:rPr>
            </w:pPr>
            <w:bookmarkStart w:id="475" w:name="OLE_LINK519"/>
            <w:bookmarkStart w:id="476" w:name="OLE_LINK520"/>
            <w:r>
              <w:rPr>
                <w:rFonts w:ascii="新宋体" w:eastAsia="新宋体" w:hAnsi="新宋体" w:cs="新宋体" w:hint="eastAsia"/>
                <w:szCs w:val="21"/>
              </w:rPr>
              <w:t>REG_NO</w:t>
            </w:r>
            <w:bookmarkEnd w:id="475"/>
            <w:bookmarkEnd w:id="476"/>
          </w:p>
        </w:tc>
        <w:tc>
          <w:tcPr>
            <w:tcW w:w="883" w:type="dxa"/>
            <w:vAlign w:val="center"/>
          </w:tcPr>
          <w:p w14:paraId="69840F7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A520E4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8FB005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04963E0" w14:textId="77777777" w:rsidR="004A1E57" w:rsidRDefault="004A1E57" w:rsidP="001515CD">
            <w:pPr>
              <w:rPr>
                <w:rFonts w:ascii="新宋体" w:eastAsia="新宋体" w:hAnsi="新宋体" w:cs="新宋体" w:hint="eastAsia"/>
                <w:szCs w:val="21"/>
              </w:rPr>
            </w:pPr>
          </w:p>
        </w:tc>
      </w:tr>
      <w:tr w:rsidR="004A1E57" w14:paraId="3A669099" w14:textId="77777777" w:rsidTr="004A1E57">
        <w:tblPrEx>
          <w:tblCellMar>
            <w:top w:w="0" w:type="dxa"/>
            <w:bottom w:w="0" w:type="dxa"/>
          </w:tblCellMar>
        </w:tblPrEx>
        <w:trPr>
          <w:trHeight w:val="272"/>
        </w:trPr>
        <w:tc>
          <w:tcPr>
            <w:tcW w:w="1933" w:type="dxa"/>
            <w:vAlign w:val="center"/>
          </w:tcPr>
          <w:p w14:paraId="3E7943FB" w14:textId="77777777" w:rsidR="004A1E57" w:rsidRDefault="004A1E57" w:rsidP="001515CD">
            <w:pPr>
              <w:rPr>
                <w:rFonts w:ascii="新宋体" w:eastAsia="新宋体" w:hAnsi="新宋体" w:cs="新宋体" w:hint="eastAsia"/>
                <w:szCs w:val="21"/>
              </w:rPr>
            </w:pPr>
            <w:bookmarkStart w:id="477" w:name="OLE_LINK586"/>
            <w:r>
              <w:rPr>
                <w:rFonts w:ascii="新宋体" w:eastAsia="新宋体" w:hAnsi="新宋体" w:cs="新宋体" w:hint="eastAsia"/>
                <w:szCs w:val="21"/>
              </w:rPr>
              <w:lastRenderedPageBreak/>
              <w:t>缩微(光盘)号</w:t>
            </w:r>
            <w:bookmarkEnd w:id="477"/>
          </w:p>
        </w:tc>
        <w:tc>
          <w:tcPr>
            <w:tcW w:w="2649" w:type="dxa"/>
            <w:vAlign w:val="center"/>
          </w:tcPr>
          <w:p w14:paraId="4D31B85E" w14:textId="77777777" w:rsidR="004A1E57" w:rsidRDefault="004A1E57" w:rsidP="001515CD">
            <w:pPr>
              <w:rPr>
                <w:rFonts w:ascii="新宋体" w:eastAsia="新宋体" w:hAnsi="新宋体" w:cs="新宋体" w:hint="eastAsia"/>
                <w:szCs w:val="21"/>
              </w:rPr>
            </w:pPr>
            <w:bookmarkStart w:id="478" w:name="OLE_LINK521"/>
            <w:r>
              <w:rPr>
                <w:rFonts w:ascii="新宋体" w:eastAsia="新宋体" w:hAnsi="新宋体" w:cs="新宋体" w:hint="eastAsia"/>
                <w:szCs w:val="21"/>
              </w:rPr>
              <w:t>MICRO_NO</w:t>
            </w:r>
            <w:bookmarkEnd w:id="478"/>
          </w:p>
        </w:tc>
        <w:tc>
          <w:tcPr>
            <w:tcW w:w="883" w:type="dxa"/>
            <w:vAlign w:val="center"/>
          </w:tcPr>
          <w:p w14:paraId="077AD33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E06333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1EE6671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80EC9F6" w14:textId="77777777" w:rsidR="004A1E57" w:rsidRDefault="004A1E57" w:rsidP="001515CD">
            <w:pPr>
              <w:rPr>
                <w:rFonts w:ascii="新宋体" w:eastAsia="新宋体" w:hAnsi="新宋体" w:cs="新宋体" w:hint="eastAsia"/>
                <w:szCs w:val="21"/>
              </w:rPr>
            </w:pPr>
          </w:p>
        </w:tc>
      </w:tr>
      <w:tr w:rsidR="004A1E57" w14:paraId="4A4ED782" w14:textId="77777777" w:rsidTr="004A1E57">
        <w:tblPrEx>
          <w:tblCellMar>
            <w:top w:w="0" w:type="dxa"/>
            <w:bottom w:w="0" w:type="dxa"/>
          </w:tblCellMar>
        </w:tblPrEx>
        <w:trPr>
          <w:trHeight w:val="272"/>
        </w:trPr>
        <w:tc>
          <w:tcPr>
            <w:tcW w:w="1933" w:type="dxa"/>
            <w:vAlign w:val="center"/>
          </w:tcPr>
          <w:p w14:paraId="0BC61A32" w14:textId="77777777" w:rsidR="004A1E57" w:rsidRDefault="004A1E57" w:rsidP="001515CD">
            <w:pPr>
              <w:rPr>
                <w:rFonts w:ascii="新宋体" w:eastAsia="新宋体" w:hAnsi="新宋体" w:cs="新宋体" w:hint="eastAsia"/>
                <w:szCs w:val="21"/>
              </w:rPr>
            </w:pPr>
            <w:bookmarkStart w:id="479" w:name="OLE_LINK587"/>
            <w:bookmarkStart w:id="480" w:name="OLE_LINK588"/>
            <w:r>
              <w:rPr>
                <w:rFonts w:ascii="新宋体" w:eastAsia="新宋体" w:hAnsi="新宋体" w:cs="新宋体" w:hint="eastAsia"/>
                <w:szCs w:val="21"/>
              </w:rPr>
              <w:t>文件题名</w:t>
            </w:r>
            <w:bookmarkEnd w:id="479"/>
            <w:bookmarkEnd w:id="480"/>
          </w:p>
        </w:tc>
        <w:tc>
          <w:tcPr>
            <w:tcW w:w="2649" w:type="dxa"/>
            <w:vAlign w:val="center"/>
          </w:tcPr>
          <w:p w14:paraId="49E7B71F" w14:textId="77777777" w:rsidR="004A1E57" w:rsidRDefault="004A1E57" w:rsidP="001515CD">
            <w:pPr>
              <w:rPr>
                <w:rFonts w:ascii="新宋体" w:eastAsia="新宋体" w:hAnsi="新宋体" w:cs="新宋体" w:hint="eastAsia"/>
                <w:szCs w:val="21"/>
              </w:rPr>
            </w:pPr>
            <w:bookmarkStart w:id="481" w:name="OLE_LINK522"/>
            <w:bookmarkStart w:id="482" w:name="OLE_LINK523"/>
            <w:r>
              <w:rPr>
                <w:rFonts w:ascii="新宋体" w:eastAsia="新宋体" w:hAnsi="新宋体" w:cs="新宋体" w:hint="eastAsia"/>
                <w:szCs w:val="21"/>
              </w:rPr>
              <w:t>FILE_TITLE</w:t>
            </w:r>
            <w:bookmarkEnd w:id="481"/>
            <w:bookmarkEnd w:id="482"/>
          </w:p>
        </w:tc>
        <w:tc>
          <w:tcPr>
            <w:tcW w:w="883" w:type="dxa"/>
            <w:vAlign w:val="center"/>
          </w:tcPr>
          <w:p w14:paraId="5968FAA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B63A83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2939028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B229F88" w14:textId="77777777" w:rsidR="004A1E57" w:rsidRDefault="004A1E57" w:rsidP="001515CD">
            <w:pPr>
              <w:rPr>
                <w:rFonts w:ascii="新宋体" w:eastAsia="新宋体" w:hAnsi="新宋体" w:cs="新宋体" w:hint="eastAsia"/>
                <w:szCs w:val="21"/>
              </w:rPr>
            </w:pPr>
          </w:p>
        </w:tc>
      </w:tr>
      <w:tr w:rsidR="004A1E57" w14:paraId="72BB2033" w14:textId="77777777" w:rsidTr="004A1E57">
        <w:tblPrEx>
          <w:tblCellMar>
            <w:top w:w="0" w:type="dxa"/>
            <w:bottom w:w="0" w:type="dxa"/>
          </w:tblCellMar>
        </w:tblPrEx>
        <w:trPr>
          <w:trHeight w:val="272"/>
        </w:trPr>
        <w:tc>
          <w:tcPr>
            <w:tcW w:w="1933" w:type="dxa"/>
            <w:vAlign w:val="center"/>
          </w:tcPr>
          <w:p w14:paraId="4DAE6B6B" w14:textId="77777777" w:rsidR="004A1E57" w:rsidRDefault="004A1E57" w:rsidP="001515CD">
            <w:pPr>
              <w:rPr>
                <w:rFonts w:ascii="新宋体" w:eastAsia="新宋体" w:hAnsi="新宋体" w:cs="新宋体" w:hint="eastAsia"/>
                <w:szCs w:val="21"/>
              </w:rPr>
            </w:pPr>
            <w:bookmarkStart w:id="483" w:name="OLE_LINK589"/>
            <w:r>
              <w:rPr>
                <w:rFonts w:ascii="新宋体" w:eastAsia="新宋体" w:hAnsi="新宋体" w:cs="新宋体" w:hint="eastAsia"/>
                <w:szCs w:val="21"/>
              </w:rPr>
              <w:t>责任者</w:t>
            </w:r>
            <w:bookmarkEnd w:id="483"/>
          </w:p>
        </w:tc>
        <w:tc>
          <w:tcPr>
            <w:tcW w:w="2649" w:type="dxa"/>
            <w:vAlign w:val="center"/>
          </w:tcPr>
          <w:p w14:paraId="375BD5DE" w14:textId="77777777" w:rsidR="004A1E57" w:rsidRDefault="004A1E57" w:rsidP="001515CD">
            <w:pPr>
              <w:rPr>
                <w:rFonts w:ascii="新宋体" w:eastAsia="新宋体" w:hAnsi="新宋体" w:cs="新宋体" w:hint="eastAsia"/>
                <w:szCs w:val="21"/>
              </w:rPr>
            </w:pPr>
            <w:bookmarkStart w:id="484" w:name="OLE_LINK524"/>
            <w:r>
              <w:rPr>
                <w:rFonts w:ascii="新宋体" w:eastAsia="新宋体" w:hAnsi="新宋体" w:cs="新宋体" w:hint="eastAsia"/>
                <w:szCs w:val="21"/>
              </w:rPr>
              <w:t>RESPONSIBILITY</w:t>
            </w:r>
            <w:bookmarkEnd w:id="484"/>
          </w:p>
        </w:tc>
        <w:tc>
          <w:tcPr>
            <w:tcW w:w="883" w:type="dxa"/>
            <w:vAlign w:val="center"/>
          </w:tcPr>
          <w:p w14:paraId="5928720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FAA475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150</w:t>
            </w:r>
          </w:p>
        </w:tc>
        <w:tc>
          <w:tcPr>
            <w:tcW w:w="666" w:type="dxa"/>
            <w:vAlign w:val="center"/>
          </w:tcPr>
          <w:p w14:paraId="42807AB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55EFFC9E" w14:textId="77777777" w:rsidR="004A1E57" w:rsidRDefault="004A1E57" w:rsidP="001515CD">
            <w:pPr>
              <w:rPr>
                <w:rFonts w:ascii="新宋体" w:eastAsia="新宋体" w:hAnsi="新宋体" w:cs="新宋体" w:hint="eastAsia"/>
                <w:szCs w:val="21"/>
              </w:rPr>
            </w:pPr>
          </w:p>
        </w:tc>
      </w:tr>
      <w:tr w:rsidR="004A1E57" w14:paraId="63B6B316" w14:textId="77777777" w:rsidTr="004A1E57">
        <w:tblPrEx>
          <w:tblCellMar>
            <w:top w:w="0" w:type="dxa"/>
            <w:bottom w:w="0" w:type="dxa"/>
          </w:tblCellMar>
        </w:tblPrEx>
        <w:trPr>
          <w:trHeight w:val="272"/>
        </w:trPr>
        <w:tc>
          <w:tcPr>
            <w:tcW w:w="1933" w:type="dxa"/>
            <w:vAlign w:val="center"/>
          </w:tcPr>
          <w:p w14:paraId="0FCF2676" w14:textId="77777777" w:rsidR="004A1E57" w:rsidRDefault="004A1E57" w:rsidP="001515CD">
            <w:pPr>
              <w:rPr>
                <w:rFonts w:ascii="新宋体" w:eastAsia="新宋体" w:hAnsi="新宋体" w:cs="新宋体" w:hint="eastAsia"/>
                <w:szCs w:val="21"/>
              </w:rPr>
            </w:pPr>
            <w:bookmarkStart w:id="485" w:name="OLE_LINK590"/>
            <w:r>
              <w:rPr>
                <w:rFonts w:ascii="新宋体" w:eastAsia="新宋体" w:hAnsi="新宋体" w:cs="新宋体" w:hint="eastAsia"/>
                <w:szCs w:val="21"/>
              </w:rPr>
              <w:t>文(图)号</w:t>
            </w:r>
            <w:bookmarkEnd w:id="485"/>
          </w:p>
        </w:tc>
        <w:tc>
          <w:tcPr>
            <w:tcW w:w="2649" w:type="dxa"/>
            <w:vAlign w:val="center"/>
          </w:tcPr>
          <w:p w14:paraId="19033FEE" w14:textId="77777777" w:rsidR="004A1E57" w:rsidRDefault="004A1E57" w:rsidP="001515CD">
            <w:pPr>
              <w:rPr>
                <w:rFonts w:ascii="新宋体" w:eastAsia="新宋体" w:hAnsi="新宋体" w:cs="新宋体" w:hint="eastAsia"/>
                <w:szCs w:val="21"/>
              </w:rPr>
            </w:pPr>
            <w:bookmarkStart w:id="486" w:name="OLE_LINK525"/>
            <w:r>
              <w:rPr>
                <w:rFonts w:ascii="新宋体" w:eastAsia="新宋体" w:hAnsi="新宋体" w:cs="新宋体" w:hint="eastAsia"/>
                <w:szCs w:val="21"/>
              </w:rPr>
              <w:t>FILE_IMAGE_NO</w:t>
            </w:r>
            <w:bookmarkEnd w:id="486"/>
          </w:p>
        </w:tc>
        <w:tc>
          <w:tcPr>
            <w:tcW w:w="883" w:type="dxa"/>
            <w:vAlign w:val="center"/>
          </w:tcPr>
          <w:p w14:paraId="2CB856B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6E4833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78B177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E112B4B" w14:textId="77777777" w:rsidR="004A1E57" w:rsidRDefault="004A1E57" w:rsidP="001515CD">
            <w:pPr>
              <w:rPr>
                <w:rFonts w:ascii="新宋体" w:eastAsia="新宋体" w:hAnsi="新宋体" w:cs="新宋体" w:hint="eastAsia"/>
                <w:szCs w:val="21"/>
              </w:rPr>
            </w:pPr>
          </w:p>
        </w:tc>
      </w:tr>
      <w:tr w:rsidR="004A1E57" w14:paraId="474BB9A8" w14:textId="77777777" w:rsidTr="004A1E57">
        <w:tblPrEx>
          <w:tblCellMar>
            <w:top w:w="0" w:type="dxa"/>
            <w:bottom w:w="0" w:type="dxa"/>
          </w:tblCellMar>
        </w:tblPrEx>
        <w:trPr>
          <w:trHeight w:val="272"/>
        </w:trPr>
        <w:tc>
          <w:tcPr>
            <w:tcW w:w="1933" w:type="dxa"/>
            <w:vAlign w:val="center"/>
          </w:tcPr>
          <w:p w14:paraId="730140D6" w14:textId="77777777" w:rsidR="004A1E57" w:rsidRDefault="004A1E57" w:rsidP="001515CD">
            <w:pPr>
              <w:rPr>
                <w:rFonts w:ascii="新宋体" w:eastAsia="新宋体" w:hAnsi="新宋体" w:cs="新宋体" w:hint="eastAsia"/>
                <w:szCs w:val="21"/>
              </w:rPr>
            </w:pPr>
            <w:bookmarkStart w:id="487" w:name="OLE_LINK591"/>
            <w:r>
              <w:rPr>
                <w:rFonts w:ascii="新宋体" w:eastAsia="新宋体" w:hAnsi="新宋体" w:cs="新宋体" w:hint="eastAsia"/>
                <w:szCs w:val="21"/>
              </w:rPr>
              <w:t>稿本</w:t>
            </w:r>
            <w:bookmarkEnd w:id="487"/>
          </w:p>
        </w:tc>
        <w:tc>
          <w:tcPr>
            <w:tcW w:w="2649" w:type="dxa"/>
            <w:vAlign w:val="center"/>
          </w:tcPr>
          <w:p w14:paraId="12213686" w14:textId="77777777" w:rsidR="004A1E57" w:rsidRDefault="004A1E57" w:rsidP="001515CD">
            <w:pPr>
              <w:rPr>
                <w:rFonts w:ascii="新宋体" w:eastAsia="新宋体" w:hAnsi="新宋体" w:cs="新宋体" w:hint="eastAsia"/>
                <w:szCs w:val="21"/>
              </w:rPr>
            </w:pPr>
            <w:bookmarkStart w:id="488" w:name="OLE_LINK526"/>
            <w:bookmarkStart w:id="489" w:name="OLE_LINK527"/>
            <w:r>
              <w:rPr>
                <w:rFonts w:ascii="新宋体" w:eastAsia="新宋体" w:hAnsi="新宋体" w:cs="新宋体" w:hint="eastAsia"/>
                <w:szCs w:val="21"/>
              </w:rPr>
              <w:t>MANUSCRIPT_CODE</w:t>
            </w:r>
            <w:bookmarkEnd w:id="488"/>
            <w:bookmarkEnd w:id="489"/>
          </w:p>
        </w:tc>
        <w:tc>
          <w:tcPr>
            <w:tcW w:w="883" w:type="dxa"/>
            <w:vAlign w:val="center"/>
          </w:tcPr>
          <w:p w14:paraId="1F3571F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06309C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527AA50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618FA6B" w14:textId="77777777" w:rsidR="004A1E57" w:rsidRDefault="004A1E57" w:rsidP="001515CD">
            <w:pPr>
              <w:rPr>
                <w:rFonts w:ascii="新宋体" w:eastAsia="新宋体" w:hAnsi="新宋体" w:cs="新宋体" w:hint="eastAsia"/>
                <w:szCs w:val="21"/>
              </w:rPr>
            </w:pPr>
          </w:p>
        </w:tc>
      </w:tr>
      <w:tr w:rsidR="004A1E57" w14:paraId="6AF4D643" w14:textId="77777777" w:rsidTr="004A1E57">
        <w:tblPrEx>
          <w:tblCellMar>
            <w:top w:w="0" w:type="dxa"/>
            <w:bottom w:w="0" w:type="dxa"/>
          </w:tblCellMar>
        </w:tblPrEx>
        <w:trPr>
          <w:trHeight w:val="272"/>
        </w:trPr>
        <w:tc>
          <w:tcPr>
            <w:tcW w:w="1933" w:type="dxa"/>
            <w:vAlign w:val="center"/>
          </w:tcPr>
          <w:p w14:paraId="3F1E3341" w14:textId="77777777" w:rsidR="004A1E57" w:rsidRDefault="004A1E57" w:rsidP="001515CD">
            <w:pPr>
              <w:rPr>
                <w:rFonts w:ascii="新宋体" w:eastAsia="新宋体" w:hAnsi="新宋体" w:cs="新宋体" w:hint="eastAsia"/>
                <w:szCs w:val="21"/>
              </w:rPr>
            </w:pPr>
            <w:bookmarkStart w:id="490" w:name="OLE_LINK592"/>
            <w:r>
              <w:rPr>
                <w:rFonts w:ascii="新宋体" w:eastAsia="新宋体" w:hAnsi="新宋体" w:cs="新宋体" w:hint="eastAsia"/>
                <w:szCs w:val="21"/>
              </w:rPr>
              <w:t>保管期限</w:t>
            </w:r>
            <w:bookmarkEnd w:id="490"/>
          </w:p>
        </w:tc>
        <w:tc>
          <w:tcPr>
            <w:tcW w:w="2649" w:type="dxa"/>
            <w:vAlign w:val="center"/>
          </w:tcPr>
          <w:p w14:paraId="04A11A8F" w14:textId="77777777" w:rsidR="004A1E57" w:rsidRDefault="004A1E57" w:rsidP="001515CD">
            <w:pPr>
              <w:rPr>
                <w:rFonts w:ascii="新宋体" w:eastAsia="新宋体" w:hAnsi="新宋体" w:cs="新宋体" w:hint="eastAsia"/>
                <w:szCs w:val="21"/>
              </w:rPr>
            </w:pPr>
            <w:bookmarkStart w:id="491" w:name="OLE_LINK528"/>
            <w:r>
              <w:rPr>
                <w:rFonts w:ascii="新宋体" w:eastAsia="新宋体" w:hAnsi="新宋体" w:cs="新宋体" w:hint="eastAsia"/>
                <w:szCs w:val="21"/>
              </w:rPr>
              <w:t>STORAGE_TYPE_CODE</w:t>
            </w:r>
            <w:bookmarkEnd w:id="491"/>
          </w:p>
        </w:tc>
        <w:tc>
          <w:tcPr>
            <w:tcW w:w="883" w:type="dxa"/>
            <w:vAlign w:val="center"/>
          </w:tcPr>
          <w:p w14:paraId="3384A08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20F97A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B39295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AF31837" w14:textId="77777777" w:rsidR="004A1E57" w:rsidRDefault="004A1E57" w:rsidP="001515CD">
            <w:pPr>
              <w:rPr>
                <w:rFonts w:ascii="新宋体" w:eastAsia="新宋体" w:hAnsi="新宋体" w:cs="新宋体" w:hint="eastAsia"/>
                <w:szCs w:val="21"/>
              </w:rPr>
            </w:pPr>
          </w:p>
        </w:tc>
      </w:tr>
      <w:tr w:rsidR="004A1E57" w14:paraId="5CB188E9" w14:textId="77777777" w:rsidTr="004A1E57">
        <w:tblPrEx>
          <w:tblCellMar>
            <w:top w:w="0" w:type="dxa"/>
            <w:bottom w:w="0" w:type="dxa"/>
          </w:tblCellMar>
        </w:tblPrEx>
        <w:trPr>
          <w:trHeight w:val="272"/>
        </w:trPr>
        <w:tc>
          <w:tcPr>
            <w:tcW w:w="1933" w:type="dxa"/>
            <w:vAlign w:val="center"/>
          </w:tcPr>
          <w:p w14:paraId="4DCCB1D7" w14:textId="77777777" w:rsidR="004A1E57" w:rsidRDefault="004A1E57" w:rsidP="001515CD">
            <w:pPr>
              <w:rPr>
                <w:rFonts w:ascii="新宋体" w:eastAsia="新宋体" w:hAnsi="新宋体" w:cs="新宋体" w:hint="eastAsia"/>
                <w:szCs w:val="21"/>
              </w:rPr>
            </w:pPr>
            <w:bookmarkStart w:id="492" w:name="OLE_LINK593"/>
            <w:r>
              <w:rPr>
                <w:rFonts w:ascii="新宋体" w:eastAsia="新宋体" w:hAnsi="新宋体" w:cs="新宋体" w:hint="eastAsia"/>
                <w:szCs w:val="21"/>
              </w:rPr>
              <w:t>密级</w:t>
            </w:r>
            <w:bookmarkEnd w:id="492"/>
          </w:p>
        </w:tc>
        <w:tc>
          <w:tcPr>
            <w:tcW w:w="2649" w:type="dxa"/>
            <w:vAlign w:val="center"/>
          </w:tcPr>
          <w:p w14:paraId="40CF555B" w14:textId="77777777" w:rsidR="004A1E57" w:rsidRDefault="004A1E57" w:rsidP="001515CD">
            <w:pPr>
              <w:rPr>
                <w:rFonts w:ascii="新宋体" w:eastAsia="新宋体" w:hAnsi="新宋体" w:cs="新宋体" w:hint="eastAsia"/>
                <w:szCs w:val="21"/>
              </w:rPr>
            </w:pPr>
            <w:bookmarkStart w:id="493" w:name="OLE_LINK529"/>
            <w:r>
              <w:rPr>
                <w:rFonts w:ascii="新宋体" w:eastAsia="新宋体" w:hAnsi="新宋体" w:cs="新宋体" w:hint="eastAsia"/>
                <w:szCs w:val="21"/>
              </w:rPr>
              <w:t>SECURITY_LEVEL_CODE</w:t>
            </w:r>
            <w:bookmarkEnd w:id="493"/>
          </w:p>
        </w:tc>
        <w:tc>
          <w:tcPr>
            <w:tcW w:w="883" w:type="dxa"/>
            <w:vAlign w:val="center"/>
          </w:tcPr>
          <w:p w14:paraId="6D0A4C2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F17D0E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FB50C7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FAB60E9" w14:textId="77777777" w:rsidR="004A1E57" w:rsidRDefault="004A1E57" w:rsidP="001515CD">
            <w:pPr>
              <w:rPr>
                <w:rFonts w:ascii="新宋体" w:eastAsia="新宋体" w:hAnsi="新宋体" w:cs="新宋体" w:hint="eastAsia"/>
                <w:szCs w:val="21"/>
              </w:rPr>
            </w:pPr>
          </w:p>
        </w:tc>
      </w:tr>
      <w:tr w:rsidR="004A1E57" w14:paraId="79BC5BDF" w14:textId="77777777" w:rsidTr="004A1E57">
        <w:tblPrEx>
          <w:tblCellMar>
            <w:top w:w="0" w:type="dxa"/>
            <w:bottom w:w="0" w:type="dxa"/>
          </w:tblCellMar>
        </w:tblPrEx>
        <w:trPr>
          <w:trHeight w:val="272"/>
        </w:trPr>
        <w:tc>
          <w:tcPr>
            <w:tcW w:w="1933" w:type="dxa"/>
            <w:vAlign w:val="center"/>
          </w:tcPr>
          <w:p w14:paraId="21DE2A50" w14:textId="77777777" w:rsidR="004A1E57" w:rsidRDefault="004A1E57" w:rsidP="001515CD">
            <w:pPr>
              <w:rPr>
                <w:rFonts w:ascii="新宋体" w:eastAsia="新宋体" w:hAnsi="新宋体" w:cs="新宋体" w:hint="eastAsia"/>
                <w:szCs w:val="21"/>
              </w:rPr>
            </w:pPr>
            <w:bookmarkStart w:id="494" w:name="OLE_LINK594"/>
            <w:r>
              <w:rPr>
                <w:rFonts w:ascii="新宋体" w:eastAsia="新宋体" w:hAnsi="新宋体" w:cs="新宋体" w:hint="eastAsia"/>
                <w:szCs w:val="21"/>
              </w:rPr>
              <w:t>形成时间(起)</w:t>
            </w:r>
            <w:bookmarkEnd w:id="494"/>
          </w:p>
        </w:tc>
        <w:tc>
          <w:tcPr>
            <w:tcW w:w="2649" w:type="dxa"/>
            <w:vAlign w:val="center"/>
          </w:tcPr>
          <w:p w14:paraId="630A0678" w14:textId="77777777" w:rsidR="004A1E57" w:rsidRDefault="004A1E57" w:rsidP="001515CD">
            <w:pPr>
              <w:rPr>
                <w:rFonts w:ascii="新宋体" w:eastAsia="新宋体" w:hAnsi="新宋体" w:cs="新宋体" w:hint="eastAsia"/>
                <w:szCs w:val="21"/>
              </w:rPr>
            </w:pPr>
            <w:bookmarkStart w:id="495" w:name="OLE_LINK530"/>
            <w:bookmarkStart w:id="496" w:name="OLE_LINK531"/>
            <w:r>
              <w:rPr>
                <w:rFonts w:ascii="新宋体" w:eastAsia="新宋体" w:hAnsi="新宋体" w:cs="新宋体" w:hint="eastAsia"/>
                <w:szCs w:val="21"/>
              </w:rPr>
              <w:t>CREATED_START</w:t>
            </w:r>
            <w:bookmarkEnd w:id="495"/>
            <w:bookmarkEnd w:id="496"/>
          </w:p>
        </w:tc>
        <w:tc>
          <w:tcPr>
            <w:tcW w:w="883" w:type="dxa"/>
            <w:vAlign w:val="center"/>
          </w:tcPr>
          <w:p w14:paraId="12A7076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2CD3E425" w14:textId="77777777" w:rsidR="004A1E57" w:rsidRDefault="004A1E57" w:rsidP="001515CD">
            <w:pPr>
              <w:rPr>
                <w:rFonts w:ascii="新宋体" w:eastAsia="新宋体" w:hAnsi="新宋体" w:cs="新宋体" w:hint="eastAsia"/>
                <w:szCs w:val="21"/>
              </w:rPr>
            </w:pPr>
          </w:p>
        </w:tc>
        <w:tc>
          <w:tcPr>
            <w:tcW w:w="666" w:type="dxa"/>
            <w:vAlign w:val="center"/>
          </w:tcPr>
          <w:p w14:paraId="57E41E3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5689F83" w14:textId="77777777" w:rsidR="004A1E57" w:rsidRDefault="004A1E57" w:rsidP="001515CD">
            <w:pPr>
              <w:rPr>
                <w:rFonts w:ascii="新宋体" w:eastAsia="新宋体" w:hAnsi="新宋体" w:cs="新宋体" w:hint="eastAsia"/>
                <w:szCs w:val="21"/>
              </w:rPr>
            </w:pPr>
          </w:p>
        </w:tc>
      </w:tr>
      <w:tr w:rsidR="004A1E57" w14:paraId="34626202" w14:textId="77777777" w:rsidTr="004A1E57">
        <w:tblPrEx>
          <w:tblCellMar>
            <w:top w:w="0" w:type="dxa"/>
            <w:bottom w:w="0" w:type="dxa"/>
          </w:tblCellMar>
        </w:tblPrEx>
        <w:trPr>
          <w:trHeight w:val="272"/>
        </w:trPr>
        <w:tc>
          <w:tcPr>
            <w:tcW w:w="1933" w:type="dxa"/>
            <w:vAlign w:val="center"/>
          </w:tcPr>
          <w:p w14:paraId="4A1D80CF" w14:textId="77777777" w:rsidR="004A1E57" w:rsidRDefault="004A1E57" w:rsidP="001515CD">
            <w:pPr>
              <w:rPr>
                <w:rFonts w:ascii="新宋体" w:eastAsia="新宋体" w:hAnsi="新宋体" w:cs="新宋体" w:hint="eastAsia"/>
                <w:szCs w:val="21"/>
              </w:rPr>
            </w:pPr>
            <w:bookmarkStart w:id="497" w:name="_Hlk512529342"/>
            <w:r>
              <w:rPr>
                <w:rFonts w:ascii="新宋体" w:eastAsia="新宋体" w:hAnsi="新宋体" w:cs="新宋体" w:hint="eastAsia"/>
                <w:szCs w:val="21"/>
              </w:rPr>
              <w:t>形成时间(止)</w:t>
            </w:r>
          </w:p>
        </w:tc>
        <w:tc>
          <w:tcPr>
            <w:tcW w:w="2649" w:type="dxa"/>
            <w:vAlign w:val="center"/>
          </w:tcPr>
          <w:p w14:paraId="68E3565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CREATED_END</w:t>
            </w:r>
          </w:p>
        </w:tc>
        <w:tc>
          <w:tcPr>
            <w:tcW w:w="883" w:type="dxa"/>
            <w:vAlign w:val="center"/>
          </w:tcPr>
          <w:p w14:paraId="7474634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30129269" w14:textId="77777777" w:rsidR="004A1E57" w:rsidRDefault="004A1E57" w:rsidP="001515CD">
            <w:pPr>
              <w:rPr>
                <w:rFonts w:ascii="新宋体" w:eastAsia="新宋体" w:hAnsi="新宋体" w:cs="新宋体" w:hint="eastAsia"/>
                <w:szCs w:val="21"/>
              </w:rPr>
            </w:pPr>
          </w:p>
        </w:tc>
        <w:tc>
          <w:tcPr>
            <w:tcW w:w="666" w:type="dxa"/>
            <w:vAlign w:val="center"/>
          </w:tcPr>
          <w:p w14:paraId="53878F5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29334EF" w14:textId="77777777" w:rsidR="004A1E57" w:rsidRDefault="004A1E57" w:rsidP="001515CD">
            <w:pPr>
              <w:rPr>
                <w:rFonts w:ascii="新宋体" w:eastAsia="新宋体" w:hAnsi="新宋体" w:cs="新宋体" w:hint="eastAsia"/>
                <w:szCs w:val="21"/>
              </w:rPr>
            </w:pPr>
          </w:p>
        </w:tc>
      </w:tr>
      <w:tr w:rsidR="004A1E57" w14:paraId="5E8DC12E" w14:textId="77777777" w:rsidTr="004A1E57">
        <w:tblPrEx>
          <w:tblCellMar>
            <w:top w:w="0" w:type="dxa"/>
            <w:bottom w:w="0" w:type="dxa"/>
          </w:tblCellMar>
        </w:tblPrEx>
        <w:trPr>
          <w:trHeight w:val="272"/>
        </w:trPr>
        <w:tc>
          <w:tcPr>
            <w:tcW w:w="1933" w:type="dxa"/>
            <w:vAlign w:val="center"/>
          </w:tcPr>
          <w:p w14:paraId="3D56AE82" w14:textId="77777777" w:rsidR="004A1E57" w:rsidRDefault="004A1E57" w:rsidP="001515CD">
            <w:pPr>
              <w:rPr>
                <w:rFonts w:ascii="新宋体" w:eastAsia="新宋体" w:hAnsi="新宋体" w:cs="新宋体" w:hint="eastAsia"/>
                <w:szCs w:val="21"/>
              </w:rPr>
            </w:pPr>
            <w:bookmarkStart w:id="498" w:name="OLE_LINK597"/>
            <w:bookmarkEnd w:id="497"/>
            <w:r>
              <w:rPr>
                <w:rFonts w:ascii="新宋体" w:eastAsia="新宋体" w:hAnsi="新宋体" w:cs="新宋体" w:hint="eastAsia"/>
                <w:szCs w:val="21"/>
              </w:rPr>
              <w:t>载体类型</w:t>
            </w:r>
            <w:bookmarkEnd w:id="498"/>
          </w:p>
        </w:tc>
        <w:tc>
          <w:tcPr>
            <w:tcW w:w="2649" w:type="dxa"/>
            <w:vAlign w:val="center"/>
          </w:tcPr>
          <w:p w14:paraId="41718B84" w14:textId="77777777" w:rsidR="004A1E57" w:rsidRDefault="004A1E57" w:rsidP="001515CD">
            <w:pPr>
              <w:rPr>
                <w:rFonts w:ascii="新宋体" w:eastAsia="新宋体" w:hAnsi="新宋体" w:cs="新宋体" w:hint="eastAsia"/>
                <w:szCs w:val="21"/>
              </w:rPr>
            </w:pPr>
            <w:bookmarkStart w:id="499" w:name="OLE_LINK534"/>
            <w:r>
              <w:rPr>
                <w:rFonts w:ascii="新宋体" w:eastAsia="新宋体" w:hAnsi="新宋体" w:cs="新宋体" w:hint="eastAsia"/>
                <w:szCs w:val="21"/>
              </w:rPr>
              <w:t>MEDIA_TYPE_CODE</w:t>
            </w:r>
            <w:bookmarkEnd w:id="499"/>
          </w:p>
        </w:tc>
        <w:tc>
          <w:tcPr>
            <w:tcW w:w="883" w:type="dxa"/>
            <w:vAlign w:val="center"/>
          </w:tcPr>
          <w:p w14:paraId="3C021C1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7FBC59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50D71C2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75FBACA" w14:textId="77777777" w:rsidR="004A1E57" w:rsidRDefault="004A1E57" w:rsidP="001515CD">
            <w:pPr>
              <w:rPr>
                <w:rFonts w:ascii="新宋体" w:eastAsia="新宋体" w:hAnsi="新宋体" w:cs="新宋体" w:hint="eastAsia"/>
                <w:szCs w:val="21"/>
              </w:rPr>
            </w:pPr>
          </w:p>
        </w:tc>
      </w:tr>
      <w:tr w:rsidR="004A1E57" w14:paraId="140FBD64" w14:textId="77777777" w:rsidTr="004A1E57">
        <w:tblPrEx>
          <w:tblCellMar>
            <w:top w:w="0" w:type="dxa"/>
            <w:bottom w:w="0" w:type="dxa"/>
          </w:tblCellMar>
        </w:tblPrEx>
        <w:trPr>
          <w:trHeight w:val="272"/>
        </w:trPr>
        <w:tc>
          <w:tcPr>
            <w:tcW w:w="1933" w:type="dxa"/>
            <w:vAlign w:val="center"/>
          </w:tcPr>
          <w:p w14:paraId="7F38EDD4" w14:textId="77777777" w:rsidR="004A1E57" w:rsidRDefault="004A1E57" w:rsidP="001515CD">
            <w:pPr>
              <w:rPr>
                <w:rFonts w:ascii="新宋体" w:eastAsia="新宋体" w:hAnsi="新宋体" w:cs="新宋体" w:hint="eastAsia"/>
                <w:szCs w:val="21"/>
              </w:rPr>
            </w:pPr>
            <w:bookmarkStart w:id="500" w:name="OLE_LINK598"/>
            <w:bookmarkStart w:id="501" w:name="OLE_LINK599"/>
            <w:r>
              <w:rPr>
                <w:rFonts w:ascii="新宋体" w:eastAsia="新宋体" w:hAnsi="新宋体" w:cs="新宋体" w:hint="eastAsia"/>
                <w:szCs w:val="21"/>
              </w:rPr>
              <w:t>页次</w:t>
            </w:r>
            <w:bookmarkEnd w:id="500"/>
            <w:bookmarkEnd w:id="501"/>
          </w:p>
        </w:tc>
        <w:tc>
          <w:tcPr>
            <w:tcW w:w="2649" w:type="dxa"/>
            <w:vAlign w:val="center"/>
          </w:tcPr>
          <w:p w14:paraId="4608E257" w14:textId="77777777" w:rsidR="004A1E57" w:rsidRDefault="004A1E57" w:rsidP="001515CD">
            <w:pPr>
              <w:rPr>
                <w:rFonts w:ascii="新宋体" w:eastAsia="新宋体" w:hAnsi="新宋体" w:cs="新宋体" w:hint="eastAsia"/>
                <w:szCs w:val="21"/>
              </w:rPr>
            </w:pPr>
            <w:bookmarkStart w:id="502" w:name="OLE_LINK535"/>
            <w:r>
              <w:rPr>
                <w:rFonts w:ascii="新宋体" w:eastAsia="新宋体" w:hAnsi="新宋体" w:cs="新宋体" w:hint="eastAsia"/>
                <w:szCs w:val="21"/>
              </w:rPr>
              <w:t>PAGE_NO</w:t>
            </w:r>
            <w:bookmarkEnd w:id="502"/>
          </w:p>
        </w:tc>
        <w:tc>
          <w:tcPr>
            <w:tcW w:w="883" w:type="dxa"/>
            <w:vAlign w:val="center"/>
          </w:tcPr>
          <w:p w14:paraId="5DDFF50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3C8DE9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C0F61A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5212830" w14:textId="77777777" w:rsidR="004A1E57" w:rsidRDefault="004A1E57" w:rsidP="001515CD">
            <w:pPr>
              <w:rPr>
                <w:rFonts w:ascii="新宋体" w:eastAsia="新宋体" w:hAnsi="新宋体" w:cs="新宋体" w:hint="eastAsia"/>
                <w:szCs w:val="21"/>
              </w:rPr>
            </w:pPr>
          </w:p>
        </w:tc>
      </w:tr>
      <w:tr w:rsidR="004A1E57" w14:paraId="16F4DA73" w14:textId="77777777" w:rsidTr="004A1E57">
        <w:tblPrEx>
          <w:tblCellMar>
            <w:top w:w="0" w:type="dxa"/>
            <w:bottom w:w="0" w:type="dxa"/>
          </w:tblCellMar>
        </w:tblPrEx>
        <w:trPr>
          <w:trHeight w:val="272"/>
        </w:trPr>
        <w:tc>
          <w:tcPr>
            <w:tcW w:w="1933" w:type="dxa"/>
            <w:vAlign w:val="center"/>
          </w:tcPr>
          <w:p w14:paraId="3AE153DC" w14:textId="77777777" w:rsidR="004A1E57" w:rsidRDefault="004A1E57" w:rsidP="001515CD">
            <w:pPr>
              <w:rPr>
                <w:rFonts w:ascii="新宋体" w:eastAsia="新宋体" w:hAnsi="新宋体" w:cs="新宋体" w:hint="eastAsia"/>
                <w:szCs w:val="21"/>
              </w:rPr>
            </w:pPr>
            <w:bookmarkStart w:id="503" w:name="_Hlk512529383"/>
            <w:bookmarkStart w:id="504" w:name="OLE_LINK600"/>
            <w:r>
              <w:rPr>
                <w:rFonts w:ascii="新宋体" w:eastAsia="新宋体" w:hAnsi="新宋体" w:cs="新宋体" w:hint="eastAsia"/>
                <w:szCs w:val="21"/>
              </w:rPr>
              <w:t>规格</w:t>
            </w:r>
            <w:bookmarkEnd w:id="504"/>
          </w:p>
        </w:tc>
        <w:tc>
          <w:tcPr>
            <w:tcW w:w="2649" w:type="dxa"/>
            <w:vAlign w:val="center"/>
          </w:tcPr>
          <w:p w14:paraId="715AF10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SPEC_CODE</w:t>
            </w:r>
          </w:p>
        </w:tc>
        <w:tc>
          <w:tcPr>
            <w:tcW w:w="883" w:type="dxa"/>
            <w:vAlign w:val="center"/>
          </w:tcPr>
          <w:p w14:paraId="48DE0FD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A123A5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8540A6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B1F9DC8" w14:textId="77777777" w:rsidR="004A1E57" w:rsidRDefault="004A1E57" w:rsidP="001515CD">
            <w:pPr>
              <w:rPr>
                <w:rFonts w:ascii="新宋体" w:eastAsia="新宋体" w:hAnsi="新宋体" w:cs="新宋体" w:hint="eastAsia"/>
                <w:szCs w:val="21"/>
              </w:rPr>
            </w:pPr>
          </w:p>
        </w:tc>
      </w:tr>
      <w:tr w:rsidR="004A1E57" w14:paraId="4766EAE6" w14:textId="77777777" w:rsidTr="004A1E57">
        <w:tblPrEx>
          <w:tblCellMar>
            <w:top w:w="0" w:type="dxa"/>
            <w:bottom w:w="0" w:type="dxa"/>
          </w:tblCellMar>
        </w:tblPrEx>
        <w:trPr>
          <w:trHeight w:val="272"/>
        </w:trPr>
        <w:tc>
          <w:tcPr>
            <w:tcW w:w="1933" w:type="dxa"/>
            <w:vAlign w:val="center"/>
          </w:tcPr>
          <w:p w14:paraId="4A6D2A9E" w14:textId="77777777" w:rsidR="004A1E57" w:rsidRDefault="004A1E57" w:rsidP="001515CD">
            <w:pPr>
              <w:rPr>
                <w:rFonts w:ascii="新宋体" w:eastAsia="新宋体" w:hAnsi="新宋体" w:cs="新宋体" w:hint="eastAsia"/>
                <w:szCs w:val="21"/>
              </w:rPr>
            </w:pPr>
            <w:bookmarkStart w:id="505" w:name="_Hlk512529398"/>
            <w:bookmarkStart w:id="506" w:name="OLE_LINK601"/>
            <w:bookmarkStart w:id="507" w:name="OLE_LINK602"/>
            <w:bookmarkEnd w:id="503"/>
            <w:r>
              <w:rPr>
                <w:rFonts w:ascii="新宋体" w:eastAsia="新宋体" w:hAnsi="新宋体" w:cs="新宋体" w:hint="eastAsia"/>
                <w:szCs w:val="21"/>
              </w:rPr>
              <w:t>文字页数</w:t>
            </w:r>
            <w:bookmarkEnd w:id="506"/>
            <w:bookmarkEnd w:id="507"/>
          </w:p>
        </w:tc>
        <w:tc>
          <w:tcPr>
            <w:tcW w:w="2649" w:type="dxa"/>
            <w:vAlign w:val="center"/>
          </w:tcPr>
          <w:p w14:paraId="5908DC1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TEXT_NUMS</w:t>
            </w:r>
          </w:p>
        </w:tc>
        <w:tc>
          <w:tcPr>
            <w:tcW w:w="883" w:type="dxa"/>
            <w:vAlign w:val="center"/>
          </w:tcPr>
          <w:p w14:paraId="43F15A3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1D1FD33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68F6C4E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DEC257C" w14:textId="77777777" w:rsidR="004A1E57" w:rsidRDefault="004A1E57" w:rsidP="001515CD">
            <w:pPr>
              <w:rPr>
                <w:rFonts w:ascii="新宋体" w:eastAsia="新宋体" w:hAnsi="新宋体" w:cs="新宋体" w:hint="eastAsia"/>
                <w:szCs w:val="21"/>
              </w:rPr>
            </w:pPr>
          </w:p>
        </w:tc>
      </w:tr>
      <w:tr w:rsidR="004A1E57" w14:paraId="5AF7E3B9" w14:textId="77777777" w:rsidTr="004A1E57">
        <w:tblPrEx>
          <w:tblCellMar>
            <w:top w:w="0" w:type="dxa"/>
            <w:bottom w:w="0" w:type="dxa"/>
          </w:tblCellMar>
        </w:tblPrEx>
        <w:trPr>
          <w:trHeight w:val="272"/>
        </w:trPr>
        <w:tc>
          <w:tcPr>
            <w:tcW w:w="1933" w:type="dxa"/>
            <w:vAlign w:val="center"/>
          </w:tcPr>
          <w:p w14:paraId="524E6620" w14:textId="77777777" w:rsidR="004A1E57" w:rsidRDefault="004A1E57" w:rsidP="001515CD">
            <w:pPr>
              <w:rPr>
                <w:rFonts w:ascii="新宋体" w:eastAsia="新宋体" w:hAnsi="新宋体" w:cs="新宋体" w:hint="eastAsia"/>
                <w:szCs w:val="21"/>
              </w:rPr>
            </w:pPr>
            <w:bookmarkStart w:id="508" w:name="_Hlk512529413"/>
            <w:bookmarkStart w:id="509" w:name="OLE_LINK603"/>
            <w:bookmarkStart w:id="510" w:name="OLE_LINK604"/>
            <w:bookmarkEnd w:id="505"/>
            <w:r>
              <w:rPr>
                <w:rFonts w:ascii="新宋体" w:eastAsia="新宋体" w:hAnsi="新宋体" w:cs="新宋体" w:hint="eastAsia"/>
                <w:szCs w:val="21"/>
              </w:rPr>
              <w:t>图纸张数</w:t>
            </w:r>
            <w:bookmarkEnd w:id="509"/>
            <w:bookmarkEnd w:id="510"/>
          </w:p>
        </w:tc>
        <w:tc>
          <w:tcPr>
            <w:tcW w:w="2649" w:type="dxa"/>
            <w:vAlign w:val="center"/>
          </w:tcPr>
          <w:p w14:paraId="24B0BB0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DRAWING_NUMS</w:t>
            </w:r>
          </w:p>
        </w:tc>
        <w:tc>
          <w:tcPr>
            <w:tcW w:w="883" w:type="dxa"/>
            <w:vAlign w:val="center"/>
          </w:tcPr>
          <w:p w14:paraId="2B0400D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3A1174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6606596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CA0AC1F" w14:textId="77777777" w:rsidR="004A1E57" w:rsidRDefault="004A1E57" w:rsidP="001515CD">
            <w:pPr>
              <w:rPr>
                <w:rFonts w:ascii="新宋体" w:eastAsia="新宋体" w:hAnsi="新宋体" w:cs="新宋体" w:hint="eastAsia"/>
                <w:szCs w:val="21"/>
              </w:rPr>
            </w:pPr>
          </w:p>
        </w:tc>
      </w:tr>
      <w:tr w:rsidR="004A1E57" w14:paraId="1CBD5C33" w14:textId="77777777" w:rsidTr="004A1E57">
        <w:tblPrEx>
          <w:tblCellMar>
            <w:top w:w="0" w:type="dxa"/>
            <w:bottom w:w="0" w:type="dxa"/>
          </w:tblCellMar>
        </w:tblPrEx>
        <w:trPr>
          <w:trHeight w:val="272"/>
        </w:trPr>
        <w:tc>
          <w:tcPr>
            <w:tcW w:w="1933" w:type="dxa"/>
            <w:vAlign w:val="center"/>
          </w:tcPr>
          <w:p w14:paraId="72E80E77" w14:textId="77777777" w:rsidR="004A1E57" w:rsidRDefault="004A1E57" w:rsidP="001515CD">
            <w:pPr>
              <w:rPr>
                <w:rFonts w:ascii="新宋体" w:eastAsia="新宋体" w:hAnsi="新宋体" w:cs="新宋体" w:hint="eastAsia"/>
                <w:szCs w:val="21"/>
              </w:rPr>
            </w:pPr>
            <w:bookmarkStart w:id="511" w:name="_Hlk512529428"/>
            <w:bookmarkStart w:id="512" w:name="OLE_LINK605"/>
            <w:bookmarkStart w:id="513" w:name="OLE_LINK606"/>
            <w:bookmarkEnd w:id="508"/>
            <w:r>
              <w:rPr>
                <w:rFonts w:ascii="新宋体" w:eastAsia="新宋体" w:hAnsi="新宋体" w:cs="新宋体" w:hint="eastAsia"/>
                <w:szCs w:val="21"/>
              </w:rPr>
              <w:t>照片张数</w:t>
            </w:r>
            <w:bookmarkEnd w:id="512"/>
            <w:bookmarkEnd w:id="513"/>
          </w:p>
        </w:tc>
        <w:tc>
          <w:tcPr>
            <w:tcW w:w="2649" w:type="dxa"/>
            <w:vAlign w:val="center"/>
          </w:tcPr>
          <w:p w14:paraId="4B7FD86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PHONE_NUMS</w:t>
            </w:r>
          </w:p>
        </w:tc>
        <w:tc>
          <w:tcPr>
            <w:tcW w:w="883" w:type="dxa"/>
            <w:vAlign w:val="center"/>
          </w:tcPr>
          <w:p w14:paraId="029DB3E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770C29A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28A7632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893E4CD" w14:textId="77777777" w:rsidR="004A1E57" w:rsidRDefault="004A1E57" w:rsidP="001515CD">
            <w:pPr>
              <w:rPr>
                <w:rFonts w:ascii="新宋体" w:eastAsia="新宋体" w:hAnsi="新宋体" w:cs="新宋体" w:hint="eastAsia"/>
                <w:szCs w:val="21"/>
              </w:rPr>
            </w:pPr>
          </w:p>
        </w:tc>
      </w:tr>
      <w:tr w:rsidR="004A1E57" w14:paraId="0E14618E" w14:textId="77777777" w:rsidTr="004A1E57">
        <w:tblPrEx>
          <w:tblCellMar>
            <w:top w:w="0" w:type="dxa"/>
            <w:bottom w:w="0" w:type="dxa"/>
          </w:tblCellMar>
        </w:tblPrEx>
        <w:trPr>
          <w:trHeight w:val="272"/>
        </w:trPr>
        <w:tc>
          <w:tcPr>
            <w:tcW w:w="1933" w:type="dxa"/>
            <w:vAlign w:val="center"/>
          </w:tcPr>
          <w:p w14:paraId="2786CE32" w14:textId="77777777" w:rsidR="004A1E57" w:rsidRDefault="004A1E57" w:rsidP="001515CD">
            <w:pPr>
              <w:rPr>
                <w:rFonts w:ascii="新宋体" w:eastAsia="新宋体" w:hAnsi="新宋体" w:cs="新宋体" w:hint="eastAsia"/>
                <w:szCs w:val="21"/>
              </w:rPr>
            </w:pPr>
            <w:bookmarkStart w:id="514" w:name="_Hlk512529445"/>
            <w:bookmarkStart w:id="515" w:name="OLE_LINK607"/>
            <w:bookmarkEnd w:id="511"/>
            <w:r>
              <w:rPr>
                <w:rFonts w:ascii="新宋体" w:eastAsia="新宋体" w:hAnsi="新宋体" w:cs="新宋体" w:hint="eastAsia"/>
                <w:szCs w:val="21"/>
              </w:rPr>
              <w:t>底图张数</w:t>
            </w:r>
            <w:bookmarkEnd w:id="515"/>
          </w:p>
        </w:tc>
        <w:tc>
          <w:tcPr>
            <w:tcW w:w="2649" w:type="dxa"/>
            <w:vAlign w:val="center"/>
          </w:tcPr>
          <w:p w14:paraId="79A11A7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BASE_MAP_NUMS</w:t>
            </w:r>
          </w:p>
        </w:tc>
        <w:tc>
          <w:tcPr>
            <w:tcW w:w="883" w:type="dxa"/>
            <w:vAlign w:val="center"/>
          </w:tcPr>
          <w:p w14:paraId="34806FC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3E4D734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3C4C049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B581B19" w14:textId="77777777" w:rsidR="004A1E57" w:rsidRDefault="004A1E57" w:rsidP="001515CD">
            <w:pPr>
              <w:rPr>
                <w:rFonts w:ascii="新宋体" w:eastAsia="新宋体" w:hAnsi="新宋体" w:cs="新宋体" w:hint="eastAsia"/>
                <w:szCs w:val="21"/>
              </w:rPr>
            </w:pPr>
          </w:p>
        </w:tc>
      </w:tr>
      <w:tr w:rsidR="004A1E57" w14:paraId="26C66D82" w14:textId="77777777" w:rsidTr="004A1E57">
        <w:tblPrEx>
          <w:tblCellMar>
            <w:top w:w="0" w:type="dxa"/>
            <w:bottom w:w="0" w:type="dxa"/>
          </w:tblCellMar>
        </w:tblPrEx>
        <w:trPr>
          <w:trHeight w:val="272"/>
        </w:trPr>
        <w:tc>
          <w:tcPr>
            <w:tcW w:w="1933" w:type="dxa"/>
            <w:vAlign w:val="center"/>
          </w:tcPr>
          <w:p w14:paraId="3EEF4566" w14:textId="77777777" w:rsidR="004A1E57" w:rsidRDefault="004A1E57" w:rsidP="001515CD">
            <w:pPr>
              <w:rPr>
                <w:rFonts w:ascii="新宋体" w:eastAsia="新宋体" w:hAnsi="新宋体" w:cs="新宋体" w:hint="eastAsia"/>
                <w:szCs w:val="21"/>
              </w:rPr>
            </w:pPr>
            <w:bookmarkStart w:id="516" w:name="OLE_LINK608"/>
            <w:bookmarkStart w:id="517" w:name="OLE_LINK609"/>
            <w:bookmarkEnd w:id="514"/>
            <w:r>
              <w:rPr>
                <w:rFonts w:ascii="新宋体" w:eastAsia="新宋体" w:hAnsi="新宋体" w:cs="新宋体" w:hint="eastAsia"/>
                <w:szCs w:val="21"/>
              </w:rPr>
              <w:t>底片张数</w:t>
            </w:r>
            <w:bookmarkEnd w:id="516"/>
            <w:bookmarkEnd w:id="517"/>
          </w:p>
        </w:tc>
        <w:tc>
          <w:tcPr>
            <w:tcW w:w="2649" w:type="dxa"/>
            <w:vAlign w:val="center"/>
          </w:tcPr>
          <w:p w14:paraId="7C463876" w14:textId="77777777" w:rsidR="004A1E57" w:rsidRDefault="004A1E57" w:rsidP="001515CD">
            <w:pPr>
              <w:rPr>
                <w:rFonts w:ascii="新宋体" w:eastAsia="新宋体" w:hAnsi="新宋体" w:cs="新宋体" w:hint="eastAsia"/>
                <w:szCs w:val="21"/>
              </w:rPr>
            </w:pPr>
            <w:bookmarkStart w:id="518" w:name="OLE_LINK546"/>
            <w:bookmarkStart w:id="519" w:name="OLE_LINK547"/>
            <w:r>
              <w:rPr>
                <w:rFonts w:ascii="新宋体" w:eastAsia="新宋体" w:hAnsi="新宋体" w:cs="新宋体" w:hint="eastAsia"/>
                <w:szCs w:val="21"/>
              </w:rPr>
              <w:t>NEGATIVE_NUMS</w:t>
            </w:r>
            <w:bookmarkEnd w:id="518"/>
            <w:bookmarkEnd w:id="519"/>
          </w:p>
        </w:tc>
        <w:tc>
          <w:tcPr>
            <w:tcW w:w="883" w:type="dxa"/>
            <w:vAlign w:val="center"/>
          </w:tcPr>
          <w:p w14:paraId="2CF101F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34E5981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6708234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E3F8B0E" w14:textId="77777777" w:rsidR="004A1E57" w:rsidRDefault="004A1E57" w:rsidP="001515CD">
            <w:pPr>
              <w:rPr>
                <w:rFonts w:ascii="新宋体" w:eastAsia="新宋体" w:hAnsi="新宋体" w:cs="新宋体" w:hint="eastAsia"/>
                <w:szCs w:val="21"/>
              </w:rPr>
            </w:pPr>
          </w:p>
        </w:tc>
      </w:tr>
      <w:tr w:rsidR="004A1E57" w14:paraId="1912398B" w14:textId="77777777" w:rsidTr="004A1E57">
        <w:tblPrEx>
          <w:tblCellMar>
            <w:top w:w="0" w:type="dxa"/>
            <w:bottom w:w="0" w:type="dxa"/>
          </w:tblCellMar>
        </w:tblPrEx>
        <w:trPr>
          <w:trHeight w:val="272"/>
        </w:trPr>
        <w:tc>
          <w:tcPr>
            <w:tcW w:w="1933" w:type="dxa"/>
            <w:vAlign w:val="center"/>
          </w:tcPr>
          <w:p w14:paraId="2563CA67" w14:textId="77777777" w:rsidR="004A1E57" w:rsidRDefault="004A1E57" w:rsidP="001515CD">
            <w:pPr>
              <w:rPr>
                <w:rFonts w:ascii="新宋体" w:eastAsia="新宋体" w:hAnsi="新宋体" w:cs="新宋体" w:hint="eastAsia"/>
                <w:szCs w:val="21"/>
              </w:rPr>
            </w:pPr>
            <w:bookmarkStart w:id="520" w:name="OLE_LINK610"/>
            <w:bookmarkStart w:id="521" w:name="OLE_LINK611"/>
            <w:r>
              <w:rPr>
                <w:rFonts w:ascii="新宋体" w:eastAsia="新宋体" w:hAnsi="新宋体" w:cs="新宋体" w:hint="eastAsia"/>
                <w:szCs w:val="21"/>
              </w:rPr>
              <w:t>工程资料代码</w:t>
            </w:r>
            <w:bookmarkEnd w:id="520"/>
            <w:bookmarkEnd w:id="521"/>
          </w:p>
        </w:tc>
        <w:tc>
          <w:tcPr>
            <w:tcW w:w="2649" w:type="dxa"/>
            <w:vAlign w:val="center"/>
          </w:tcPr>
          <w:p w14:paraId="00589169" w14:textId="77777777" w:rsidR="004A1E57" w:rsidRDefault="004A1E57" w:rsidP="001515CD">
            <w:pPr>
              <w:rPr>
                <w:rFonts w:ascii="新宋体" w:eastAsia="新宋体" w:hAnsi="新宋体" w:cs="新宋体" w:hint="eastAsia"/>
                <w:szCs w:val="21"/>
              </w:rPr>
            </w:pPr>
            <w:bookmarkStart w:id="522" w:name="OLE_LINK548"/>
            <w:bookmarkStart w:id="523" w:name="OLE_LINK549"/>
            <w:r>
              <w:rPr>
                <w:rFonts w:ascii="新宋体" w:eastAsia="新宋体" w:hAnsi="新宋体" w:cs="新宋体" w:hint="eastAsia"/>
                <w:szCs w:val="21"/>
              </w:rPr>
              <w:t>CONS_CODE</w:t>
            </w:r>
            <w:bookmarkEnd w:id="522"/>
            <w:bookmarkEnd w:id="523"/>
          </w:p>
        </w:tc>
        <w:tc>
          <w:tcPr>
            <w:tcW w:w="883" w:type="dxa"/>
            <w:vAlign w:val="center"/>
          </w:tcPr>
          <w:p w14:paraId="60CF214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53C096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6B421C5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2455672" w14:textId="77777777" w:rsidR="004A1E57" w:rsidRDefault="004A1E57" w:rsidP="001515CD">
            <w:pPr>
              <w:rPr>
                <w:rFonts w:ascii="新宋体" w:eastAsia="新宋体" w:hAnsi="新宋体" w:cs="新宋体" w:hint="eastAsia"/>
                <w:szCs w:val="21"/>
              </w:rPr>
            </w:pPr>
          </w:p>
        </w:tc>
      </w:tr>
      <w:tr w:rsidR="004A1E57" w14:paraId="2A9091A6" w14:textId="77777777" w:rsidTr="004A1E57">
        <w:tblPrEx>
          <w:tblCellMar>
            <w:top w:w="0" w:type="dxa"/>
            <w:bottom w:w="0" w:type="dxa"/>
          </w:tblCellMar>
        </w:tblPrEx>
        <w:trPr>
          <w:trHeight w:val="272"/>
        </w:trPr>
        <w:tc>
          <w:tcPr>
            <w:tcW w:w="1933" w:type="dxa"/>
            <w:vAlign w:val="center"/>
          </w:tcPr>
          <w:p w14:paraId="6B365313" w14:textId="77777777" w:rsidR="004A1E57" w:rsidRDefault="004A1E57" w:rsidP="001515CD">
            <w:pPr>
              <w:rPr>
                <w:rFonts w:ascii="新宋体" w:eastAsia="新宋体" w:hAnsi="新宋体" w:cs="新宋体" w:hint="eastAsia"/>
                <w:szCs w:val="21"/>
              </w:rPr>
            </w:pPr>
            <w:bookmarkStart w:id="524" w:name="OLE_LINK612"/>
            <w:bookmarkStart w:id="525" w:name="OLE_LINK613"/>
            <w:r>
              <w:rPr>
                <w:rFonts w:ascii="新宋体" w:eastAsia="新宋体" w:hAnsi="新宋体" w:cs="新宋体" w:hint="eastAsia"/>
                <w:szCs w:val="21"/>
              </w:rPr>
              <w:t>工程分部分项代码</w:t>
            </w:r>
            <w:bookmarkEnd w:id="524"/>
            <w:bookmarkEnd w:id="525"/>
          </w:p>
        </w:tc>
        <w:tc>
          <w:tcPr>
            <w:tcW w:w="2649" w:type="dxa"/>
            <w:vAlign w:val="center"/>
          </w:tcPr>
          <w:p w14:paraId="1E1DE7FB" w14:textId="77777777" w:rsidR="004A1E57" w:rsidRDefault="004A1E57" w:rsidP="001515CD">
            <w:pPr>
              <w:rPr>
                <w:rFonts w:ascii="新宋体" w:eastAsia="新宋体" w:hAnsi="新宋体" w:cs="新宋体" w:hint="eastAsia"/>
                <w:szCs w:val="21"/>
              </w:rPr>
            </w:pPr>
            <w:bookmarkStart w:id="526" w:name="OLE_LINK550"/>
            <w:bookmarkStart w:id="527" w:name="OLE_LINK551"/>
            <w:r>
              <w:rPr>
                <w:rFonts w:ascii="新宋体" w:eastAsia="新宋体" w:hAnsi="新宋体" w:cs="新宋体" w:hint="eastAsia"/>
                <w:szCs w:val="21"/>
              </w:rPr>
              <w:t>SEGMENT_CODE</w:t>
            </w:r>
            <w:bookmarkEnd w:id="526"/>
            <w:bookmarkEnd w:id="527"/>
          </w:p>
        </w:tc>
        <w:tc>
          <w:tcPr>
            <w:tcW w:w="883" w:type="dxa"/>
            <w:vAlign w:val="center"/>
          </w:tcPr>
          <w:p w14:paraId="7C59473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80D402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F62DCB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EBAAD21" w14:textId="77777777" w:rsidR="004A1E57" w:rsidRDefault="004A1E57" w:rsidP="001515CD">
            <w:pPr>
              <w:rPr>
                <w:rFonts w:ascii="新宋体" w:eastAsia="新宋体" w:hAnsi="新宋体" w:cs="新宋体" w:hint="eastAsia"/>
                <w:szCs w:val="21"/>
              </w:rPr>
            </w:pPr>
          </w:p>
        </w:tc>
      </w:tr>
      <w:tr w:rsidR="004A1E57" w14:paraId="48FE328F" w14:textId="77777777" w:rsidTr="004A1E57">
        <w:tblPrEx>
          <w:tblCellMar>
            <w:top w:w="0" w:type="dxa"/>
            <w:bottom w:w="0" w:type="dxa"/>
          </w:tblCellMar>
        </w:tblPrEx>
        <w:trPr>
          <w:trHeight w:val="277"/>
        </w:trPr>
        <w:tc>
          <w:tcPr>
            <w:tcW w:w="1933" w:type="dxa"/>
            <w:vAlign w:val="center"/>
          </w:tcPr>
          <w:p w14:paraId="07304BCC" w14:textId="77777777" w:rsidR="004A1E57" w:rsidRDefault="004A1E57" w:rsidP="001515CD">
            <w:pPr>
              <w:rPr>
                <w:rFonts w:ascii="新宋体" w:eastAsia="新宋体" w:hAnsi="新宋体" w:cs="新宋体" w:hint="eastAsia"/>
                <w:szCs w:val="21"/>
              </w:rPr>
            </w:pPr>
            <w:bookmarkStart w:id="528" w:name="OLE_LINK614"/>
            <w:r>
              <w:rPr>
                <w:rFonts w:ascii="新宋体" w:eastAsia="新宋体" w:hAnsi="新宋体" w:cs="新宋体" w:hint="eastAsia"/>
                <w:szCs w:val="21"/>
              </w:rPr>
              <w:t>规划文件来源</w:t>
            </w:r>
            <w:bookmarkEnd w:id="528"/>
          </w:p>
        </w:tc>
        <w:tc>
          <w:tcPr>
            <w:tcW w:w="2649" w:type="dxa"/>
            <w:vAlign w:val="center"/>
          </w:tcPr>
          <w:p w14:paraId="62D89751" w14:textId="77777777" w:rsidR="004A1E57" w:rsidRDefault="004A1E57" w:rsidP="001515CD">
            <w:pPr>
              <w:rPr>
                <w:rFonts w:ascii="新宋体" w:eastAsia="新宋体" w:hAnsi="新宋体" w:cs="新宋体" w:hint="eastAsia"/>
                <w:szCs w:val="21"/>
              </w:rPr>
            </w:pPr>
            <w:bookmarkStart w:id="529" w:name="OLE_LINK552"/>
            <w:r>
              <w:rPr>
                <w:rFonts w:ascii="新宋体" w:eastAsia="新宋体" w:hAnsi="新宋体" w:cs="新宋体" w:hint="eastAsia"/>
                <w:szCs w:val="21"/>
              </w:rPr>
              <w:t>FILE_SOURCE_CODE</w:t>
            </w:r>
            <w:bookmarkEnd w:id="529"/>
          </w:p>
        </w:tc>
        <w:tc>
          <w:tcPr>
            <w:tcW w:w="883" w:type="dxa"/>
            <w:vAlign w:val="center"/>
          </w:tcPr>
          <w:p w14:paraId="2A31DFD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664CD5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7425553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7433968" w14:textId="77777777" w:rsidR="004A1E57" w:rsidRDefault="004A1E57" w:rsidP="001515CD">
            <w:pPr>
              <w:rPr>
                <w:rFonts w:ascii="新宋体" w:eastAsia="新宋体" w:hAnsi="新宋体" w:cs="新宋体" w:hint="eastAsia"/>
                <w:szCs w:val="21"/>
              </w:rPr>
            </w:pPr>
          </w:p>
        </w:tc>
      </w:tr>
      <w:tr w:rsidR="004A1E57" w14:paraId="13F9E339" w14:textId="77777777" w:rsidTr="004A1E57">
        <w:tblPrEx>
          <w:tblCellMar>
            <w:top w:w="0" w:type="dxa"/>
            <w:bottom w:w="0" w:type="dxa"/>
          </w:tblCellMar>
        </w:tblPrEx>
        <w:trPr>
          <w:trHeight w:val="272"/>
        </w:trPr>
        <w:tc>
          <w:tcPr>
            <w:tcW w:w="1933" w:type="dxa"/>
            <w:vAlign w:val="center"/>
          </w:tcPr>
          <w:p w14:paraId="5AE66161" w14:textId="77777777" w:rsidR="004A1E57" w:rsidRDefault="004A1E57" w:rsidP="001515CD">
            <w:pPr>
              <w:rPr>
                <w:rFonts w:ascii="新宋体" w:eastAsia="新宋体" w:hAnsi="新宋体" w:cs="新宋体" w:hint="eastAsia"/>
                <w:szCs w:val="21"/>
              </w:rPr>
            </w:pPr>
            <w:bookmarkStart w:id="530" w:name="OLE_LINK615"/>
            <w:r>
              <w:rPr>
                <w:rFonts w:ascii="新宋体" w:eastAsia="新宋体" w:hAnsi="新宋体" w:cs="新宋体" w:hint="eastAsia"/>
                <w:szCs w:val="21"/>
              </w:rPr>
              <w:t>扫描标志</w:t>
            </w:r>
            <w:bookmarkEnd w:id="530"/>
          </w:p>
        </w:tc>
        <w:tc>
          <w:tcPr>
            <w:tcW w:w="2649" w:type="dxa"/>
            <w:vAlign w:val="center"/>
          </w:tcPr>
          <w:p w14:paraId="5332A060" w14:textId="77777777" w:rsidR="004A1E57" w:rsidRDefault="004A1E57" w:rsidP="001515CD">
            <w:pPr>
              <w:rPr>
                <w:rFonts w:ascii="新宋体" w:eastAsia="新宋体" w:hAnsi="新宋体" w:cs="新宋体" w:hint="eastAsia"/>
                <w:szCs w:val="21"/>
              </w:rPr>
            </w:pPr>
            <w:bookmarkStart w:id="531" w:name="OLE_LINK553"/>
            <w:bookmarkStart w:id="532" w:name="OLE_LINK554"/>
            <w:r>
              <w:rPr>
                <w:rFonts w:ascii="新宋体" w:eastAsia="新宋体" w:hAnsi="新宋体" w:cs="新宋体" w:hint="eastAsia"/>
                <w:szCs w:val="21"/>
              </w:rPr>
              <w:t>SCAN_FLAG</w:t>
            </w:r>
            <w:bookmarkEnd w:id="531"/>
            <w:bookmarkEnd w:id="532"/>
          </w:p>
        </w:tc>
        <w:tc>
          <w:tcPr>
            <w:tcW w:w="883" w:type="dxa"/>
            <w:vAlign w:val="center"/>
          </w:tcPr>
          <w:p w14:paraId="583F706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14C8A82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w:t>
            </w:r>
          </w:p>
        </w:tc>
        <w:tc>
          <w:tcPr>
            <w:tcW w:w="666" w:type="dxa"/>
            <w:vAlign w:val="center"/>
          </w:tcPr>
          <w:p w14:paraId="70E73CC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2146880" w14:textId="77777777" w:rsidR="004A1E57" w:rsidRDefault="004A1E57" w:rsidP="001515CD">
            <w:pPr>
              <w:rPr>
                <w:rFonts w:ascii="新宋体" w:eastAsia="新宋体" w:hAnsi="新宋体" w:cs="新宋体" w:hint="eastAsia"/>
                <w:szCs w:val="21"/>
              </w:rPr>
            </w:pPr>
          </w:p>
        </w:tc>
      </w:tr>
      <w:tr w:rsidR="004A1E57" w14:paraId="1AFDC50F" w14:textId="77777777" w:rsidTr="004A1E57">
        <w:tblPrEx>
          <w:tblCellMar>
            <w:top w:w="0" w:type="dxa"/>
            <w:bottom w:w="0" w:type="dxa"/>
          </w:tblCellMar>
        </w:tblPrEx>
        <w:trPr>
          <w:trHeight w:val="272"/>
        </w:trPr>
        <w:tc>
          <w:tcPr>
            <w:tcW w:w="1933" w:type="dxa"/>
            <w:vAlign w:val="center"/>
          </w:tcPr>
          <w:p w14:paraId="748ECAC2" w14:textId="77777777" w:rsidR="004A1E57" w:rsidRDefault="004A1E57" w:rsidP="001515CD">
            <w:pPr>
              <w:rPr>
                <w:rFonts w:ascii="新宋体" w:eastAsia="新宋体" w:hAnsi="新宋体" w:cs="新宋体" w:hint="eastAsia"/>
                <w:szCs w:val="21"/>
              </w:rPr>
            </w:pPr>
            <w:bookmarkStart w:id="533" w:name="OLE_LINK616"/>
            <w:r>
              <w:rPr>
                <w:rFonts w:ascii="新宋体" w:eastAsia="新宋体" w:hAnsi="新宋体" w:cs="新宋体" w:hint="eastAsia"/>
                <w:szCs w:val="21"/>
              </w:rPr>
              <w:t>锁定状态</w:t>
            </w:r>
            <w:bookmarkEnd w:id="533"/>
          </w:p>
        </w:tc>
        <w:tc>
          <w:tcPr>
            <w:tcW w:w="2649" w:type="dxa"/>
            <w:vAlign w:val="center"/>
          </w:tcPr>
          <w:p w14:paraId="25057881" w14:textId="77777777" w:rsidR="004A1E57" w:rsidRDefault="004A1E57" w:rsidP="001515CD">
            <w:pPr>
              <w:rPr>
                <w:rFonts w:ascii="新宋体" w:eastAsia="新宋体" w:hAnsi="新宋体" w:cs="新宋体" w:hint="eastAsia"/>
                <w:szCs w:val="21"/>
              </w:rPr>
            </w:pPr>
            <w:bookmarkStart w:id="534" w:name="OLE_LINK555"/>
            <w:r>
              <w:rPr>
                <w:rFonts w:ascii="新宋体" w:eastAsia="新宋体" w:hAnsi="新宋体" w:cs="新宋体" w:hint="eastAsia"/>
                <w:szCs w:val="21"/>
              </w:rPr>
              <w:t>LOCK_STATUS</w:t>
            </w:r>
            <w:bookmarkEnd w:id="534"/>
          </w:p>
        </w:tc>
        <w:tc>
          <w:tcPr>
            <w:tcW w:w="883" w:type="dxa"/>
            <w:vAlign w:val="center"/>
          </w:tcPr>
          <w:p w14:paraId="5DECA26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A2077A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w:t>
            </w:r>
          </w:p>
        </w:tc>
        <w:tc>
          <w:tcPr>
            <w:tcW w:w="666" w:type="dxa"/>
            <w:vAlign w:val="center"/>
          </w:tcPr>
          <w:p w14:paraId="2A9B411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11E1AFB" w14:textId="77777777" w:rsidR="004A1E57" w:rsidRDefault="004A1E57" w:rsidP="001515CD">
            <w:pPr>
              <w:rPr>
                <w:rFonts w:ascii="新宋体" w:eastAsia="新宋体" w:hAnsi="新宋体" w:cs="新宋体" w:hint="eastAsia"/>
                <w:szCs w:val="21"/>
              </w:rPr>
            </w:pPr>
          </w:p>
        </w:tc>
      </w:tr>
      <w:tr w:rsidR="004A1E57" w14:paraId="2748E9E3" w14:textId="77777777" w:rsidTr="004A1E57">
        <w:tblPrEx>
          <w:tblCellMar>
            <w:top w:w="0" w:type="dxa"/>
            <w:bottom w:w="0" w:type="dxa"/>
          </w:tblCellMar>
        </w:tblPrEx>
        <w:trPr>
          <w:trHeight w:val="272"/>
        </w:trPr>
        <w:tc>
          <w:tcPr>
            <w:tcW w:w="1933" w:type="dxa"/>
            <w:vAlign w:val="center"/>
          </w:tcPr>
          <w:p w14:paraId="147D9AEE" w14:textId="77777777" w:rsidR="004A1E57" w:rsidRDefault="004A1E57" w:rsidP="001515CD">
            <w:pPr>
              <w:rPr>
                <w:rFonts w:ascii="新宋体" w:eastAsia="新宋体" w:hAnsi="新宋体" w:cs="新宋体" w:hint="eastAsia"/>
                <w:szCs w:val="21"/>
              </w:rPr>
            </w:pPr>
            <w:bookmarkStart w:id="535" w:name="OLE_LINK617"/>
            <w:bookmarkStart w:id="536" w:name="OLE_LINK618"/>
            <w:r>
              <w:rPr>
                <w:rFonts w:ascii="新宋体" w:eastAsia="新宋体" w:hAnsi="新宋体" w:cs="新宋体" w:hint="eastAsia"/>
                <w:szCs w:val="21"/>
              </w:rPr>
              <w:t>单位</w:t>
            </w:r>
            <w:bookmarkEnd w:id="535"/>
            <w:bookmarkEnd w:id="536"/>
          </w:p>
        </w:tc>
        <w:tc>
          <w:tcPr>
            <w:tcW w:w="2649" w:type="dxa"/>
            <w:vAlign w:val="center"/>
          </w:tcPr>
          <w:p w14:paraId="31AD6511" w14:textId="77777777" w:rsidR="004A1E57" w:rsidRDefault="004A1E57" w:rsidP="001515CD">
            <w:pPr>
              <w:rPr>
                <w:rFonts w:ascii="新宋体" w:eastAsia="新宋体" w:hAnsi="新宋体" w:cs="新宋体" w:hint="eastAsia"/>
                <w:szCs w:val="21"/>
              </w:rPr>
            </w:pPr>
            <w:bookmarkStart w:id="537" w:name="OLE_LINK556"/>
            <w:bookmarkStart w:id="538" w:name="OLE_LINK557"/>
            <w:r>
              <w:rPr>
                <w:rFonts w:ascii="新宋体" w:eastAsia="新宋体" w:hAnsi="新宋体" w:cs="新宋体" w:hint="eastAsia"/>
                <w:szCs w:val="21"/>
              </w:rPr>
              <w:t>UNITS_CODE</w:t>
            </w:r>
            <w:bookmarkEnd w:id="537"/>
            <w:bookmarkEnd w:id="538"/>
          </w:p>
        </w:tc>
        <w:tc>
          <w:tcPr>
            <w:tcW w:w="883" w:type="dxa"/>
            <w:vAlign w:val="center"/>
          </w:tcPr>
          <w:p w14:paraId="640B176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88D257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79E3A47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D295FB2" w14:textId="77777777" w:rsidR="004A1E57" w:rsidRDefault="004A1E57" w:rsidP="001515CD">
            <w:pPr>
              <w:rPr>
                <w:rFonts w:ascii="新宋体" w:eastAsia="新宋体" w:hAnsi="新宋体" w:cs="新宋体" w:hint="eastAsia"/>
                <w:szCs w:val="21"/>
              </w:rPr>
            </w:pPr>
          </w:p>
        </w:tc>
      </w:tr>
      <w:tr w:rsidR="004A1E57" w14:paraId="511E56D8" w14:textId="77777777" w:rsidTr="004A1E57">
        <w:tblPrEx>
          <w:tblCellMar>
            <w:top w:w="0" w:type="dxa"/>
            <w:bottom w:w="0" w:type="dxa"/>
          </w:tblCellMar>
        </w:tblPrEx>
        <w:trPr>
          <w:trHeight w:val="272"/>
        </w:trPr>
        <w:tc>
          <w:tcPr>
            <w:tcW w:w="1933" w:type="dxa"/>
            <w:vAlign w:val="center"/>
          </w:tcPr>
          <w:p w14:paraId="3341621D" w14:textId="77777777" w:rsidR="004A1E57" w:rsidRDefault="004A1E57" w:rsidP="001515CD">
            <w:pPr>
              <w:rPr>
                <w:rFonts w:ascii="新宋体" w:eastAsia="新宋体" w:hAnsi="新宋体" w:cs="新宋体" w:hint="eastAsia"/>
                <w:szCs w:val="21"/>
              </w:rPr>
            </w:pPr>
            <w:bookmarkStart w:id="539" w:name="_Hlk512529588"/>
            <w:bookmarkStart w:id="540" w:name="OLE_LINK619"/>
            <w:bookmarkStart w:id="541" w:name="OLE_LINK620"/>
            <w:r>
              <w:rPr>
                <w:rFonts w:ascii="新宋体" w:eastAsia="新宋体" w:hAnsi="新宋体" w:cs="新宋体" w:hint="eastAsia"/>
                <w:szCs w:val="21"/>
              </w:rPr>
              <w:t>PDF创建标志</w:t>
            </w:r>
            <w:bookmarkEnd w:id="540"/>
            <w:bookmarkEnd w:id="541"/>
          </w:p>
        </w:tc>
        <w:tc>
          <w:tcPr>
            <w:tcW w:w="2649" w:type="dxa"/>
            <w:vAlign w:val="center"/>
          </w:tcPr>
          <w:p w14:paraId="6E5DB24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PDF_CREATE_FLAG</w:t>
            </w:r>
          </w:p>
        </w:tc>
        <w:tc>
          <w:tcPr>
            <w:tcW w:w="883" w:type="dxa"/>
            <w:vAlign w:val="center"/>
          </w:tcPr>
          <w:p w14:paraId="1B8DFD8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w:t>
            </w:r>
          </w:p>
        </w:tc>
        <w:tc>
          <w:tcPr>
            <w:tcW w:w="666" w:type="dxa"/>
            <w:vAlign w:val="center"/>
          </w:tcPr>
          <w:p w14:paraId="3144F27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w:t>
            </w:r>
          </w:p>
        </w:tc>
        <w:tc>
          <w:tcPr>
            <w:tcW w:w="666" w:type="dxa"/>
            <w:vAlign w:val="center"/>
          </w:tcPr>
          <w:p w14:paraId="3D15F2A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E0AD872" w14:textId="77777777" w:rsidR="004A1E57" w:rsidRDefault="004A1E57" w:rsidP="001515CD">
            <w:pPr>
              <w:rPr>
                <w:rFonts w:ascii="新宋体" w:eastAsia="新宋体" w:hAnsi="新宋体" w:cs="新宋体" w:hint="eastAsia"/>
                <w:szCs w:val="21"/>
              </w:rPr>
            </w:pPr>
          </w:p>
        </w:tc>
      </w:tr>
      <w:tr w:rsidR="004A1E57" w14:paraId="3B6852EE" w14:textId="77777777" w:rsidTr="004A1E57">
        <w:tblPrEx>
          <w:tblCellMar>
            <w:top w:w="0" w:type="dxa"/>
            <w:bottom w:w="0" w:type="dxa"/>
          </w:tblCellMar>
        </w:tblPrEx>
        <w:trPr>
          <w:trHeight w:val="272"/>
        </w:trPr>
        <w:tc>
          <w:tcPr>
            <w:tcW w:w="1933" w:type="dxa"/>
            <w:vAlign w:val="center"/>
          </w:tcPr>
          <w:p w14:paraId="13F6769C" w14:textId="77777777" w:rsidR="004A1E57" w:rsidRDefault="004A1E57" w:rsidP="001515CD">
            <w:pPr>
              <w:rPr>
                <w:rFonts w:ascii="新宋体" w:eastAsia="新宋体" w:hAnsi="新宋体" w:cs="新宋体" w:hint="eastAsia"/>
                <w:szCs w:val="21"/>
              </w:rPr>
            </w:pPr>
            <w:bookmarkStart w:id="542" w:name="OLE_LINK621"/>
            <w:bookmarkStart w:id="543" w:name="OLE_LINK622"/>
            <w:bookmarkEnd w:id="539"/>
            <w:r>
              <w:rPr>
                <w:rFonts w:ascii="新宋体" w:eastAsia="新宋体" w:hAnsi="新宋体" w:cs="新宋体" w:hint="eastAsia"/>
                <w:szCs w:val="21"/>
              </w:rPr>
              <w:t>PDF文件路径</w:t>
            </w:r>
            <w:bookmarkEnd w:id="542"/>
            <w:bookmarkEnd w:id="543"/>
          </w:p>
        </w:tc>
        <w:tc>
          <w:tcPr>
            <w:tcW w:w="2649" w:type="dxa"/>
            <w:vAlign w:val="center"/>
          </w:tcPr>
          <w:p w14:paraId="713105DA" w14:textId="77777777" w:rsidR="004A1E57" w:rsidRDefault="004A1E57" w:rsidP="001515CD">
            <w:pPr>
              <w:rPr>
                <w:rFonts w:ascii="新宋体" w:eastAsia="新宋体" w:hAnsi="新宋体" w:cs="新宋体" w:hint="eastAsia"/>
                <w:szCs w:val="21"/>
              </w:rPr>
            </w:pPr>
            <w:bookmarkStart w:id="544" w:name="OLE_LINK560"/>
            <w:r>
              <w:rPr>
                <w:rFonts w:ascii="新宋体" w:eastAsia="新宋体" w:hAnsi="新宋体" w:cs="新宋体" w:hint="eastAsia"/>
                <w:szCs w:val="21"/>
              </w:rPr>
              <w:t>PDF_PATH</w:t>
            </w:r>
            <w:bookmarkEnd w:id="544"/>
          </w:p>
        </w:tc>
        <w:tc>
          <w:tcPr>
            <w:tcW w:w="883" w:type="dxa"/>
            <w:vAlign w:val="center"/>
          </w:tcPr>
          <w:p w14:paraId="00BA6B7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AB9840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150</w:t>
            </w:r>
          </w:p>
        </w:tc>
        <w:tc>
          <w:tcPr>
            <w:tcW w:w="666" w:type="dxa"/>
            <w:vAlign w:val="center"/>
          </w:tcPr>
          <w:p w14:paraId="0A0AEB8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FFB0128" w14:textId="77777777" w:rsidR="004A1E57" w:rsidRDefault="004A1E57" w:rsidP="001515CD">
            <w:pPr>
              <w:rPr>
                <w:rFonts w:ascii="新宋体" w:eastAsia="新宋体" w:hAnsi="新宋体" w:cs="新宋体" w:hint="eastAsia"/>
                <w:szCs w:val="21"/>
              </w:rPr>
            </w:pPr>
          </w:p>
        </w:tc>
      </w:tr>
      <w:tr w:rsidR="004A1E57" w14:paraId="64D8E32D" w14:textId="77777777" w:rsidTr="004A1E57">
        <w:tblPrEx>
          <w:tblCellMar>
            <w:top w:w="0" w:type="dxa"/>
            <w:bottom w:w="0" w:type="dxa"/>
          </w:tblCellMar>
        </w:tblPrEx>
        <w:trPr>
          <w:trHeight w:val="272"/>
        </w:trPr>
        <w:tc>
          <w:tcPr>
            <w:tcW w:w="1933" w:type="dxa"/>
            <w:vAlign w:val="center"/>
          </w:tcPr>
          <w:p w14:paraId="2C424C21" w14:textId="77777777" w:rsidR="004A1E57" w:rsidRDefault="004A1E57" w:rsidP="001515CD">
            <w:pPr>
              <w:rPr>
                <w:rFonts w:ascii="新宋体" w:eastAsia="新宋体" w:hAnsi="新宋体" w:cs="新宋体" w:hint="eastAsia"/>
                <w:szCs w:val="21"/>
              </w:rPr>
            </w:pPr>
            <w:bookmarkStart w:id="545" w:name="_Hlk512529615"/>
            <w:bookmarkStart w:id="546" w:name="OLE_LINK623"/>
            <w:r>
              <w:rPr>
                <w:rFonts w:ascii="新宋体" w:eastAsia="新宋体" w:hAnsi="新宋体" w:cs="新宋体" w:hint="eastAsia"/>
                <w:szCs w:val="21"/>
              </w:rPr>
              <w:t>PDF文件名称</w:t>
            </w:r>
            <w:bookmarkEnd w:id="546"/>
          </w:p>
        </w:tc>
        <w:tc>
          <w:tcPr>
            <w:tcW w:w="2649" w:type="dxa"/>
            <w:vAlign w:val="center"/>
          </w:tcPr>
          <w:p w14:paraId="066F556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PDF_FILENAME</w:t>
            </w:r>
          </w:p>
        </w:tc>
        <w:tc>
          <w:tcPr>
            <w:tcW w:w="883" w:type="dxa"/>
            <w:vAlign w:val="center"/>
          </w:tcPr>
          <w:p w14:paraId="782BE18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676D53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57DED0E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A0249E0" w14:textId="77777777" w:rsidR="004A1E57" w:rsidRDefault="004A1E57" w:rsidP="001515CD">
            <w:pPr>
              <w:rPr>
                <w:rFonts w:ascii="新宋体" w:eastAsia="新宋体" w:hAnsi="新宋体" w:cs="新宋体" w:hint="eastAsia"/>
                <w:szCs w:val="21"/>
              </w:rPr>
            </w:pPr>
          </w:p>
        </w:tc>
      </w:tr>
      <w:tr w:rsidR="004A1E57" w14:paraId="7E5629AA" w14:textId="77777777" w:rsidTr="004A1E57">
        <w:tblPrEx>
          <w:tblCellMar>
            <w:top w:w="0" w:type="dxa"/>
            <w:bottom w:w="0" w:type="dxa"/>
          </w:tblCellMar>
        </w:tblPrEx>
        <w:trPr>
          <w:trHeight w:val="272"/>
        </w:trPr>
        <w:tc>
          <w:tcPr>
            <w:tcW w:w="1933" w:type="dxa"/>
            <w:vAlign w:val="center"/>
          </w:tcPr>
          <w:p w14:paraId="6F901627" w14:textId="77777777" w:rsidR="004A1E57" w:rsidRDefault="004A1E57" w:rsidP="001515CD">
            <w:pPr>
              <w:rPr>
                <w:rFonts w:ascii="新宋体" w:eastAsia="新宋体" w:hAnsi="新宋体" w:cs="新宋体" w:hint="eastAsia"/>
                <w:szCs w:val="21"/>
              </w:rPr>
            </w:pPr>
            <w:bookmarkStart w:id="547" w:name="_Hlk512529629"/>
            <w:bookmarkStart w:id="548" w:name="OLE_LINK624"/>
            <w:bookmarkStart w:id="549" w:name="OLE_LINK625"/>
            <w:bookmarkEnd w:id="545"/>
            <w:r>
              <w:rPr>
                <w:rFonts w:ascii="新宋体" w:eastAsia="新宋体" w:hAnsi="新宋体" w:cs="新宋体" w:hint="eastAsia"/>
                <w:szCs w:val="21"/>
              </w:rPr>
              <w:t>PDF创建时间</w:t>
            </w:r>
            <w:bookmarkEnd w:id="548"/>
            <w:bookmarkEnd w:id="549"/>
          </w:p>
        </w:tc>
        <w:tc>
          <w:tcPr>
            <w:tcW w:w="2649" w:type="dxa"/>
            <w:vAlign w:val="center"/>
          </w:tcPr>
          <w:p w14:paraId="05AECA1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PDF_CREATE_DT</w:t>
            </w:r>
          </w:p>
        </w:tc>
        <w:tc>
          <w:tcPr>
            <w:tcW w:w="883" w:type="dxa"/>
            <w:vAlign w:val="center"/>
          </w:tcPr>
          <w:p w14:paraId="1D8B617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07270A45" w14:textId="77777777" w:rsidR="004A1E57" w:rsidRDefault="004A1E57" w:rsidP="001515CD">
            <w:pPr>
              <w:rPr>
                <w:rFonts w:ascii="新宋体" w:eastAsia="新宋体" w:hAnsi="新宋体" w:cs="新宋体" w:hint="eastAsia"/>
                <w:szCs w:val="21"/>
              </w:rPr>
            </w:pPr>
          </w:p>
        </w:tc>
        <w:tc>
          <w:tcPr>
            <w:tcW w:w="666" w:type="dxa"/>
            <w:vAlign w:val="center"/>
          </w:tcPr>
          <w:p w14:paraId="7FC1AC1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3F3E2F2" w14:textId="77777777" w:rsidR="004A1E57" w:rsidRDefault="004A1E57" w:rsidP="001515CD">
            <w:pPr>
              <w:rPr>
                <w:rFonts w:ascii="新宋体" w:eastAsia="新宋体" w:hAnsi="新宋体" w:cs="新宋体" w:hint="eastAsia"/>
                <w:szCs w:val="21"/>
              </w:rPr>
            </w:pPr>
          </w:p>
        </w:tc>
      </w:tr>
      <w:tr w:rsidR="004A1E57" w14:paraId="74AD66EC" w14:textId="77777777" w:rsidTr="004A1E57">
        <w:tblPrEx>
          <w:tblCellMar>
            <w:top w:w="0" w:type="dxa"/>
            <w:bottom w:w="0" w:type="dxa"/>
          </w:tblCellMar>
        </w:tblPrEx>
        <w:trPr>
          <w:trHeight w:val="272"/>
        </w:trPr>
        <w:tc>
          <w:tcPr>
            <w:tcW w:w="1933" w:type="dxa"/>
            <w:vAlign w:val="center"/>
          </w:tcPr>
          <w:p w14:paraId="11941F25" w14:textId="77777777" w:rsidR="004A1E57" w:rsidRDefault="004A1E57" w:rsidP="001515CD">
            <w:pPr>
              <w:rPr>
                <w:rFonts w:ascii="新宋体" w:eastAsia="新宋体" w:hAnsi="新宋体" w:cs="新宋体" w:hint="eastAsia"/>
                <w:szCs w:val="21"/>
              </w:rPr>
            </w:pPr>
            <w:bookmarkStart w:id="550" w:name="OLE_LINK626"/>
            <w:bookmarkEnd w:id="547"/>
            <w:r>
              <w:rPr>
                <w:rFonts w:ascii="新宋体" w:eastAsia="新宋体" w:hAnsi="新宋体" w:cs="新宋体" w:hint="eastAsia"/>
                <w:szCs w:val="21"/>
              </w:rPr>
              <w:t>创建者</w:t>
            </w:r>
            <w:bookmarkEnd w:id="550"/>
          </w:p>
        </w:tc>
        <w:tc>
          <w:tcPr>
            <w:tcW w:w="2649" w:type="dxa"/>
            <w:vAlign w:val="center"/>
          </w:tcPr>
          <w:p w14:paraId="7A7B7866" w14:textId="77777777" w:rsidR="004A1E57" w:rsidRDefault="004A1E57" w:rsidP="001515CD">
            <w:pPr>
              <w:rPr>
                <w:rFonts w:ascii="新宋体" w:eastAsia="新宋体" w:hAnsi="新宋体" w:cs="新宋体" w:hint="eastAsia"/>
                <w:szCs w:val="21"/>
              </w:rPr>
            </w:pPr>
            <w:bookmarkStart w:id="551" w:name="OLE_LINK565"/>
            <w:r>
              <w:rPr>
                <w:rFonts w:ascii="新宋体" w:eastAsia="新宋体" w:hAnsi="新宋体" w:cs="新宋体" w:hint="eastAsia"/>
                <w:szCs w:val="21"/>
              </w:rPr>
              <w:t>CREATED_BY</w:t>
            </w:r>
            <w:bookmarkEnd w:id="551"/>
          </w:p>
        </w:tc>
        <w:tc>
          <w:tcPr>
            <w:tcW w:w="883" w:type="dxa"/>
            <w:vAlign w:val="center"/>
          </w:tcPr>
          <w:p w14:paraId="6DC6D67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01E855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DEE736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2FCD5E74" w14:textId="77777777" w:rsidR="004A1E57" w:rsidRDefault="004A1E57" w:rsidP="001515CD">
            <w:pPr>
              <w:rPr>
                <w:rFonts w:ascii="新宋体" w:eastAsia="新宋体" w:hAnsi="新宋体" w:cs="新宋体" w:hint="eastAsia"/>
                <w:szCs w:val="21"/>
              </w:rPr>
            </w:pPr>
          </w:p>
        </w:tc>
      </w:tr>
      <w:tr w:rsidR="004A1E57" w14:paraId="6636AACF" w14:textId="77777777" w:rsidTr="004A1E57">
        <w:tblPrEx>
          <w:tblCellMar>
            <w:top w:w="0" w:type="dxa"/>
            <w:bottom w:w="0" w:type="dxa"/>
          </w:tblCellMar>
        </w:tblPrEx>
        <w:trPr>
          <w:trHeight w:val="272"/>
        </w:trPr>
        <w:tc>
          <w:tcPr>
            <w:tcW w:w="1933" w:type="dxa"/>
            <w:vAlign w:val="center"/>
          </w:tcPr>
          <w:p w14:paraId="3B526352" w14:textId="77777777" w:rsidR="004A1E57" w:rsidRDefault="004A1E57" w:rsidP="001515CD">
            <w:pPr>
              <w:rPr>
                <w:rFonts w:ascii="新宋体" w:eastAsia="新宋体" w:hAnsi="新宋体" w:cs="新宋体" w:hint="eastAsia"/>
                <w:szCs w:val="21"/>
              </w:rPr>
            </w:pPr>
            <w:bookmarkStart w:id="552" w:name="OLE_LINK627"/>
            <w:r>
              <w:rPr>
                <w:rFonts w:ascii="新宋体" w:eastAsia="新宋体" w:hAnsi="新宋体" w:cs="新宋体" w:hint="eastAsia"/>
                <w:szCs w:val="21"/>
              </w:rPr>
              <w:t>创建时间</w:t>
            </w:r>
            <w:bookmarkEnd w:id="552"/>
          </w:p>
        </w:tc>
        <w:tc>
          <w:tcPr>
            <w:tcW w:w="2649" w:type="dxa"/>
            <w:vAlign w:val="center"/>
          </w:tcPr>
          <w:p w14:paraId="62B916BB" w14:textId="77777777" w:rsidR="004A1E57" w:rsidRDefault="004A1E57" w:rsidP="001515CD">
            <w:pPr>
              <w:rPr>
                <w:rFonts w:ascii="新宋体" w:eastAsia="新宋体" w:hAnsi="新宋体" w:cs="新宋体" w:hint="eastAsia"/>
                <w:szCs w:val="21"/>
              </w:rPr>
            </w:pPr>
            <w:bookmarkStart w:id="553" w:name="OLE_LINK566"/>
            <w:bookmarkStart w:id="554" w:name="OLE_LINK567"/>
            <w:r>
              <w:rPr>
                <w:rFonts w:ascii="新宋体" w:eastAsia="新宋体" w:hAnsi="新宋体" w:cs="新宋体" w:hint="eastAsia"/>
                <w:szCs w:val="21"/>
              </w:rPr>
              <w:t>CREATED_DT</w:t>
            </w:r>
            <w:bookmarkEnd w:id="553"/>
            <w:bookmarkEnd w:id="554"/>
          </w:p>
        </w:tc>
        <w:tc>
          <w:tcPr>
            <w:tcW w:w="883" w:type="dxa"/>
            <w:vAlign w:val="center"/>
          </w:tcPr>
          <w:p w14:paraId="71A9EAE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1EA4CFF9" w14:textId="77777777" w:rsidR="004A1E57" w:rsidRDefault="004A1E57" w:rsidP="001515CD">
            <w:pPr>
              <w:rPr>
                <w:rFonts w:ascii="新宋体" w:eastAsia="新宋体" w:hAnsi="新宋体" w:cs="新宋体" w:hint="eastAsia"/>
                <w:szCs w:val="21"/>
              </w:rPr>
            </w:pPr>
          </w:p>
        </w:tc>
        <w:tc>
          <w:tcPr>
            <w:tcW w:w="666" w:type="dxa"/>
            <w:vAlign w:val="center"/>
          </w:tcPr>
          <w:p w14:paraId="33CB3E4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1720F3D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21A515B5" w14:textId="77777777" w:rsidTr="004A1E57">
        <w:tblPrEx>
          <w:tblCellMar>
            <w:top w:w="0" w:type="dxa"/>
            <w:bottom w:w="0" w:type="dxa"/>
          </w:tblCellMar>
        </w:tblPrEx>
        <w:trPr>
          <w:trHeight w:val="272"/>
        </w:trPr>
        <w:tc>
          <w:tcPr>
            <w:tcW w:w="1933" w:type="dxa"/>
            <w:vAlign w:val="center"/>
          </w:tcPr>
          <w:p w14:paraId="5A43BA23" w14:textId="77777777" w:rsidR="004A1E57" w:rsidRDefault="004A1E57" w:rsidP="001515CD">
            <w:pPr>
              <w:rPr>
                <w:rFonts w:ascii="新宋体" w:eastAsia="新宋体" w:hAnsi="新宋体" w:cs="新宋体" w:hint="eastAsia"/>
                <w:szCs w:val="21"/>
              </w:rPr>
            </w:pPr>
            <w:bookmarkStart w:id="555" w:name="OLE_LINK628"/>
            <w:r>
              <w:rPr>
                <w:rFonts w:ascii="新宋体" w:eastAsia="新宋体" w:hAnsi="新宋体" w:cs="新宋体" w:hint="eastAsia"/>
                <w:szCs w:val="21"/>
              </w:rPr>
              <w:t>版本号</w:t>
            </w:r>
            <w:bookmarkEnd w:id="555"/>
          </w:p>
        </w:tc>
        <w:tc>
          <w:tcPr>
            <w:tcW w:w="2649" w:type="dxa"/>
            <w:vAlign w:val="center"/>
          </w:tcPr>
          <w:p w14:paraId="7348C2FA" w14:textId="77777777" w:rsidR="004A1E57" w:rsidRDefault="004A1E57" w:rsidP="001515CD">
            <w:pPr>
              <w:rPr>
                <w:rFonts w:ascii="新宋体" w:eastAsia="新宋体" w:hAnsi="新宋体" w:cs="新宋体" w:hint="eastAsia"/>
                <w:szCs w:val="21"/>
              </w:rPr>
            </w:pPr>
            <w:bookmarkStart w:id="556" w:name="OLE_LINK568"/>
            <w:r>
              <w:rPr>
                <w:rFonts w:ascii="新宋体" w:eastAsia="新宋体" w:hAnsi="新宋体" w:cs="新宋体" w:hint="eastAsia"/>
                <w:szCs w:val="21"/>
              </w:rPr>
              <w:t>VERSION</w:t>
            </w:r>
            <w:bookmarkEnd w:id="556"/>
          </w:p>
        </w:tc>
        <w:tc>
          <w:tcPr>
            <w:tcW w:w="883" w:type="dxa"/>
            <w:vAlign w:val="center"/>
          </w:tcPr>
          <w:p w14:paraId="496CF11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736A24B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4A0FA27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54D8F112" w14:textId="77777777" w:rsidR="004A1E57" w:rsidRDefault="004A1E57" w:rsidP="001515CD">
            <w:pPr>
              <w:rPr>
                <w:rFonts w:ascii="新宋体" w:eastAsia="新宋体" w:hAnsi="新宋体" w:cs="新宋体" w:hint="eastAsia"/>
                <w:szCs w:val="21"/>
              </w:rPr>
            </w:pPr>
          </w:p>
        </w:tc>
      </w:tr>
      <w:tr w:rsidR="004A1E57" w14:paraId="6AD01821" w14:textId="77777777" w:rsidTr="004A1E57">
        <w:tblPrEx>
          <w:tblCellMar>
            <w:top w:w="0" w:type="dxa"/>
            <w:bottom w:w="0" w:type="dxa"/>
          </w:tblCellMar>
        </w:tblPrEx>
        <w:trPr>
          <w:trHeight w:val="272"/>
        </w:trPr>
        <w:tc>
          <w:tcPr>
            <w:tcW w:w="1933" w:type="dxa"/>
            <w:vAlign w:val="center"/>
          </w:tcPr>
          <w:p w14:paraId="553E963F" w14:textId="77777777" w:rsidR="004A1E57" w:rsidRDefault="004A1E57" w:rsidP="001515CD">
            <w:pPr>
              <w:rPr>
                <w:rFonts w:ascii="新宋体" w:eastAsia="新宋体" w:hAnsi="新宋体" w:cs="新宋体" w:hint="eastAsia"/>
                <w:szCs w:val="21"/>
              </w:rPr>
            </w:pPr>
            <w:bookmarkStart w:id="557" w:name="_Hlk512529688"/>
            <w:bookmarkStart w:id="558" w:name="OLE_LINK629"/>
            <w:bookmarkStart w:id="559" w:name="OLE_LINK630"/>
            <w:r>
              <w:rPr>
                <w:rFonts w:ascii="新宋体" w:eastAsia="新宋体" w:hAnsi="新宋体" w:cs="新宋体" w:hint="eastAsia"/>
                <w:szCs w:val="21"/>
              </w:rPr>
              <w:t>更新者</w:t>
            </w:r>
            <w:bookmarkEnd w:id="558"/>
            <w:bookmarkEnd w:id="559"/>
          </w:p>
        </w:tc>
        <w:tc>
          <w:tcPr>
            <w:tcW w:w="2649" w:type="dxa"/>
            <w:vAlign w:val="center"/>
          </w:tcPr>
          <w:p w14:paraId="5D16D26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UPDATED_BY</w:t>
            </w:r>
          </w:p>
        </w:tc>
        <w:tc>
          <w:tcPr>
            <w:tcW w:w="883" w:type="dxa"/>
            <w:vAlign w:val="center"/>
          </w:tcPr>
          <w:p w14:paraId="4F92288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52AD4C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4732E16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5FD8B2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6E34B451" w14:textId="77777777" w:rsidTr="004A1E57">
        <w:tblPrEx>
          <w:tblCellMar>
            <w:top w:w="0" w:type="dxa"/>
            <w:bottom w:w="0" w:type="dxa"/>
          </w:tblCellMar>
        </w:tblPrEx>
        <w:trPr>
          <w:trHeight w:val="272"/>
        </w:trPr>
        <w:tc>
          <w:tcPr>
            <w:tcW w:w="1933" w:type="dxa"/>
            <w:vAlign w:val="center"/>
          </w:tcPr>
          <w:p w14:paraId="4C3A9656" w14:textId="77777777" w:rsidR="004A1E57" w:rsidRDefault="004A1E57" w:rsidP="001515CD">
            <w:pPr>
              <w:rPr>
                <w:rFonts w:ascii="新宋体" w:eastAsia="新宋体" w:hAnsi="新宋体" w:cs="新宋体" w:hint="eastAsia"/>
                <w:szCs w:val="21"/>
              </w:rPr>
            </w:pPr>
            <w:bookmarkStart w:id="560" w:name="_Hlk512529701"/>
            <w:bookmarkStart w:id="561" w:name="OLE_LINK631"/>
            <w:bookmarkEnd w:id="557"/>
            <w:r>
              <w:rPr>
                <w:rFonts w:ascii="新宋体" w:eastAsia="新宋体" w:hAnsi="新宋体" w:cs="新宋体" w:hint="eastAsia"/>
                <w:szCs w:val="21"/>
              </w:rPr>
              <w:t>更新时间</w:t>
            </w:r>
            <w:bookmarkEnd w:id="561"/>
          </w:p>
        </w:tc>
        <w:tc>
          <w:tcPr>
            <w:tcW w:w="2649" w:type="dxa"/>
            <w:vAlign w:val="center"/>
          </w:tcPr>
          <w:p w14:paraId="7EA62DE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UPDATED_DT</w:t>
            </w:r>
          </w:p>
        </w:tc>
        <w:tc>
          <w:tcPr>
            <w:tcW w:w="883" w:type="dxa"/>
            <w:vAlign w:val="center"/>
          </w:tcPr>
          <w:p w14:paraId="483B7D1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2D39A4C2" w14:textId="77777777" w:rsidR="004A1E57" w:rsidRDefault="004A1E57" w:rsidP="001515CD">
            <w:pPr>
              <w:rPr>
                <w:rFonts w:ascii="新宋体" w:eastAsia="新宋体" w:hAnsi="新宋体" w:cs="新宋体" w:hint="eastAsia"/>
                <w:szCs w:val="21"/>
              </w:rPr>
            </w:pPr>
          </w:p>
        </w:tc>
        <w:tc>
          <w:tcPr>
            <w:tcW w:w="666" w:type="dxa"/>
            <w:vAlign w:val="center"/>
          </w:tcPr>
          <w:p w14:paraId="1772671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AE8C0AF" w14:textId="77777777" w:rsidR="004A1E57" w:rsidRDefault="004A1E57" w:rsidP="001515CD">
            <w:pPr>
              <w:rPr>
                <w:rFonts w:ascii="新宋体" w:eastAsia="新宋体" w:hAnsi="新宋体" w:cs="新宋体" w:hint="eastAsia"/>
                <w:szCs w:val="21"/>
              </w:rPr>
            </w:pPr>
          </w:p>
        </w:tc>
      </w:tr>
      <w:tr w:rsidR="004A1E57" w14:paraId="6754248C" w14:textId="77777777" w:rsidTr="004A1E57">
        <w:tblPrEx>
          <w:tblCellMar>
            <w:top w:w="0" w:type="dxa"/>
            <w:bottom w:w="0" w:type="dxa"/>
          </w:tblCellMar>
        </w:tblPrEx>
        <w:trPr>
          <w:trHeight w:val="495"/>
        </w:trPr>
        <w:tc>
          <w:tcPr>
            <w:tcW w:w="9287" w:type="dxa"/>
            <w:gridSpan w:val="6"/>
            <w:vAlign w:val="center"/>
          </w:tcPr>
          <w:p w14:paraId="76F670D9" w14:textId="654A6038" w:rsidR="004A1E57" w:rsidRDefault="004A1E57" w:rsidP="001515CD">
            <w:pPr>
              <w:rPr>
                <w:rFonts w:hint="eastAsia"/>
                <w:b/>
                <w:bCs/>
                <w:sz w:val="24"/>
                <w:szCs w:val="24"/>
              </w:rPr>
            </w:pPr>
            <w:bookmarkStart w:id="562" w:name="OLE_LINK634"/>
            <w:bookmarkStart w:id="563" w:name="OLE_LINK635"/>
            <w:bookmarkEnd w:id="560"/>
            <w:r>
              <w:rPr>
                <w:rFonts w:hint="eastAsia"/>
                <w:b/>
                <w:bCs/>
                <w:sz w:val="24"/>
                <w:szCs w:val="24"/>
              </w:rPr>
              <w:t>电子文件信息表</w:t>
            </w:r>
            <w:r w:rsidRPr="007E3B79">
              <w:rPr>
                <w:rFonts w:hint="eastAsia"/>
                <w:b/>
                <w:bCs/>
                <w:sz w:val="24"/>
                <w:szCs w:val="24"/>
              </w:rPr>
              <w:t>(</w:t>
            </w:r>
            <w:bookmarkStart w:id="564" w:name="OLE_LINK678"/>
            <w:bookmarkStart w:id="565" w:name="OLE_LINK679"/>
            <w:r>
              <w:rPr>
                <w:b/>
                <w:bCs/>
                <w:sz w:val="24"/>
                <w:szCs w:val="24"/>
              </w:rPr>
              <w:t>IA</w:t>
            </w:r>
            <w:r>
              <w:rPr>
                <w:rFonts w:hint="eastAsia"/>
                <w:b/>
                <w:bCs/>
                <w:sz w:val="24"/>
                <w:szCs w:val="24"/>
              </w:rPr>
              <w:t>MS</w:t>
            </w:r>
            <w:r w:rsidR="00F20DEA">
              <w:rPr>
                <w:rFonts w:hint="eastAsia"/>
                <w:b/>
                <w:bCs/>
                <w:sz w:val="24"/>
                <w:szCs w:val="24"/>
              </w:rPr>
              <w:t>_AROL_</w:t>
            </w:r>
            <w:bookmarkEnd w:id="564"/>
            <w:bookmarkEnd w:id="565"/>
            <w:r w:rsidRPr="007E3B79">
              <w:rPr>
                <w:rFonts w:hint="eastAsia"/>
                <w:b/>
                <w:bCs/>
                <w:sz w:val="24"/>
                <w:szCs w:val="24"/>
              </w:rPr>
              <w:t>EFILE_INFO</w:t>
            </w:r>
            <w:r>
              <w:rPr>
                <w:rFonts w:hint="eastAsia"/>
                <w:b/>
                <w:bCs/>
                <w:sz w:val="24"/>
                <w:szCs w:val="24"/>
              </w:rPr>
              <w:t>)</w:t>
            </w:r>
            <w:bookmarkEnd w:id="562"/>
            <w:bookmarkEnd w:id="563"/>
          </w:p>
        </w:tc>
      </w:tr>
      <w:tr w:rsidR="004A1E57" w14:paraId="3F527338" w14:textId="77777777" w:rsidTr="004A1E57">
        <w:tblPrEx>
          <w:tblCellMar>
            <w:top w:w="0" w:type="dxa"/>
            <w:bottom w:w="0" w:type="dxa"/>
          </w:tblCellMar>
        </w:tblPrEx>
        <w:trPr>
          <w:trHeight w:val="317"/>
        </w:trPr>
        <w:tc>
          <w:tcPr>
            <w:tcW w:w="1933" w:type="dxa"/>
            <w:shd w:val="clear" w:color="auto" w:fill="E6E6E6"/>
            <w:vAlign w:val="center"/>
          </w:tcPr>
          <w:p w14:paraId="220B0878" w14:textId="77777777" w:rsidR="004A1E57" w:rsidRDefault="004A1E57" w:rsidP="001515CD">
            <w:pPr>
              <w:jc w:val="center"/>
              <w:rPr>
                <w:rFonts w:hint="eastAsia"/>
                <w:b/>
                <w:bCs/>
                <w:szCs w:val="21"/>
              </w:rPr>
            </w:pPr>
            <w:r>
              <w:rPr>
                <w:rFonts w:hint="eastAsia"/>
                <w:b/>
                <w:bCs/>
                <w:szCs w:val="21"/>
              </w:rPr>
              <w:t>字段名称</w:t>
            </w:r>
          </w:p>
        </w:tc>
        <w:tc>
          <w:tcPr>
            <w:tcW w:w="2649" w:type="dxa"/>
            <w:shd w:val="clear" w:color="auto" w:fill="E6E6E6"/>
            <w:vAlign w:val="center"/>
          </w:tcPr>
          <w:p w14:paraId="1C50B5DE"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5F5DCA0E"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2C1D7512"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0121024B"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6A61A70C" w14:textId="77777777" w:rsidR="004A1E57" w:rsidRDefault="004A1E57" w:rsidP="001515CD">
            <w:pPr>
              <w:jc w:val="center"/>
              <w:rPr>
                <w:rFonts w:hint="eastAsia"/>
                <w:b/>
                <w:bCs/>
                <w:szCs w:val="21"/>
              </w:rPr>
            </w:pPr>
            <w:r>
              <w:rPr>
                <w:rFonts w:hint="eastAsia"/>
                <w:b/>
                <w:bCs/>
                <w:szCs w:val="21"/>
              </w:rPr>
              <w:t>备注</w:t>
            </w:r>
          </w:p>
        </w:tc>
      </w:tr>
      <w:tr w:rsidR="004A1E57" w14:paraId="5605D08D" w14:textId="77777777" w:rsidTr="004A1E57">
        <w:tblPrEx>
          <w:tblCellMar>
            <w:top w:w="0" w:type="dxa"/>
            <w:bottom w:w="0" w:type="dxa"/>
          </w:tblCellMar>
        </w:tblPrEx>
        <w:trPr>
          <w:trHeight w:val="317"/>
        </w:trPr>
        <w:tc>
          <w:tcPr>
            <w:tcW w:w="1933" w:type="dxa"/>
            <w:vAlign w:val="center"/>
          </w:tcPr>
          <w:p w14:paraId="591AF3F3" w14:textId="77777777" w:rsidR="004A1E57" w:rsidRDefault="004A1E57" w:rsidP="001515CD">
            <w:pPr>
              <w:rPr>
                <w:rFonts w:ascii="新宋体" w:eastAsia="新宋体" w:hAnsi="新宋体" w:cs="新宋体" w:hint="eastAsia"/>
                <w:szCs w:val="21"/>
              </w:rPr>
            </w:pPr>
            <w:bookmarkStart w:id="566" w:name="OLE_LINK660"/>
            <w:r>
              <w:rPr>
                <w:rFonts w:ascii="新宋体" w:eastAsia="新宋体" w:hAnsi="新宋体" w:cs="新宋体" w:hint="eastAsia"/>
                <w:szCs w:val="21"/>
              </w:rPr>
              <w:t>唯一主键</w:t>
            </w:r>
            <w:bookmarkEnd w:id="566"/>
          </w:p>
        </w:tc>
        <w:tc>
          <w:tcPr>
            <w:tcW w:w="2649" w:type="dxa"/>
            <w:vAlign w:val="center"/>
          </w:tcPr>
          <w:p w14:paraId="7A0D8B7D" w14:textId="77777777" w:rsidR="004A1E57" w:rsidRDefault="004A1E57" w:rsidP="001515CD">
            <w:pPr>
              <w:rPr>
                <w:rFonts w:ascii="新宋体" w:eastAsia="新宋体" w:hAnsi="新宋体" w:cs="新宋体" w:hint="eastAsia"/>
                <w:szCs w:val="21"/>
              </w:rPr>
            </w:pPr>
            <w:bookmarkStart w:id="567" w:name="OLE_LINK632"/>
            <w:bookmarkStart w:id="568" w:name="OLE_LINK633"/>
            <w:r>
              <w:rPr>
                <w:rFonts w:ascii="新宋体" w:eastAsia="新宋体" w:hAnsi="新宋体" w:cs="新宋体" w:hint="eastAsia"/>
                <w:szCs w:val="21"/>
              </w:rPr>
              <w:t>SID</w:t>
            </w:r>
            <w:bookmarkEnd w:id="567"/>
            <w:bookmarkEnd w:id="568"/>
          </w:p>
        </w:tc>
        <w:tc>
          <w:tcPr>
            <w:tcW w:w="883" w:type="dxa"/>
            <w:vAlign w:val="center"/>
          </w:tcPr>
          <w:p w14:paraId="74AD2EE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32EDFEF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6F5AD42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0A8972C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系统生成</w:t>
            </w:r>
          </w:p>
        </w:tc>
      </w:tr>
      <w:tr w:rsidR="004A1E57" w14:paraId="7D8814DF" w14:textId="77777777" w:rsidTr="004A1E57">
        <w:tblPrEx>
          <w:tblCellMar>
            <w:top w:w="0" w:type="dxa"/>
            <w:bottom w:w="0" w:type="dxa"/>
          </w:tblCellMar>
        </w:tblPrEx>
        <w:trPr>
          <w:trHeight w:val="507"/>
        </w:trPr>
        <w:tc>
          <w:tcPr>
            <w:tcW w:w="1933" w:type="dxa"/>
            <w:vAlign w:val="center"/>
          </w:tcPr>
          <w:p w14:paraId="381EA643" w14:textId="77777777" w:rsidR="004A1E57" w:rsidRDefault="004A1E57" w:rsidP="001515CD">
            <w:pPr>
              <w:rPr>
                <w:rFonts w:ascii="新宋体" w:eastAsia="新宋体" w:hAnsi="新宋体" w:cs="新宋体" w:hint="eastAsia"/>
                <w:szCs w:val="21"/>
              </w:rPr>
            </w:pPr>
            <w:bookmarkStart w:id="569" w:name="OLE_LINK661"/>
            <w:r>
              <w:rPr>
                <w:rFonts w:ascii="新宋体" w:eastAsia="新宋体" w:hAnsi="新宋体" w:cs="新宋体" w:hint="eastAsia"/>
                <w:szCs w:val="21"/>
              </w:rPr>
              <w:t>工程SID</w:t>
            </w:r>
            <w:bookmarkEnd w:id="569"/>
          </w:p>
        </w:tc>
        <w:tc>
          <w:tcPr>
            <w:tcW w:w="2649" w:type="dxa"/>
            <w:vAlign w:val="center"/>
          </w:tcPr>
          <w:p w14:paraId="0ADD278B" w14:textId="77777777" w:rsidR="004A1E57" w:rsidRDefault="004A1E57" w:rsidP="001515CD">
            <w:pPr>
              <w:rPr>
                <w:rFonts w:ascii="新宋体" w:eastAsia="新宋体" w:hAnsi="新宋体" w:cs="新宋体" w:hint="eastAsia"/>
                <w:szCs w:val="21"/>
              </w:rPr>
            </w:pPr>
            <w:bookmarkStart w:id="570" w:name="OLE_LINK636"/>
            <w:bookmarkStart w:id="571" w:name="OLE_LINK637"/>
            <w:r>
              <w:rPr>
                <w:rFonts w:ascii="新宋体" w:eastAsia="新宋体" w:hAnsi="新宋体" w:cs="新宋体" w:hint="eastAsia"/>
                <w:szCs w:val="21"/>
              </w:rPr>
              <w:t>ENG_SID</w:t>
            </w:r>
            <w:bookmarkEnd w:id="570"/>
            <w:bookmarkEnd w:id="571"/>
          </w:p>
        </w:tc>
        <w:tc>
          <w:tcPr>
            <w:tcW w:w="883" w:type="dxa"/>
            <w:vAlign w:val="center"/>
          </w:tcPr>
          <w:p w14:paraId="6142B2B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6D02C8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0B48A9B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7DA351D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外键,引用工程表</w:t>
            </w:r>
          </w:p>
        </w:tc>
      </w:tr>
      <w:tr w:rsidR="004A1E57" w14:paraId="2F272B4C" w14:textId="77777777" w:rsidTr="004A1E57">
        <w:tblPrEx>
          <w:tblCellMar>
            <w:top w:w="0" w:type="dxa"/>
            <w:bottom w:w="0" w:type="dxa"/>
          </w:tblCellMar>
        </w:tblPrEx>
        <w:trPr>
          <w:trHeight w:val="272"/>
        </w:trPr>
        <w:tc>
          <w:tcPr>
            <w:tcW w:w="1933" w:type="dxa"/>
            <w:vAlign w:val="center"/>
          </w:tcPr>
          <w:p w14:paraId="6895B8CD" w14:textId="77777777" w:rsidR="004A1E57" w:rsidRDefault="004A1E57" w:rsidP="001515CD">
            <w:pPr>
              <w:rPr>
                <w:rFonts w:ascii="新宋体" w:eastAsia="新宋体" w:hAnsi="新宋体" w:cs="新宋体" w:hint="eastAsia"/>
                <w:szCs w:val="21"/>
              </w:rPr>
            </w:pPr>
            <w:bookmarkStart w:id="572" w:name="OLE_LINK662"/>
            <w:r>
              <w:rPr>
                <w:rFonts w:ascii="新宋体" w:eastAsia="新宋体" w:hAnsi="新宋体" w:cs="新宋体" w:hint="eastAsia"/>
                <w:szCs w:val="21"/>
              </w:rPr>
              <w:t>案卷SID</w:t>
            </w:r>
            <w:bookmarkEnd w:id="572"/>
          </w:p>
        </w:tc>
        <w:tc>
          <w:tcPr>
            <w:tcW w:w="2649" w:type="dxa"/>
            <w:vAlign w:val="center"/>
          </w:tcPr>
          <w:p w14:paraId="52DF922C" w14:textId="77777777" w:rsidR="004A1E57" w:rsidRDefault="004A1E57" w:rsidP="001515CD">
            <w:pPr>
              <w:rPr>
                <w:rFonts w:ascii="新宋体" w:eastAsia="新宋体" w:hAnsi="新宋体" w:cs="新宋体" w:hint="eastAsia"/>
                <w:szCs w:val="21"/>
              </w:rPr>
            </w:pPr>
            <w:bookmarkStart w:id="573" w:name="OLE_LINK638"/>
            <w:bookmarkStart w:id="574" w:name="OLE_LINK639"/>
            <w:r>
              <w:rPr>
                <w:rFonts w:ascii="新宋体" w:eastAsia="新宋体" w:hAnsi="新宋体" w:cs="新宋体" w:hint="eastAsia"/>
                <w:szCs w:val="21"/>
              </w:rPr>
              <w:t>ARCH_SID</w:t>
            </w:r>
            <w:bookmarkEnd w:id="573"/>
            <w:bookmarkEnd w:id="574"/>
          </w:p>
        </w:tc>
        <w:tc>
          <w:tcPr>
            <w:tcW w:w="883" w:type="dxa"/>
            <w:vAlign w:val="center"/>
          </w:tcPr>
          <w:p w14:paraId="65F78BE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64C0238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3A1F7B0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64BFDA5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外键,引用案卷表</w:t>
            </w:r>
          </w:p>
        </w:tc>
      </w:tr>
      <w:tr w:rsidR="004A1E57" w14:paraId="4B811CEE" w14:textId="77777777" w:rsidTr="004A1E57">
        <w:tblPrEx>
          <w:tblCellMar>
            <w:top w:w="0" w:type="dxa"/>
            <w:bottom w:w="0" w:type="dxa"/>
          </w:tblCellMar>
        </w:tblPrEx>
        <w:trPr>
          <w:trHeight w:val="272"/>
        </w:trPr>
        <w:tc>
          <w:tcPr>
            <w:tcW w:w="1933" w:type="dxa"/>
            <w:vAlign w:val="center"/>
          </w:tcPr>
          <w:p w14:paraId="0CB4BC3C" w14:textId="77777777" w:rsidR="004A1E57" w:rsidRDefault="004A1E57" w:rsidP="001515CD">
            <w:pPr>
              <w:rPr>
                <w:rFonts w:ascii="新宋体" w:eastAsia="新宋体" w:hAnsi="新宋体" w:cs="新宋体" w:hint="eastAsia"/>
                <w:szCs w:val="21"/>
              </w:rPr>
            </w:pPr>
            <w:bookmarkStart w:id="575" w:name="OLE_LINK663"/>
            <w:r>
              <w:rPr>
                <w:rFonts w:ascii="新宋体" w:eastAsia="新宋体" w:hAnsi="新宋体" w:cs="新宋体" w:hint="eastAsia"/>
                <w:szCs w:val="21"/>
              </w:rPr>
              <w:t>文件SID</w:t>
            </w:r>
            <w:bookmarkEnd w:id="575"/>
          </w:p>
        </w:tc>
        <w:tc>
          <w:tcPr>
            <w:tcW w:w="2649" w:type="dxa"/>
            <w:vAlign w:val="center"/>
          </w:tcPr>
          <w:p w14:paraId="0CA5F110" w14:textId="77777777" w:rsidR="004A1E57" w:rsidRDefault="004A1E57" w:rsidP="001515CD">
            <w:pPr>
              <w:rPr>
                <w:rFonts w:ascii="新宋体" w:eastAsia="新宋体" w:hAnsi="新宋体" w:cs="新宋体" w:hint="eastAsia"/>
                <w:szCs w:val="21"/>
              </w:rPr>
            </w:pPr>
            <w:bookmarkStart w:id="576" w:name="OLE_LINK640"/>
            <w:r>
              <w:rPr>
                <w:rFonts w:ascii="新宋体" w:eastAsia="新宋体" w:hAnsi="新宋体" w:cs="新宋体" w:hint="eastAsia"/>
                <w:szCs w:val="21"/>
              </w:rPr>
              <w:t>FILE_SID</w:t>
            </w:r>
            <w:bookmarkEnd w:id="576"/>
          </w:p>
        </w:tc>
        <w:tc>
          <w:tcPr>
            <w:tcW w:w="883" w:type="dxa"/>
            <w:vAlign w:val="center"/>
          </w:tcPr>
          <w:p w14:paraId="551DAD2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6E89AAA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3264CCE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60161DC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外键,引用文件表</w:t>
            </w:r>
          </w:p>
        </w:tc>
      </w:tr>
      <w:tr w:rsidR="004A1E57" w14:paraId="3927D909" w14:textId="77777777" w:rsidTr="004A1E57">
        <w:tblPrEx>
          <w:tblCellMar>
            <w:top w:w="0" w:type="dxa"/>
            <w:bottom w:w="0" w:type="dxa"/>
          </w:tblCellMar>
        </w:tblPrEx>
        <w:trPr>
          <w:trHeight w:val="272"/>
        </w:trPr>
        <w:tc>
          <w:tcPr>
            <w:tcW w:w="1933" w:type="dxa"/>
            <w:vAlign w:val="center"/>
          </w:tcPr>
          <w:p w14:paraId="333FB4CC" w14:textId="77777777" w:rsidR="004A1E57" w:rsidRDefault="004A1E57" w:rsidP="001515CD">
            <w:pPr>
              <w:rPr>
                <w:rFonts w:ascii="新宋体" w:eastAsia="新宋体" w:hAnsi="新宋体" w:cs="新宋体" w:hint="eastAsia"/>
                <w:szCs w:val="21"/>
              </w:rPr>
            </w:pPr>
            <w:bookmarkStart w:id="577" w:name="_Hlk512530573"/>
            <w:bookmarkStart w:id="578" w:name="OLE_LINK664"/>
            <w:r>
              <w:rPr>
                <w:rFonts w:ascii="新宋体" w:eastAsia="新宋体" w:hAnsi="新宋体" w:cs="新宋体" w:hint="eastAsia"/>
                <w:szCs w:val="21"/>
                <w:highlight w:val="white"/>
              </w:rPr>
              <w:t>文件名称</w:t>
            </w:r>
            <w:bookmarkEnd w:id="578"/>
          </w:p>
        </w:tc>
        <w:tc>
          <w:tcPr>
            <w:tcW w:w="2649" w:type="dxa"/>
            <w:vAlign w:val="center"/>
          </w:tcPr>
          <w:p w14:paraId="2E07C3E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highlight w:val="white"/>
              </w:rPr>
              <w:t>filename</w:t>
            </w:r>
          </w:p>
        </w:tc>
        <w:tc>
          <w:tcPr>
            <w:tcW w:w="883" w:type="dxa"/>
            <w:vAlign w:val="center"/>
          </w:tcPr>
          <w:p w14:paraId="7AF2A3C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981A14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0D14B2B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E1866AC" w14:textId="77777777" w:rsidR="004A1E57" w:rsidRDefault="004A1E57" w:rsidP="001515CD">
            <w:pPr>
              <w:rPr>
                <w:rFonts w:ascii="新宋体" w:eastAsia="新宋体" w:hAnsi="新宋体" w:cs="新宋体" w:hint="eastAsia"/>
                <w:szCs w:val="21"/>
              </w:rPr>
            </w:pPr>
          </w:p>
        </w:tc>
      </w:tr>
      <w:tr w:rsidR="004A1E57" w14:paraId="5978DD89" w14:textId="77777777" w:rsidTr="004A1E57">
        <w:tblPrEx>
          <w:tblCellMar>
            <w:top w:w="0" w:type="dxa"/>
            <w:bottom w:w="0" w:type="dxa"/>
          </w:tblCellMar>
        </w:tblPrEx>
        <w:trPr>
          <w:trHeight w:val="272"/>
        </w:trPr>
        <w:tc>
          <w:tcPr>
            <w:tcW w:w="1933" w:type="dxa"/>
            <w:vAlign w:val="center"/>
          </w:tcPr>
          <w:p w14:paraId="48BDEE2F" w14:textId="77777777" w:rsidR="004A1E57" w:rsidRDefault="004A1E57" w:rsidP="001515CD">
            <w:pPr>
              <w:rPr>
                <w:rFonts w:ascii="新宋体" w:eastAsia="新宋体" w:hAnsi="新宋体" w:cs="新宋体" w:hint="eastAsia"/>
                <w:szCs w:val="21"/>
              </w:rPr>
            </w:pPr>
            <w:bookmarkStart w:id="579" w:name="OLE_LINK665"/>
            <w:bookmarkEnd w:id="577"/>
            <w:r>
              <w:rPr>
                <w:rFonts w:ascii="新宋体" w:eastAsia="新宋体" w:hAnsi="新宋体" w:cs="新宋体" w:hint="eastAsia"/>
                <w:szCs w:val="21"/>
                <w:highlight w:val="white"/>
              </w:rPr>
              <w:t>文件路径</w:t>
            </w:r>
            <w:bookmarkEnd w:id="579"/>
          </w:p>
        </w:tc>
        <w:tc>
          <w:tcPr>
            <w:tcW w:w="2649" w:type="dxa"/>
            <w:vAlign w:val="center"/>
          </w:tcPr>
          <w:p w14:paraId="39675897" w14:textId="77777777" w:rsidR="004A1E57" w:rsidRDefault="004A1E57" w:rsidP="001515CD">
            <w:pPr>
              <w:rPr>
                <w:rFonts w:ascii="新宋体" w:eastAsia="新宋体" w:hAnsi="新宋体" w:cs="新宋体" w:hint="eastAsia"/>
                <w:szCs w:val="21"/>
              </w:rPr>
            </w:pPr>
            <w:bookmarkStart w:id="580" w:name="OLE_LINK643"/>
            <w:bookmarkStart w:id="581" w:name="OLE_LINK644"/>
            <w:r>
              <w:rPr>
                <w:rFonts w:ascii="新宋体" w:eastAsia="新宋体" w:hAnsi="新宋体" w:cs="新宋体" w:hint="eastAsia"/>
                <w:szCs w:val="21"/>
                <w:highlight w:val="white"/>
              </w:rPr>
              <w:t>filepath</w:t>
            </w:r>
            <w:bookmarkEnd w:id="580"/>
            <w:bookmarkEnd w:id="581"/>
          </w:p>
        </w:tc>
        <w:tc>
          <w:tcPr>
            <w:tcW w:w="883" w:type="dxa"/>
            <w:vAlign w:val="center"/>
          </w:tcPr>
          <w:p w14:paraId="4CBE78B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228DDF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34D91BE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80F994D" w14:textId="77777777" w:rsidR="004A1E57" w:rsidRDefault="004A1E57" w:rsidP="001515CD">
            <w:pPr>
              <w:rPr>
                <w:rFonts w:ascii="新宋体" w:eastAsia="新宋体" w:hAnsi="新宋体" w:cs="新宋体" w:hint="eastAsia"/>
                <w:szCs w:val="21"/>
              </w:rPr>
            </w:pPr>
          </w:p>
        </w:tc>
      </w:tr>
      <w:tr w:rsidR="004A1E57" w14:paraId="0360A634" w14:textId="77777777" w:rsidTr="004A1E57">
        <w:tblPrEx>
          <w:tblCellMar>
            <w:top w:w="0" w:type="dxa"/>
            <w:bottom w:w="0" w:type="dxa"/>
          </w:tblCellMar>
        </w:tblPrEx>
        <w:trPr>
          <w:trHeight w:val="272"/>
        </w:trPr>
        <w:tc>
          <w:tcPr>
            <w:tcW w:w="1933" w:type="dxa"/>
            <w:vAlign w:val="center"/>
          </w:tcPr>
          <w:p w14:paraId="0CD7C450" w14:textId="77777777" w:rsidR="004A1E57" w:rsidRDefault="004A1E57" w:rsidP="001515CD">
            <w:pPr>
              <w:rPr>
                <w:rFonts w:ascii="新宋体" w:eastAsia="新宋体" w:hAnsi="新宋体" w:cs="新宋体" w:hint="eastAsia"/>
                <w:szCs w:val="21"/>
              </w:rPr>
            </w:pPr>
            <w:bookmarkStart w:id="582" w:name="OLE_LINK666"/>
            <w:r>
              <w:rPr>
                <w:rFonts w:ascii="新宋体" w:eastAsia="新宋体" w:hAnsi="新宋体" w:cs="新宋体" w:hint="eastAsia"/>
                <w:szCs w:val="21"/>
                <w:highlight w:val="white"/>
              </w:rPr>
              <w:t>排序号</w:t>
            </w:r>
            <w:bookmarkEnd w:id="582"/>
          </w:p>
        </w:tc>
        <w:tc>
          <w:tcPr>
            <w:tcW w:w="2649" w:type="dxa"/>
            <w:vAlign w:val="center"/>
          </w:tcPr>
          <w:p w14:paraId="4C92E7FC" w14:textId="77777777" w:rsidR="004A1E57" w:rsidRDefault="004A1E57" w:rsidP="001515CD">
            <w:pPr>
              <w:rPr>
                <w:rFonts w:ascii="新宋体" w:eastAsia="新宋体" w:hAnsi="新宋体" w:cs="新宋体" w:hint="eastAsia"/>
                <w:szCs w:val="21"/>
              </w:rPr>
            </w:pPr>
            <w:bookmarkStart w:id="583" w:name="OLE_LINK645"/>
            <w:r>
              <w:rPr>
                <w:rFonts w:ascii="新宋体" w:eastAsia="新宋体" w:hAnsi="新宋体" w:cs="新宋体" w:hint="eastAsia"/>
                <w:szCs w:val="21"/>
                <w:highlight w:val="white"/>
              </w:rPr>
              <w:t>order_rank</w:t>
            </w:r>
            <w:bookmarkEnd w:id="583"/>
          </w:p>
        </w:tc>
        <w:tc>
          <w:tcPr>
            <w:tcW w:w="883" w:type="dxa"/>
            <w:vAlign w:val="center"/>
          </w:tcPr>
          <w:p w14:paraId="3ADA8DD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D80E63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050BEBA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55B1C7D" w14:textId="77777777" w:rsidR="004A1E57" w:rsidRDefault="004A1E57" w:rsidP="001515CD">
            <w:pPr>
              <w:rPr>
                <w:rFonts w:ascii="新宋体" w:eastAsia="新宋体" w:hAnsi="新宋体" w:cs="新宋体" w:hint="eastAsia"/>
                <w:szCs w:val="21"/>
              </w:rPr>
            </w:pPr>
          </w:p>
        </w:tc>
      </w:tr>
      <w:tr w:rsidR="004A1E57" w14:paraId="0367EE6B" w14:textId="77777777" w:rsidTr="004A1E57">
        <w:tblPrEx>
          <w:tblCellMar>
            <w:top w:w="0" w:type="dxa"/>
            <w:bottom w:w="0" w:type="dxa"/>
          </w:tblCellMar>
        </w:tblPrEx>
        <w:trPr>
          <w:trHeight w:val="272"/>
        </w:trPr>
        <w:tc>
          <w:tcPr>
            <w:tcW w:w="1933" w:type="dxa"/>
            <w:vAlign w:val="center"/>
          </w:tcPr>
          <w:p w14:paraId="2DD4D49C" w14:textId="77777777" w:rsidR="004A1E57" w:rsidRDefault="004A1E57" w:rsidP="001515CD">
            <w:pPr>
              <w:rPr>
                <w:rFonts w:ascii="新宋体" w:eastAsia="新宋体" w:hAnsi="新宋体" w:cs="新宋体" w:hint="eastAsia"/>
                <w:szCs w:val="21"/>
              </w:rPr>
            </w:pPr>
            <w:bookmarkStart w:id="584" w:name="_Hlk512530618"/>
            <w:bookmarkStart w:id="585" w:name="OLE_LINK667"/>
            <w:r>
              <w:rPr>
                <w:rFonts w:ascii="新宋体" w:eastAsia="新宋体" w:hAnsi="新宋体" w:cs="新宋体" w:hint="eastAsia"/>
                <w:szCs w:val="21"/>
                <w:highlight w:val="white"/>
              </w:rPr>
              <w:t>文件类型</w:t>
            </w:r>
            <w:bookmarkEnd w:id="585"/>
          </w:p>
        </w:tc>
        <w:tc>
          <w:tcPr>
            <w:tcW w:w="2649" w:type="dxa"/>
            <w:vAlign w:val="center"/>
          </w:tcPr>
          <w:p w14:paraId="58ED359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highlight w:val="white"/>
              </w:rPr>
              <w:t>filetype</w:t>
            </w:r>
          </w:p>
        </w:tc>
        <w:tc>
          <w:tcPr>
            <w:tcW w:w="883" w:type="dxa"/>
            <w:vAlign w:val="center"/>
          </w:tcPr>
          <w:p w14:paraId="1F2DE8A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F431FB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0D25840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346EFBC" w14:textId="77777777" w:rsidR="004A1E57" w:rsidRDefault="004A1E57" w:rsidP="001515CD">
            <w:pPr>
              <w:rPr>
                <w:rFonts w:ascii="新宋体" w:eastAsia="新宋体" w:hAnsi="新宋体" w:cs="新宋体" w:hint="eastAsia"/>
                <w:szCs w:val="21"/>
              </w:rPr>
            </w:pPr>
          </w:p>
        </w:tc>
      </w:tr>
      <w:tr w:rsidR="004A1E57" w14:paraId="1A6F6098" w14:textId="77777777" w:rsidTr="004A1E57">
        <w:tblPrEx>
          <w:tblCellMar>
            <w:top w:w="0" w:type="dxa"/>
            <w:bottom w:w="0" w:type="dxa"/>
          </w:tblCellMar>
        </w:tblPrEx>
        <w:trPr>
          <w:trHeight w:val="272"/>
        </w:trPr>
        <w:tc>
          <w:tcPr>
            <w:tcW w:w="1933" w:type="dxa"/>
            <w:vAlign w:val="center"/>
          </w:tcPr>
          <w:p w14:paraId="453240BC" w14:textId="77777777" w:rsidR="004A1E57" w:rsidRDefault="004A1E57" w:rsidP="001515CD">
            <w:pPr>
              <w:rPr>
                <w:rFonts w:ascii="新宋体" w:eastAsia="新宋体" w:hAnsi="新宋体" w:cs="新宋体" w:hint="eastAsia"/>
                <w:szCs w:val="21"/>
              </w:rPr>
            </w:pPr>
            <w:bookmarkStart w:id="586" w:name="OLE_LINK668"/>
            <w:bookmarkEnd w:id="584"/>
            <w:r>
              <w:rPr>
                <w:rFonts w:ascii="新宋体" w:eastAsia="新宋体" w:hAnsi="新宋体" w:cs="新宋体" w:hint="eastAsia"/>
                <w:szCs w:val="21"/>
                <w:highlight w:val="white"/>
              </w:rPr>
              <w:t>文件大小</w:t>
            </w:r>
            <w:bookmarkEnd w:id="586"/>
          </w:p>
        </w:tc>
        <w:tc>
          <w:tcPr>
            <w:tcW w:w="2649" w:type="dxa"/>
            <w:vAlign w:val="center"/>
          </w:tcPr>
          <w:p w14:paraId="33EA392D" w14:textId="77777777" w:rsidR="004A1E57" w:rsidRDefault="004A1E57" w:rsidP="001515CD">
            <w:pPr>
              <w:rPr>
                <w:rFonts w:ascii="新宋体" w:eastAsia="新宋体" w:hAnsi="新宋体" w:cs="新宋体" w:hint="eastAsia"/>
                <w:szCs w:val="21"/>
              </w:rPr>
            </w:pPr>
            <w:bookmarkStart w:id="587" w:name="OLE_LINK648"/>
            <w:r>
              <w:rPr>
                <w:rFonts w:ascii="新宋体" w:eastAsia="新宋体" w:hAnsi="新宋体" w:cs="新宋体" w:hint="eastAsia"/>
                <w:szCs w:val="21"/>
                <w:highlight w:val="white"/>
              </w:rPr>
              <w:t>filelen</w:t>
            </w:r>
            <w:bookmarkEnd w:id="587"/>
          </w:p>
        </w:tc>
        <w:tc>
          <w:tcPr>
            <w:tcW w:w="883" w:type="dxa"/>
            <w:vAlign w:val="center"/>
          </w:tcPr>
          <w:p w14:paraId="3BA034C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C14E64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18D2BF3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7FE1B6F" w14:textId="77777777" w:rsidR="004A1E57" w:rsidRDefault="004A1E57" w:rsidP="001515CD">
            <w:pPr>
              <w:rPr>
                <w:rFonts w:ascii="新宋体" w:eastAsia="新宋体" w:hAnsi="新宋体" w:cs="新宋体" w:hint="eastAsia"/>
                <w:szCs w:val="21"/>
              </w:rPr>
            </w:pPr>
          </w:p>
        </w:tc>
      </w:tr>
      <w:tr w:rsidR="004A1E57" w14:paraId="07C67DDD" w14:textId="77777777" w:rsidTr="004A1E57">
        <w:tblPrEx>
          <w:tblCellMar>
            <w:top w:w="0" w:type="dxa"/>
            <w:bottom w:w="0" w:type="dxa"/>
          </w:tblCellMar>
        </w:tblPrEx>
        <w:trPr>
          <w:trHeight w:val="272"/>
        </w:trPr>
        <w:tc>
          <w:tcPr>
            <w:tcW w:w="1933" w:type="dxa"/>
            <w:vAlign w:val="center"/>
          </w:tcPr>
          <w:p w14:paraId="3DD976F1" w14:textId="77777777" w:rsidR="004A1E57" w:rsidRDefault="004A1E57" w:rsidP="001515CD">
            <w:pPr>
              <w:rPr>
                <w:rFonts w:ascii="新宋体" w:eastAsia="新宋体" w:hAnsi="新宋体" w:cs="新宋体" w:hint="eastAsia"/>
                <w:szCs w:val="21"/>
              </w:rPr>
            </w:pPr>
            <w:bookmarkStart w:id="588" w:name="OLE_LINK669"/>
            <w:r>
              <w:rPr>
                <w:rFonts w:ascii="新宋体" w:eastAsia="新宋体" w:hAnsi="新宋体" w:cs="新宋体" w:hint="eastAsia"/>
                <w:szCs w:val="21"/>
                <w:highlight w:val="white"/>
              </w:rPr>
              <w:t>文件描述</w:t>
            </w:r>
            <w:bookmarkEnd w:id="588"/>
          </w:p>
        </w:tc>
        <w:tc>
          <w:tcPr>
            <w:tcW w:w="2649" w:type="dxa"/>
            <w:vAlign w:val="center"/>
          </w:tcPr>
          <w:p w14:paraId="5AB4DF94" w14:textId="77777777" w:rsidR="004A1E57" w:rsidRDefault="004A1E57" w:rsidP="001515CD">
            <w:pPr>
              <w:rPr>
                <w:rFonts w:ascii="新宋体" w:eastAsia="新宋体" w:hAnsi="新宋体" w:cs="新宋体" w:hint="eastAsia"/>
                <w:szCs w:val="21"/>
              </w:rPr>
            </w:pPr>
            <w:bookmarkStart w:id="589" w:name="OLE_LINK649"/>
            <w:r>
              <w:rPr>
                <w:rFonts w:ascii="新宋体" w:eastAsia="新宋体" w:hAnsi="新宋体" w:cs="新宋体" w:hint="eastAsia"/>
                <w:szCs w:val="21"/>
                <w:highlight w:val="white"/>
              </w:rPr>
              <w:t>filedescription</w:t>
            </w:r>
            <w:bookmarkEnd w:id="589"/>
          </w:p>
        </w:tc>
        <w:tc>
          <w:tcPr>
            <w:tcW w:w="883" w:type="dxa"/>
            <w:vAlign w:val="center"/>
          </w:tcPr>
          <w:p w14:paraId="67F21D6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E5F2D8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100</w:t>
            </w:r>
          </w:p>
        </w:tc>
        <w:tc>
          <w:tcPr>
            <w:tcW w:w="666" w:type="dxa"/>
            <w:vAlign w:val="center"/>
          </w:tcPr>
          <w:p w14:paraId="3462222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3C42B86" w14:textId="77777777" w:rsidR="004A1E57" w:rsidRDefault="004A1E57" w:rsidP="001515CD">
            <w:pPr>
              <w:rPr>
                <w:rFonts w:ascii="新宋体" w:eastAsia="新宋体" w:hAnsi="新宋体" w:cs="新宋体" w:hint="eastAsia"/>
                <w:szCs w:val="21"/>
              </w:rPr>
            </w:pPr>
          </w:p>
        </w:tc>
      </w:tr>
      <w:tr w:rsidR="004A1E57" w14:paraId="0A99A764" w14:textId="77777777" w:rsidTr="004A1E57">
        <w:tblPrEx>
          <w:tblCellMar>
            <w:top w:w="0" w:type="dxa"/>
            <w:bottom w:w="0" w:type="dxa"/>
          </w:tblCellMar>
        </w:tblPrEx>
        <w:trPr>
          <w:trHeight w:val="272"/>
        </w:trPr>
        <w:tc>
          <w:tcPr>
            <w:tcW w:w="1933" w:type="dxa"/>
            <w:vAlign w:val="center"/>
          </w:tcPr>
          <w:p w14:paraId="64D73404" w14:textId="77777777" w:rsidR="004A1E57" w:rsidRDefault="004A1E57" w:rsidP="001515CD">
            <w:pPr>
              <w:rPr>
                <w:rFonts w:ascii="新宋体" w:eastAsia="新宋体" w:hAnsi="新宋体" w:cs="新宋体" w:hint="eastAsia"/>
                <w:szCs w:val="21"/>
              </w:rPr>
            </w:pPr>
            <w:bookmarkStart w:id="590" w:name="_Hlk512530663"/>
            <w:bookmarkStart w:id="591" w:name="OLE_LINK670"/>
            <w:bookmarkStart w:id="592" w:name="OLE_LINK671"/>
            <w:r>
              <w:rPr>
                <w:rFonts w:ascii="新宋体" w:eastAsia="新宋体" w:hAnsi="新宋体" w:cs="新宋体" w:hint="eastAsia"/>
                <w:szCs w:val="21"/>
              </w:rPr>
              <w:t>创建者</w:t>
            </w:r>
            <w:bookmarkEnd w:id="591"/>
            <w:bookmarkEnd w:id="592"/>
          </w:p>
        </w:tc>
        <w:tc>
          <w:tcPr>
            <w:tcW w:w="2649" w:type="dxa"/>
            <w:vAlign w:val="center"/>
          </w:tcPr>
          <w:p w14:paraId="2EF3682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CREATED_BY</w:t>
            </w:r>
          </w:p>
        </w:tc>
        <w:tc>
          <w:tcPr>
            <w:tcW w:w="883" w:type="dxa"/>
            <w:vAlign w:val="center"/>
          </w:tcPr>
          <w:p w14:paraId="4AEF6CD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E2E872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A0405B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475B09F4" w14:textId="77777777" w:rsidR="004A1E57" w:rsidRDefault="004A1E57" w:rsidP="001515CD">
            <w:pPr>
              <w:rPr>
                <w:rFonts w:ascii="新宋体" w:eastAsia="新宋体" w:hAnsi="新宋体" w:cs="新宋体" w:hint="eastAsia"/>
                <w:szCs w:val="21"/>
              </w:rPr>
            </w:pPr>
          </w:p>
        </w:tc>
      </w:tr>
      <w:tr w:rsidR="004A1E57" w14:paraId="6B9593E0" w14:textId="77777777" w:rsidTr="004A1E57">
        <w:tblPrEx>
          <w:tblCellMar>
            <w:top w:w="0" w:type="dxa"/>
            <w:bottom w:w="0" w:type="dxa"/>
          </w:tblCellMar>
        </w:tblPrEx>
        <w:trPr>
          <w:trHeight w:val="272"/>
        </w:trPr>
        <w:tc>
          <w:tcPr>
            <w:tcW w:w="1933" w:type="dxa"/>
            <w:vAlign w:val="center"/>
          </w:tcPr>
          <w:p w14:paraId="43B76153" w14:textId="77777777" w:rsidR="004A1E57" w:rsidRDefault="004A1E57" w:rsidP="001515CD">
            <w:pPr>
              <w:rPr>
                <w:rFonts w:ascii="新宋体" w:eastAsia="新宋体" w:hAnsi="新宋体" w:cs="新宋体" w:hint="eastAsia"/>
                <w:szCs w:val="21"/>
              </w:rPr>
            </w:pPr>
            <w:bookmarkStart w:id="593" w:name="_Hlk512530676"/>
            <w:bookmarkStart w:id="594" w:name="OLE_LINK672"/>
            <w:bookmarkStart w:id="595" w:name="OLE_LINK673"/>
            <w:bookmarkEnd w:id="590"/>
            <w:r>
              <w:rPr>
                <w:rFonts w:ascii="新宋体" w:eastAsia="新宋体" w:hAnsi="新宋体" w:cs="新宋体" w:hint="eastAsia"/>
                <w:szCs w:val="21"/>
              </w:rPr>
              <w:lastRenderedPageBreak/>
              <w:t>创建时间</w:t>
            </w:r>
            <w:bookmarkEnd w:id="594"/>
            <w:bookmarkEnd w:id="595"/>
          </w:p>
        </w:tc>
        <w:tc>
          <w:tcPr>
            <w:tcW w:w="2649" w:type="dxa"/>
            <w:vAlign w:val="center"/>
          </w:tcPr>
          <w:p w14:paraId="6D1D774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CREATED_DT</w:t>
            </w:r>
          </w:p>
        </w:tc>
        <w:tc>
          <w:tcPr>
            <w:tcW w:w="883" w:type="dxa"/>
            <w:vAlign w:val="center"/>
          </w:tcPr>
          <w:p w14:paraId="1E74EB1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066C3345" w14:textId="77777777" w:rsidR="004A1E57" w:rsidRDefault="004A1E57" w:rsidP="001515CD">
            <w:pPr>
              <w:rPr>
                <w:rFonts w:ascii="新宋体" w:eastAsia="新宋体" w:hAnsi="新宋体" w:cs="新宋体" w:hint="eastAsia"/>
                <w:szCs w:val="21"/>
              </w:rPr>
            </w:pPr>
          </w:p>
        </w:tc>
        <w:tc>
          <w:tcPr>
            <w:tcW w:w="666" w:type="dxa"/>
            <w:vAlign w:val="center"/>
          </w:tcPr>
          <w:p w14:paraId="7FF783F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558F0A9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7BE4A8E6" w14:textId="77777777" w:rsidTr="004A1E57">
        <w:tblPrEx>
          <w:tblCellMar>
            <w:top w:w="0" w:type="dxa"/>
            <w:bottom w:w="0" w:type="dxa"/>
          </w:tblCellMar>
        </w:tblPrEx>
        <w:trPr>
          <w:trHeight w:val="272"/>
        </w:trPr>
        <w:tc>
          <w:tcPr>
            <w:tcW w:w="1933" w:type="dxa"/>
            <w:vAlign w:val="center"/>
          </w:tcPr>
          <w:p w14:paraId="6456D67C" w14:textId="77777777" w:rsidR="004A1E57" w:rsidRDefault="004A1E57" w:rsidP="001515CD">
            <w:pPr>
              <w:rPr>
                <w:rFonts w:ascii="新宋体" w:eastAsia="新宋体" w:hAnsi="新宋体" w:cs="新宋体" w:hint="eastAsia"/>
                <w:szCs w:val="21"/>
              </w:rPr>
            </w:pPr>
            <w:bookmarkStart w:id="596" w:name="_Hlk512530689"/>
            <w:bookmarkStart w:id="597" w:name="OLE_LINK674"/>
            <w:bookmarkEnd w:id="593"/>
            <w:r>
              <w:rPr>
                <w:rFonts w:ascii="新宋体" w:eastAsia="新宋体" w:hAnsi="新宋体" w:cs="新宋体" w:hint="eastAsia"/>
                <w:szCs w:val="21"/>
              </w:rPr>
              <w:t>版本号</w:t>
            </w:r>
            <w:bookmarkEnd w:id="597"/>
          </w:p>
        </w:tc>
        <w:tc>
          <w:tcPr>
            <w:tcW w:w="2649" w:type="dxa"/>
            <w:vAlign w:val="center"/>
          </w:tcPr>
          <w:p w14:paraId="726F324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VERSION</w:t>
            </w:r>
          </w:p>
        </w:tc>
        <w:tc>
          <w:tcPr>
            <w:tcW w:w="883" w:type="dxa"/>
            <w:vAlign w:val="center"/>
          </w:tcPr>
          <w:p w14:paraId="2EE8C8D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336D2A6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7DFFC25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57D0AF5F" w14:textId="77777777" w:rsidR="004A1E57" w:rsidRDefault="004A1E57" w:rsidP="001515CD">
            <w:pPr>
              <w:rPr>
                <w:rFonts w:ascii="新宋体" w:eastAsia="新宋体" w:hAnsi="新宋体" w:cs="新宋体" w:hint="eastAsia"/>
                <w:szCs w:val="21"/>
              </w:rPr>
            </w:pPr>
          </w:p>
        </w:tc>
      </w:tr>
      <w:tr w:rsidR="004A1E57" w14:paraId="6F2F6AA7" w14:textId="77777777" w:rsidTr="004A1E57">
        <w:tblPrEx>
          <w:tblCellMar>
            <w:top w:w="0" w:type="dxa"/>
            <w:bottom w:w="0" w:type="dxa"/>
          </w:tblCellMar>
        </w:tblPrEx>
        <w:trPr>
          <w:trHeight w:val="272"/>
        </w:trPr>
        <w:tc>
          <w:tcPr>
            <w:tcW w:w="1933" w:type="dxa"/>
            <w:vAlign w:val="center"/>
          </w:tcPr>
          <w:p w14:paraId="0E307425" w14:textId="77777777" w:rsidR="004A1E57" w:rsidRDefault="004A1E57" w:rsidP="001515CD">
            <w:pPr>
              <w:rPr>
                <w:rFonts w:ascii="新宋体" w:eastAsia="新宋体" w:hAnsi="新宋体" w:cs="新宋体" w:hint="eastAsia"/>
                <w:szCs w:val="21"/>
              </w:rPr>
            </w:pPr>
            <w:bookmarkStart w:id="598" w:name="_Hlk512530706"/>
            <w:bookmarkStart w:id="599" w:name="OLE_LINK675"/>
            <w:bookmarkStart w:id="600" w:name="OLE_LINK676"/>
            <w:bookmarkEnd w:id="596"/>
            <w:r>
              <w:rPr>
                <w:rFonts w:ascii="新宋体" w:eastAsia="新宋体" w:hAnsi="新宋体" w:cs="新宋体" w:hint="eastAsia"/>
                <w:szCs w:val="21"/>
              </w:rPr>
              <w:t>更新者</w:t>
            </w:r>
            <w:bookmarkEnd w:id="599"/>
            <w:bookmarkEnd w:id="600"/>
          </w:p>
        </w:tc>
        <w:tc>
          <w:tcPr>
            <w:tcW w:w="2649" w:type="dxa"/>
            <w:vAlign w:val="center"/>
          </w:tcPr>
          <w:p w14:paraId="73E47B3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UPDATED_BY</w:t>
            </w:r>
          </w:p>
        </w:tc>
        <w:tc>
          <w:tcPr>
            <w:tcW w:w="883" w:type="dxa"/>
            <w:vAlign w:val="center"/>
          </w:tcPr>
          <w:p w14:paraId="1F56F92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6A0BB1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3F3703A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C9304E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521D6B20" w14:textId="77777777" w:rsidTr="004A1E57">
        <w:tblPrEx>
          <w:tblCellMar>
            <w:top w:w="0" w:type="dxa"/>
            <w:bottom w:w="0" w:type="dxa"/>
          </w:tblCellMar>
        </w:tblPrEx>
        <w:trPr>
          <w:trHeight w:val="272"/>
        </w:trPr>
        <w:tc>
          <w:tcPr>
            <w:tcW w:w="1933" w:type="dxa"/>
            <w:vAlign w:val="center"/>
          </w:tcPr>
          <w:p w14:paraId="091B81FB" w14:textId="77777777" w:rsidR="004A1E57" w:rsidRDefault="004A1E57" w:rsidP="001515CD">
            <w:pPr>
              <w:rPr>
                <w:rFonts w:ascii="新宋体" w:eastAsia="新宋体" w:hAnsi="新宋体" w:cs="新宋体" w:hint="eastAsia"/>
                <w:szCs w:val="21"/>
              </w:rPr>
            </w:pPr>
            <w:bookmarkStart w:id="601" w:name="OLE_LINK677"/>
            <w:bookmarkEnd w:id="598"/>
            <w:r>
              <w:rPr>
                <w:rFonts w:ascii="新宋体" w:eastAsia="新宋体" w:hAnsi="新宋体" w:cs="新宋体" w:hint="eastAsia"/>
                <w:szCs w:val="21"/>
              </w:rPr>
              <w:t>更新时间</w:t>
            </w:r>
            <w:bookmarkEnd w:id="601"/>
          </w:p>
        </w:tc>
        <w:tc>
          <w:tcPr>
            <w:tcW w:w="2649" w:type="dxa"/>
            <w:vAlign w:val="center"/>
          </w:tcPr>
          <w:p w14:paraId="7F5630A7" w14:textId="77777777" w:rsidR="004A1E57" w:rsidRDefault="004A1E57" w:rsidP="001515CD">
            <w:pPr>
              <w:rPr>
                <w:rFonts w:ascii="新宋体" w:eastAsia="新宋体" w:hAnsi="新宋体" w:cs="新宋体" w:hint="eastAsia"/>
                <w:szCs w:val="21"/>
              </w:rPr>
            </w:pPr>
            <w:bookmarkStart w:id="602" w:name="OLE_LINK658"/>
            <w:bookmarkStart w:id="603" w:name="OLE_LINK659"/>
            <w:r>
              <w:rPr>
                <w:rFonts w:ascii="新宋体" w:eastAsia="新宋体" w:hAnsi="新宋体" w:cs="新宋体" w:hint="eastAsia"/>
                <w:szCs w:val="21"/>
              </w:rPr>
              <w:t>UPDATED_DT</w:t>
            </w:r>
            <w:bookmarkEnd w:id="602"/>
            <w:bookmarkEnd w:id="603"/>
          </w:p>
        </w:tc>
        <w:tc>
          <w:tcPr>
            <w:tcW w:w="883" w:type="dxa"/>
            <w:vAlign w:val="center"/>
          </w:tcPr>
          <w:p w14:paraId="289578E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094BB758" w14:textId="77777777" w:rsidR="004A1E57" w:rsidRDefault="004A1E57" w:rsidP="001515CD">
            <w:pPr>
              <w:rPr>
                <w:rFonts w:ascii="新宋体" w:eastAsia="新宋体" w:hAnsi="新宋体" w:cs="新宋体" w:hint="eastAsia"/>
                <w:szCs w:val="21"/>
              </w:rPr>
            </w:pPr>
          </w:p>
        </w:tc>
        <w:tc>
          <w:tcPr>
            <w:tcW w:w="666" w:type="dxa"/>
            <w:vAlign w:val="center"/>
          </w:tcPr>
          <w:p w14:paraId="38C56FC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95D0F37" w14:textId="77777777" w:rsidR="004A1E57" w:rsidRDefault="004A1E57" w:rsidP="001515CD">
            <w:pPr>
              <w:rPr>
                <w:rFonts w:ascii="新宋体" w:eastAsia="新宋体" w:hAnsi="新宋体" w:cs="新宋体" w:hint="eastAsia"/>
                <w:szCs w:val="21"/>
              </w:rPr>
            </w:pPr>
          </w:p>
        </w:tc>
      </w:tr>
      <w:tr w:rsidR="004A1E57" w14:paraId="14D89E02" w14:textId="77777777" w:rsidTr="004A1E57">
        <w:tblPrEx>
          <w:tblCellMar>
            <w:top w:w="0" w:type="dxa"/>
            <w:bottom w:w="0" w:type="dxa"/>
          </w:tblCellMar>
        </w:tblPrEx>
        <w:trPr>
          <w:trHeight w:val="495"/>
        </w:trPr>
        <w:tc>
          <w:tcPr>
            <w:tcW w:w="9287" w:type="dxa"/>
            <w:gridSpan w:val="6"/>
            <w:vAlign w:val="center"/>
          </w:tcPr>
          <w:p w14:paraId="4DA382AA" w14:textId="7DE26F47" w:rsidR="004A1E57" w:rsidRDefault="004A1E57" w:rsidP="001515CD">
            <w:pPr>
              <w:rPr>
                <w:rFonts w:hint="eastAsia"/>
                <w:b/>
                <w:bCs/>
                <w:sz w:val="24"/>
                <w:szCs w:val="24"/>
              </w:rPr>
            </w:pPr>
            <w:bookmarkStart w:id="604" w:name="OLE_LINK681"/>
            <w:r>
              <w:rPr>
                <w:rFonts w:hint="eastAsia"/>
                <w:b/>
                <w:bCs/>
                <w:sz w:val="24"/>
                <w:szCs w:val="24"/>
              </w:rPr>
              <w:t>工程责任者信息关联表</w:t>
            </w:r>
            <w:r>
              <w:rPr>
                <w:rFonts w:hint="eastAsia"/>
                <w:b/>
                <w:bCs/>
                <w:sz w:val="24"/>
                <w:szCs w:val="24"/>
              </w:rPr>
              <w:t>(</w:t>
            </w:r>
            <w:r>
              <w:rPr>
                <w:b/>
                <w:bCs/>
                <w:sz w:val="24"/>
                <w:szCs w:val="24"/>
              </w:rPr>
              <w:t>IA</w:t>
            </w:r>
            <w:r>
              <w:rPr>
                <w:rFonts w:hint="eastAsia"/>
                <w:b/>
                <w:bCs/>
                <w:sz w:val="24"/>
                <w:szCs w:val="24"/>
              </w:rPr>
              <w:t>MS</w:t>
            </w:r>
            <w:r w:rsidR="00F20DEA">
              <w:rPr>
                <w:rFonts w:hint="eastAsia"/>
                <w:b/>
                <w:bCs/>
                <w:sz w:val="24"/>
                <w:szCs w:val="24"/>
              </w:rPr>
              <w:t>_AROL_</w:t>
            </w:r>
            <w:r>
              <w:rPr>
                <w:rFonts w:hint="eastAsia"/>
                <w:b/>
                <w:bCs/>
                <w:sz w:val="24"/>
                <w:szCs w:val="24"/>
              </w:rPr>
              <w:t>ENG_ORG_AND_CODE)</w:t>
            </w:r>
            <w:bookmarkEnd w:id="604"/>
          </w:p>
        </w:tc>
      </w:tr>
      <w:tr w:rsidR="004A1E57" w14:paraId="674EF01D" w14:textId="77777777" w:rsidTr="004A1E57">
        <w:tblPrEx>
          <w:tblCellMar>
            <w:top w:w="0" w:type="dxa"/>
            <w:bottom w:w="0" w:type="dxa"/>
          </w:tblCellMar>
        </w:tblPrEx>
        <w:trPr>
          <w:trHeight w:val="317"/>
        </w:trPr>
        <w:tc>
          <w:tcPr>
            <w:tcW w:w="1933" w:type="dxa"/>
            <w:shd w:val="clear" w:color="auto" w:fill="E6E6E6"/>
            <w:vAlign w:val="center"/>
          </w:tcPr>
          <w:p w14:paraId="55327BEE" w14:textId="77777777" w:rsidR="004A1E57" w:rsidRDefault="004A1E57" w:rsidP="001515CD">
            <w:pPr>
              <w:jc w:val="center"/>
              <w:rPr>
                <w:rFonts w:hint="eastAsia"/>
                <w:b/>
                <w:bCs/>
                <w:szCs w:val="21"/>
              </w:rPr>
            </w:pPr>
            <w:r>
              <w:rPr>
                <w:rFonts w:hint="eastAsia"/>
                <w:b/>
                <w:bCs/>
                <w:szCs w:val="21"/>
              </w:rPr>
              <w:t>字段名称</w:t>
            </w:r>
          </w:p>
        </w:tc>
        <w:tc>
          <w:tcPr>
            <w:tcW w:w="2649" w:type="dxa"/>
            <w:shd w:val="clear" w:color="auto" w:fill="E6E6E6"/>
            <w:vAlign w:val="center"/>
          </w:tcPr>
          <w:p w14:paraId="0CC94510" w14:textId="77777777" w:rsidR="004A1E57" w:rsidRDefault="004A1E57" w:rsidP="001515CD">
            <w:pPr>
              <w:jc w:val="center"/>
              <w:rPr>
                <w:rFonts w:hint="eastAsia"/>
                <w:b/>
                <w:bCs/>
                <w:szCs w:val="21"/>
              </w:rPr>
            </w:pPr>
            <w:r>
              <w:rPr>
                <w:rFonts w:hint="eastAsia"/>
                <w:b/>
                <w:bCs/>
                <w:szCs w:val="21"/>
              </w:rPr>
              <w:t>表列名</w:t>
            </w:r>
          </w:p>
        </w:tc>
        <w:tc>
          <w:tcPr>
            <w:tcW w:w="883" w:type="dxa"/>
            <w:shd w:val="clear" w:color="auto" w:fill="E6E6E6"/>
            <w:vAlign w:val="center"/>
          </w:tcPr>
          <w:p w14:paraId="206B23FF" w14:textId="77777777" w:rsidR="004A1E57" w:rsidRDefault="004A1E57" w:rsidP="001515CD">
            <w:pPr>
              <w:jc w:val="center"/>
              <w:rPr>
                <w:rFonts w:hint="eastAsia"/>
                <w:b/>
                <w:bCs/>
                <w:szCs w:val="21"/>
              </w:rPr>
            </w:pPr>
            <w:r>
              <w:rPr>
                <w:rFonts w:hint="eastAsia"/>
                <w:b/>
                <w:bCs/>
                <w:szCs w:val="21"/>
              </w:rPr>
              <w:t>数据类型</w:t>
            </w:r>
          </w:p>
        </w:tc>
        <w:tc>
          <w:tcPr>
            <w:tcW w:w="666" w:type="dxa"/>
            <w:shd w:val="clear" w:color="auto" w:fill="E6E6E6"/>
            <w:vAlign w:val="center"/>
          </w:tcPr>
          <w:p w14:paraId="4950B56B" w14:textId="77777777" w:rsidR="004A1E57" w:rsidRDefault="004A1E57" w:rsidP="001515CD">
            <w:pPr>
              <w:jc w:val="center"/>
              <w:rPr>
                <w:rFonts w:hint="eastAsia"/>
                <w:b/>
                <w:bCs/>
                <w:szCs w:val="21"/>
              </w:rPr>
            </w:pPr>
            <w:r>
              <w:rPr>
                <w:rFonts w:hint="eastAsia"/>
                <w:b/>
                <w:bCs/>
                <w:szCs w:val="21"/>
              </w:rPr>
              <w:t>数据长度</w:t>
            </w:r>
          </w:p>
        </w:tc>
        <w:tc>
          <w:tcPr>
            <w:tcW w:w="666" w:type="dxa"/>
            <w:shd w:val="clear" w:color="auto" w:fill="E6E6E6"/>
            <w:vAlign w:val="center"/>
          </w:tcPr>
          <w:p w14:paraId="384CA429" w14:textId="77777777" w:rsidR="004A1E57" w:rsidRDefault="004A1E57" w:rsidP="001515CD">
            <w:pPr>
              <w:jc w:val="center"/>
              <w:rPr>
                <w:rFonts w:hint="eastAsia"/>
                <w:b/>
                <w:bCs/>
                <w:szCs w:val="21"/>
              </w:rPr>
            </w:pPr>
            <w:r>
              <w:rPr>
                <w:rFonts w:hint="eastAsia"/>
                <w:b/>
                <w:bCs/>
                <w:szCs w:val="21"/>
              </w:rPr>
              <w:t>是否为空</w:t>
            </w:r>
          </w:p>
        </w:tc>
        <w:tc>
          <w:tcPr>
            <w:tcW w:w="2490" w:type="dxa"/>
            <w:shd w:val="clear" w:color="auto" w:fill="E6E6E6"/>
            <w:vAlign w:val="center"/>
          </w:tcPr>
          <w:p w14:paraId="6F428E03" w14:textId="77777777" w:rsidR="004A1E57" w:rsidRDefault="004A1E57" w:rsidP="001515CD">
            <w:pPr>
              <w:jc w:val="center"/>
              <w:rPr>
                <w:rFonts w:hint="eastAsia"/>
                <w:b/>
                <w:bCs/>
                <w:szCs w:val="21"/>
              </w:rPr>
            </w:pPr>
            <w:r>
              <w:rPr>
                <w:rFonts w:hint="eastAsia"/>
                <w:b/>
                <w:bCs/>
                <w:szCs w:val="21"/>
              </w:rPr>
              <w:t>备注</w:t>
            </w:r>
          </w:p>
        </w:tc>
      </w:tr>
      <w:tr w:rsidR="004A1E57" w14:paraId="59982FC0" w14:textId="77777777" w:rsidTr="004A1E57">
        <w:tblPrEx>
          <w:tblCellMar>
            <w:top w:w="0" w:type="dxa"/>
            <w:bottom w:w="0" w:type="dxa"/>
          </w:tblCellMar>
        </w:tblPrEx>
        <w:trPr>
          <w:trHeight w:val="507"/>
        </w:trPr>
        <w:tc>
          <w:tcPr>
            <w:tcW w:w="1933" w:type="dxa"/>
            <w:vAlign w:val="center"/>
          </w:tcPr>
          <w:p w14:paraId="5A5E7F72" w14:textId="77777777" w:rsidR="004A1E57" w:rsidRDefault="004A1E57" w:rsidP="001515CD">
            <w:pPr>
              <w:rPr>
                <w:rFonts w:ascii="新宋体" w:eastAsia="新宋体" w:hAnsi="新宋体" w:cs="新宋体" w:hint="eastAsia"/>
                <w:szCs w:val="21"/>
              </w:rPr>
            </w:pPr>
            <w:bookmarkStart w:id="605" w:name="OLE_LINK726"/>
            <w:r>
              <w:rPr>
                <w:rFonts w:ascii="新宋体" w:eastAsia="新宋体" w:hAnsi="新宋体" w:cs="新宋体" w:hint="eastAsia"/>
                <w:szCs w:val="21"/>
              </w:rPr>
              <w:t>工程SID</w:t>
            </w:r>
            <w:bookmarkEnd w:id="605"/>
          </w:p>
        </w:tc>
        <w:tc>
          <w:tcPr>
            <w:tcW w:w="2649" w:type="dxa"/>
            <w:vAlign w:val="center"/>
          </w:tcPr>
          <w:p w14:paraId="764C1C5E" w14:textId="77777777" w:rsidR="004A1E57" w:rsidRDefault="004A1E57" w:rsidP="001515CD">
            <w:pPr>
              <w:rPr>
                <w:rFonts w:ascii="新宋体" w:eastAsia="新宋体" w:hAnsi="新宋体" w:cs="新宋体" w:hint="eastAsia"/>
                <w:szCs w:val="21"/>
              </w:rPr>
            </w:pPr>
            <w:bookmarkStart w:id="606" w:name="OLE_LINK680"/>
            <w:r>
              <w:rPr>
                <w:rFonts w:ascii="新宋体" w:eastAsia="新宋体" w:hAnsi="新宋体" w:cs="新宋体" w:hint="eastAsia"/>
                <w:szCs w:val="21"/>
              </w:rPr>
              <w:t>ENG_SID</w:t>
            </w:r>
            <w:bookmarkEnd w:id="606"/>
          </w:p>
        </w:tc>
        <w:tc>
          <w:tcPr>
            <w:tcW w:w="883" w:type="dxa"/>
            <w:vAlign w:val="center"/>
          </w:tcPr>
          <w:p w14:paraId="60E927D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6BA9B63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68C08A1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3D7F597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系统主键,引用预登记工程表</w:t>
            </w:r>
          </w:p>
        </w:tc>
      </w:tr>
      <w:tr w:rsidR="004A1E57" w14:paraId="7BA92F40" w14:textId="77777777" w:rsidTr="004A1E57">
        <w:tblPrEx>
          <w:tblCellMar>
            <w:top w:w="0" w:type="dxa"/>
            <w:bottom w:w="0" w:type="dxa"/>
          </w:tblCellMar>
        </w:tblPrEx>
        <w:trPr>
          <w:trHeight w:val="272"/>
        </w:trPr>
        <w:tc>
          <w:tcPr>
            <w:tcW w:w="1933" w:type="dxa"/>
            <w:vAlign w:val="center"/>
          </w:tcPr>
          <w:p w14:paraId="3E6CCCD0" w14:textId="77777777" w:rsidR="004A1E57" w:rsidRDefault="004A1E57" w:rsidP="001515CD">
            <w:pPr>
              <w:rPr>
                <w:rFonts w:ascii="新宋体" w:eastAsia="新宋体" w:hAnsi="新宋体" w:cs="新宋体" w:hint="eastAsia"/>
                <w:szCs w:val="21"/>
              </w:rPr>
            </w:pPr>
            <w:bookmarkStart w:id="607" w:name="_Hlk512260833"/>
            <w:bookmarkStart w:id="608" w:name="OLE_LINK727"/>
            <w:r>
              <w:rPr>
                <w:rFonts w:ascii="新宋体" w:eastAsia="新宋体" w:hAnsi="新宋体" w:cs="新宋体" w:hint="eastAsia"/>
                <w:szCs w:val="21"/>
              </w:rPr>
              <w:t>用地单位</w:t>
            </w:r>
            <w:r>
              <w:rPr>
                <w:rFonts w:ascii="新宋体" w:eastAsia="新宋体" w:hAnsi="新宋体" w:cs="新宋体"/>
                <w:szCs w:val="21"/>
              </w:rPr>
              <w:t>SID</w:t>
            </w:r>
            <w:bookmarkEnd w:id="608"/>
          </w:p>
        </w:tc>
        <w:tc>
          <w:tcPr>
            <w:tcW w:w="2649" w:type="dxa"/>
            <w:vAlign w:val="center"/>
          </w:tcPr>
          <w:p w14:paraId="6EFA2F43" w14:textId="77777777" w:rsidR="004A1E57" w:rsidRDefault="004A1E57" w:rsidP="001515CD">
            <w:pPr>
              <w:rPr>
                <w:rFonts w:ascii="新宋体" w:eastAsia="新宋体" w:hAnsi="新宋体" w:cs="新宋体" w:hint="eastAsia"/>
                <w:szCs w:val="21"/>
              </w:rPr>
            </w:pPr>
            <w:bookmarkStart w:id="609" w:name="OLE_LINK682"/>
            <w:bookmarkStart w:id="610" w:name="OLE_LINK683"/>
            <w:r>
              <w:rPr>
                <w:rFonts w:ascii="新宋体" w:eastAsia="新宋体" w:hAnsi="新宋体" w:cs="新宋体" w:hint="eastAsia"/>
                <w:szCs w:val="21"/>
              </w:rPr>
              <w:t>LAND_USE_ORG_SID</w:t>
            </w:r>
            <w:bookmarkEnd w:id="609"/>
            <w:bookmarkEnd w:id="610"/>
          </w:p>
        </w:tc>
        <w:tc>
          <w:tcPr>
            <w:tcW w:w="883" w:type="dxa"/>
            <w:vAlign w:val="center"/>
          </w:tcPr>
          <w:p w14:paraId="0EF4062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429D579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29362FF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EDC11F2" w14:textId="77777777" w:rsidR="004A1E57" w:rsidRDefault="004A1E57" w:rsidP="001515CD">
            <w:pPr>
              <w:rPr>
                <w:rFonts w:ascii="新宋体" w:eastAsia="新宋体" w:hAnsi="新宋体" w:cs="新宋体" w:hint="eastAsia"/>
                <w:szCs w:val="21"/>
              </w:rPr>
            </w:pPr>
          </w:p>
        </w:tc>
      </w:tr>
      <w:tr w:rsidR="004A1E57" w14:paraId="219B8421" w14:textId="77777777" w:rsidTr="004A1E57">
        <w:tblPrEx>
          <w:tblCellMar>
            <w:top w:w="0" w:type="dxa"/>
            <w:bottom w:w="0" w:type="dxa"/>
          </w:tblCellMar>
        </w:tblPrEx>
        <w:trPr>
          <w:trHeight w:val="272"/>
        </w:trPr>
        <w:tc>
          <w:tcPr>
            <w:tcW w:w="1933" w:type="dxa"/>
            <w:vAlign w:val="center"/>
          </w:tcPr>
          <w:p w14:paraId="2486AF40" w14:textId="77777777" w:rsidR="004A1E57" w:rsidRDefault="004A1E57" w:rsidP="001515CD">
            <w:pPr>
              <w:rPr>
                <w:rFonts w:ascii="新宋体" w:eastAsia="新宋体" w:hAnsi="新宋体" w:cs="新宋体" w:hint="eastAsia"/>
                <w:szCs w:val="21"/>
              </w:rPr>
            </w:pPr>
            <w:bookmarkStart w:id="611" w:name="_Hlk512260886"/>
            <w:bookmarkStart w:id="612" w:name="OLE_LINK728"/>
            <w:bookmarkStart w:id="613" w:name="OLE_LINK729"/>
            <w:bookmarkEnd w:id="607"/>
            <w:r>
              <w:rPr>
                <w:rFonts w:ascii="新宋体" w:eastAsia="新宋体" w:hAnsi="新宋体" w:cs="新宋体" w:hint="eastAsia"/>
                <w:szCs w:val="21"/>
              </w:rPr>
              <w:t>用地单位名称</w:t>
            </w:r>
            <w:bookmarkEnd w:id="612"/>
            <w:bookmarkEnd w:id="613"/>
          </w:p>
        </w:tc>
        <w:tc>
          <w:tcPr>
            <w:tcW w:w="2649" w:type="dxa"/>
            <w:vAlign w:val="center"/>
          </w:tcPr>
          <w:p w14:paraId="5DFDED9C" w14:textId="77777777" w:rsidR="004A1E57" w:rsidRDefault="004A1E57" w:rsidP="001515CD">
            <w:pPr>
              <w:rPr>
                <w:rFonts w:ascii="新宋体" w:eastAsia="新宋体" w:hAnsi="新宋体" w:cs="新宋体" w:hint="eastAsia"/>
                <w:szCs w:val="21"/>
              </w:rPr>
            </w:pPr>
            <w:bookmarkStart w:id="614" w:name="OLE_LINK684"/>
            <w:r>
              <w:rPr>
                <w:rFonts w:ascii="新宋体" w:eastAsia="新宋体" w:hAnsi="新宋体" w:cs="新宋体" w:hint="eastAsia"/>
                <w:szCs w:val="21"/>
              </w:rPr>
              <w:t>LAND_USE_ORG_</w:t>
            </w:r>
            <w:r>
              <w:rPr>
                <w:rFonts w:ascii="新宋体" w:eastAsia="新宋体" w:hAnsi="新宋体" w:cs="新宋体"/>
                <w:szCs w:val="21"/>
              </w:rPr>
              <w:t>NAME</w:t>
            </w:r>
            <w:bookmarkEnd w:id="614"/>
          </w:p>
        </w:tc>
        <w:tc>
          <w:tcPr>
            <w:tcW w:w="883" w:type="dxa"/>
            <w:vAlign w:val="center"/>
          </w:tcPr>
          <w:p w14:paraId="71915ED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0EFA6BB"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200</w:t>
            </w:r>
          </w:p>
        </w:tc>
        <w:tc>
          <w:tcPr>
            <w:tcW w:w="666" w:type="dxa"/>
            <w:vAlign w:val="center"/>
          </w:tcPr>
          <w:p w14:paraId="34DC4B4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24163BA" w14:textId="77777777" w:rsidR="004A1E57" w:rsidRDefault="004A1E57" w:rsidP="001515CD">
            <w:pPr>
              <w:rPr>
                <w:rFonts w:ascii="新宋体" w:eastAsia="新宋体" w:hAnsi="新宋体" w:cs="新宋体" w:hint="eastAsia"/>
                <w:szCs w:val="21"/>
              </w:rPr>
            </w:pPr>
          </w:p>
        </w:tc>
      </w:tr>
      <w:tr w:rsidR="004A1E57" w14:paraId="361813BE" w14:textId="77777777" w:rsidTr="004A1E57">
        <w:tblPrEx>
          <w:tblCellMar>
            <w:top w:w="0" w:type="dxa"/>
            <w:bottom w:w="0" w:type="dxa"/>
          </w:tblCellMar>
        </w:tblPrEx>
        <w:trPr>
          <w:trHeight w:val="272"/>
        </w:trPr>
        <w:tc>
          <w:tcPr>
            <w:tcW w:w="1933" w:type="dxa"/>
            <w:vAlign w:val="center"/>
          </w:tcPr>
          <w:p w14:paraId="6628AA40" w14:textId="77777777" w:rsidR="004A1E57" w:rsidRDefault="004A1E57" w:rsidP="001515CD">
            <w:pPr>
              <w:rPr>
                <w:rFonts w:ascii="新宋体" w:eastAsia="新宋体" w:hAnsi="新宋体" w:cs="新宋体" w:hint="eastAsia"/>
                <w:szCs w:val="21"/>
              </w:rPr>
            </w:pPr>
            <w:bookmarkStart w:id="615" w:name="OLE_LINK22"/>
            <w:bookmarkStart w:id="616" w:name="OLE_LINK23"/>
            <w:bookmarkStart w:id="617" w:name="_Hlk512531162"/>
            <w:bookmarkStart w:id="618" w:name="OLE_LINK730"/>
            <w:bookmarkEnd w:id="611"/>
            <w:r>
              <w:rPr>
                <w:rFonts w:ascii="新宋体" w:eastAsia="新宋体" w:hAnsi="新宋体" w:cs="新宋体" w:hint="eastAsia"/>
                <w:szCs w:val="21"/>
              </w:rPr>
              <w:t>立项批准单位</w:t>
            </w:r>
            <w:bookmarkEnd w:id="615"/>
            <w:bookmarkEnd w:id="616"/>
            <w:r>
              <w:rPr>
                <w:rFonts w:ascii="新宋体" w:eastAsia="新宋体" w:hAnsi="新宋体" w:cs="新宋体" w:hint="eastAsia"/>
                <w:szCs w:val="21"/>
              </w:rPr>
              <w:t>S</w:t>
            </w:r>
            <w:r>
              <w:rPr>
                <w:rFonts w:ascii="新宋体" w:eastAsia="新宋体" w:hAnsi="新宋体" w:cs="新宋体"/>
                <w:szCs w:val="21"/>
              </w:rPr>
              <w:t>ID</w:t>
            </w:r>
            <w:bookmarkEnd w:id="618"/>
          </w:p>
        </w:tc>
        <w:tc>
          <w:tcPr>
            <w:tcW w:w="2649" w:type="dxa"/>
            <w:vAlign w:val="center"/>
          </w:tcPr>
          <w:p w14:paraId="411835F0" w14:textId="77777777" w:rsidR="004A1E57" w:rsidRDefault="004A1E57" w:rsidP="001515CD">
            <w:pPr>
              <w:rPr>
                <w:rFonts w:ascii="新宋体" w:eastAsia="新宋体" w:hAnsi="新宋体" w:cs="新宋体" w:hint="eastAsia"/>
                <w:szCs w:val="21"/>
              </w:rPr>
            </w:pPr>
            <w:bookmarkStart w:id="619" w:name="OLE_LINK24"/>
            <w:bookmarkStart w:id="620" w:name="OLE_LINK25"/>
            <w:r>
              <w:rPr>
                <w:rFonts w:ascii="新宋体" w:eastAsia="新宋体" w:hAnsi="新宋体" w:cs="新宋体" w:hint="eastAsia"/>
                <w:szCs w:val="21"/>
              </w:rPr>
              <w:t>INITIATION_APPROVAL_ORG_SID</w:t>
            </w:r>
            <w:bookmarkEnd w:id="619"/>
            <w:bookmarkEnd w:id="620"/>
          </w:p>
        </w:tc>
        <w:tc>
          <w:tcPr>
            <w:tcW w:w="883" w:type="dxa"/>
            <w:vAlign w:val="center"/>
          </w:tcPr>
          <w:p w14:paraId="58DA061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3F295CC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30D91AC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3E43D80" w14:textId="77777777" w:rsidR="004A1E57" w:rsidRDefault="004A1E57" w:rsidP="001515CD">
            <w:pPr>
              <w:rPr>
                <w:rFonts w:ascii="新宋体" w:eastAsia="新宋体" w:hAnsi="新宋体" w:cs="新宋体" w:hint="eastAsia"/>
                <w:szCs w:val="21"/>
              </w:rPr>
            </w:pPr>
          </w:p>
        </w:tc>
      </w:tr>
      <w:tr w:rsidR="004A1E57" w14:paraId="0A7641EC" w14:textId="77777777" w:rsidTr="004A1E57">
        <w:tblPrEx>
          <w:tblCellMar>
            <w:top w:w="0" w:type="dxa"/>
            <w:bottom w:w="0" w:type="dxa"/>
          </w:tblCellMar>
        </w:tblPrEx>
        <w:trPr>
          <w:trHeight w:val="272"/>
        </w:trPr>
        <w:tc>
          <w:tcPr>
            <w:tcW w:w="1933" w:type="dxa"/>
            <w:vAlign w:val="center"/>
          </w:tcPr>
          <w:p w14:paraId="54BA3B5C" w14:textId="77777777" w:rsidR="004A1E57" w:rsidRDefault="004A1E57" w:rsidP="001515CD">
            <w:pPr>
              <w:rPr>
                <w:rFonts w:ascii="新宋体" w:eastAsia="新宋体" w:hAnsi="新宋体" w:cs="新宋体" w:hint="eastAsia"/>
                <w:szCs w:val="21"/>
              </w:rPr>
            </w:pPr>
            <w:bookmarkStart w:id="621" w:name="_Hlk512260968"/>
            <w:bookmarkStart w:id="622" w:name="OLE_LINK731"/>
            <w:bookmarkEnd w:id="617"/>
            <w:r>
              <w:rPr>
                <w:rFonts w:ascii="新宋体" w:eastAsia="新宋体" w:hAnsi="新宋体" w:cs="新宋体" w:hint="eastAsia"/>
                <w:szCs w:val="21"/>
              </w:rPr>
              <w:t>立项批准单位名称</w:t>
            </w:r>
            <w:bookmarkEnd w:id="622"/>
          </w:p>
        </w:tc>
        <w:tc>
          <w:tcPr>
            <w:tcW w:w="2649" w:type="dxa"/>
            <w:vAlign w:val="center"/>
          </w:tcPr>
          <w:p w14:paraId="0784226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INITIATION_APPROVAL_ORG_</w:t>
            </w:r>
            <w:r>
              <w:rPr>
                <w:rFonts w:ascii="新宋体" w:eastAsia="新宋体" w:hAnsi="新宋体" w:cs="新宋体"/>
                <w:szCs w:val="21"/>
              </w:rPr>
              <w:t>NAME</w:t>
            </w:r>
          </w:p>
        </w:tc>
        <w:tc>
          <w:tcPr>
            <w:tcW w:w="883" w:type="dxa"/>
            <w:vAlign w:val="center"/>
          </w:tcPr>
          <w:p w14:paraId="73276A3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A2248F9"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200</w:t>
            </w:r>
          </w:p>
        </w:tc>
        <w:tc>
          <w:tcPr>
            <w:tcW w:w="666" w:type="dxa"/>
            <w:vAlign w:val="center"/>
          </w:tcPr>
          <w:p w14:paraId="20564A8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9750CBC" w14:textId="77777777" w:rsidR="004A1E57" w:rsidRDefault="004A1E57" w:rsidP="001515CD">
            <w:pPr>
              <w:rPr>
                <w:rFonts w:ascii="新宋体" w:eastAsia="新宋体" w:hAnsi="新宋体" w:cs="新宋体" w:hint="eastAsia"/>
                <w:szCs w:val="21"/>
              </w:rPr>
            </w:pPr>
          </w:p>
        </w:tc>
      </w:tr>
      <w:tr w:rsidR="004A1E57" w14:paraId="5CBB69B6" w14:textId="77777777" w:rsidTr="004A1E57">
        <w:tblPrEx>
          <w:tblCellMar>
            <w:top w:w="0" w:type="dxa"/>
            <w:bottom w:w="0" w:type="dxa"/>
          </w:tblCellMar>
        </w:tblPrEx>
        <w:trPr>
          <w:trHeight w:val="275"/>
        </w:trPr>
        <w:tc>
          <w:tcPr>
            <w:tcW w:w="1933" w:type="dxa"/>
            <w:vAlign w:val="center"/>
          </w:tcPr>
          <w:p w14:paraId="75CBA1FE" w14:textId="77777777" w:rsidR="004A1E57" w:rsidRDefault="004A1E57" w:rsidP="001515CD">
            <w:pPr>
              <w:rPr>
                <w:rFonts w:ascii="新宋体" w:eastAsia="新宋体" w:hAnsi="新宋体" w:cs="新宋体" w:hint="eastAsia"/>
                <w:szCs w:val="21"/>
              </w:rPr>
            </w:pPr>
            <w:bookmarkStart w:id="623" w:name="_Hlk512260943"/>
            <w:bookmarkStart w:id="624" w:name="OLE_LINK732"/>
            <w:bookmarkEnd w:id="621"/>
            <w:r>
              <w:rPr>
                <w:rFonts w:ascii="新宋体" w:eastAsia="新宋体" w:hAnsi="新宋体" w:cs="新宋体" w:hint="eastAsia"/>
                <w:szCs w:val="21"/>
              </w:rPr>
              <w:t>设计单位S</w:t>
            </w:r>
            <w:r>
              <w:rPr>
                <w:rFonts w:ascii="新宋体" w:eastAsia="新宋体" w:hAnsi="新宋体" w:cs="新宋体"/>
                <w:szCs w:val="21"/>
              </w:rPr>
              <w:t>ID</w:t>
            </w:r>
            <w:bookmarkEnd w:id="624"/>
          </w:p>
        </w:tc>
        <w:tc>
          <w:tcPr>
            <w:tcW w:w="2649" w:type="dxa"/>
            <w:vAlign w:val="center"/>
          </w:tcPr>
          <w:p w14:paraId="2012945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DESIGN_ORG_SID</w:t>
            </w:r>
          </w:p>
        </w:tc>
        <w:tc>
          <w:tcPr>
            <w:tcW w:w="883" w:type="dxa"/>
            <w:vAlign w:val="center"/>
          </w:tcPr>
          <w:p w14:paraId="03D2C72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482FA17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66528B8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7BF9B74" w14:textId="77777777" w:rsidR="004A1E57" w:rsidRDefault="004A1E57" w:rsidP="001515CD">
            <w:pPr>
              <w:rPr>
                <w:rFonts w:ascii="新宋体" w:eastAsia="新宋体" w:hAnsi="新宋体" w:cs="新宋体" w:hint="eastAsia"/>
                <w:szCs w:val="21"/>
              </w:rPr>
            </w:pPr>
          </w:p>
        </w:tc>
      </w:tr>
      <w:tr w:rsidR="004A1E57" w14:paraId="56861F23" w14:textId="77777777" w:rsidTr="004A1E57">
        <w:tblPrEx>
          <w:tblCellMar>
            <w:top w:w="0" w:type="dxa"/>
            <w:bottom w:w="0" w:type="dxa"/>
          </w:tblCellMar>
        </w:tblPrEx>
        <w:trPr>
          <w:trHeight w:val="275"/>
        </w:trPr>
        <w:tc>
          <w:tcPr>
            <w:tcW w:w="1933" w:type="dxa"/>
            <w:vAlign w:val="center"/>
          </w:tcPr>
          <w:p w14:paraId="1CD34A47" w14:textId="77777777" w:rsidR="004A1E57" w:rsidRDefault="004A1E57" w:rsidP="001515CD">
            <w:pPr>
              <w:rPr>
                <w:rFonts w:ascii="新宋体" w:eastAsia="新宋体" w:hAnsi="新宋体" w:cs="新宋体" w:hint="eastAsia"/>
                <w:szCs w:val="21"/>
              </w:rPr>
            </w:pPr>
            <w:bookmarkStart w:id="625" w:name="_Hlk512261000"/>
            <w:bookmarkStart w:id="626" w:name="OLE_LINK733"/>
            <w:bookmarkEnd w:id="623"/>
            <w:r>
              <w:rPr>
                <w:rFonts w:ascii="新宋体" w:eastAsia="新宋体" w:hAnsi="新宋体" w:cs="新宋体" w:hint="eastAsia"/>
                <w:szCs w:val="21"/>
              </w:rPr>
              <w:t>设计单位名称</w:t>
            </w:r>
            <w:bookmarkEnd w:id="626"/>
          </w:p>
        </w:tc>
        <w:tc>
          <w:tcPr>
            <w:tcW w:w="2649" w:type="dxa"/>
            <w:vAlign w:val="center"/>
          </w:tcPr>
          <w:p w14:paraId="70D5537E" w14:textId="77777777" w:rsidR="004A1E57" w:rsidRDefault="004A1E57" w:rsidP="001515CD">
            <w:pPr>
              <w:rPr>
                <w:rFonts w:ascii="新宋体" w:eastAsia="新宋体" w:hAnsi="新宋体" w:cs="新宋体" w:hint="eastAsia"/>
                <w:szCs w:val="21"/>
              </w:rPr>
            </w:pPr>
            <w:bookmarkStart w:id="627" w:name="OLE_LINK690"/>
            <w:r>
              <w:rPr>
                <w:rFonts w:ascii="新宋体" w:eastAsia="新宋体" w:hAnsi="新宋体" w:cs="新宋体" w:hint="eastAsia"/>
                <w:szCs w:val="21"/>
              </w:rPr>
              <w:t>DESIGN_ORG_</w:t>
            </w:r>
            <w:r>
              <w:rPr>
                <w:rFonts w:ascii="新宋体" w:eastAsia="新宋体" w:hAnsi="新宋体" w:cs="新宋体"/>
                <w:szCs w:val="21"/>
              </w:rPr>
              <w:t>NAME</w:t>
            </w:r>
            <w:bookmarkEnd w:id="627"/>
          </w:p>
        </w:tc>
        <w:tc>
          <w:tcPr>
            <w:tcW w:w="883" w:type="dxa"/>
            <w:vAlign w:val="center"/>
          </w:tcPr>
          <w:p w14:paraId="42F0F07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30463AC8"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200</w:t>
            </w:r>
          </w:p>
        </w:tc>
        <w:tc>
          <w:tcPr>
            <w:tcW w:w="666" w:type="dxa"/>
            <w:vAlign w:val="center"/>
          </w:tcPr>
          <w:p w14:paraId="1149E8E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B79462D" w14:textId="77777777" w:rsidR="004A1E57" w:rsidRDefault="004A1E57" w:rsidP="001515CD">
            <w:pPr>
              <w:rPr>
                <w:rFonts w:ascii="新宋体" w:eastAsia="新宋体" w:hAnsi="新宋体" w:cs="新宋体" w:hint="eastAsia"/>
                <w:szCs w:val="21"/>
              </w:rPr>
            </w:pPr>
          </w:p>
        </w:tc>
      </w:tr>
      <w:tr w:rsidR="004A1E57" w14:paraId="477D1D79" w14:textId="77777777" w:rsidTr="004A1E57">
        <w:tblPrEx>
          <w:tblCellMar>
            <w:top w:w="0" w:type="dxa"/>
            <w:bottom w:w="0" w:type="dxa"/>
          </w:tblCellMar>
        </w:tblPrEx>
        <w:trPr>
          <w:trHeight w:val="272"/>
        </w:trPr>
        <w:tc>
          <w:tcPr>
            <w:tcW w:w="1933" w:type="dxa"/>
            <w:vAlign w:val="center"/>
          </w:tcPr>
          <w:p w14:paraId="7265660B" w14:textId="77777777" w:rsidR="004A1E57" w:rsidRDefault="004A1E57" w:rsidP="001515CD">
            <w:pPr>
              <w:rPr>
                <w:rFonts w:ascii="新宋体" w:eastAsia="新宋体" w:hAnsi="新宋体" w:cs="新宋体" w:hint="eastAsia"/>
                <w:szCs w:val="21"/>
              </w:rPr>
            </w:pPr>
            <w:bookmarkStart w:id="628" w:name="_Hlk512260983"/>
            <w:bookmarkStart w:id="629" w:name="OLE_LINK734"/>
            <w:bookmarkStart w:id="630" w:name="OLE_LINK735"/>
            <w:bookmarkEnd w:id="625"/>
            <w:r>
              <w:rPr>
                <w:rFonts w:ascii="新宋体" w:eastAsia="新宋体" w:hAnsi="新宋体" w:cs="新宋体" w:hint="eastAsia"/>
                <w:szCs w:val="21"/>
              </w:rPr>
              <w:t>勘察单位S</w:t>
            </w:r>
            <w:r>
              <w:rPr>
                <w:rFonts w:ascii="新宋体" w:eastAsia="新宋体" w:hAnsi="新宋体" w:cs="新宋体"/>
                <w:szCs w:val="21"/>
              </w:rPr>
              <w:t>ID</w:t>
            </w:r>
            <w:bookmarkEnd w:id="629"/>
            <w:bookmarkEnd w:id="630"/>
          </w:p>
        </w:tc>
        <w:tc>
          <w:tcPr>
            <w:tcW w:w="2649" w:type="dxa"/>
            <w:vAlign w:val="center"/>
          </w:tcPr>
          <w:p w14:paraId="37089627" w14:textId="77777777" w:rsidR="004A1E57" w:rsidRDefault="004A1E57" w:rsidP="001515CD">
            <w:pPr>
              <w:rPr>
                <w:rFonts w:ascii="新宋体" w:eastAsia="新宋体" w:hAnsi="新宋体" w:cs="新宋体" w:hint="eastAsia"/>
                <w:szCs w:val="21"/>
              </w:rPr>
            </w:pPr>
            <w:bookmarkStart w:id="631" w:name="OLE_LINK691"/>
            <w:r>
              <w:rPr>
                <w:rFonts w:ascii="新宋体" w:eastAsia="新宋体" w:hAnsi="新宋体" w:cs="新宋体" w:hint="eastAsia"/>
                <w:szCs w:val="21"/>
              </w:rPr>
              <w:t>RECONNAISSANCE_ORG_SID</w:t>
            </w:r>
            <w:bookmarkEnd w:id="631"/>
          </w:p>
        </w:tc>
        <w:tc>
          <w:tcPr>
            <w:tcW w:w="883" w:type="dxa"/>
            <w:vAlign w:val="center"/>
          </w:tcPr>
          <w:p w14:paraId="5F752E3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D7A918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522CCB1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B7736C6" w14:textId="77777777" w:rsidR="004A1E57" w:rsidRDefault="004A1E57" w:rsidP="001515CD">
            <w:pPr>
              <w:rPr>
                <w:rFonts w:ascii="新宋体" w:eastAsia="新宋体" w:hAnsi="新宋体" w:cs="新宋体" w:hint="eastAsia"/>
                <w:szCs w:val="21"/>
              </w:rPr>
            </w:pPr>
          </w:p>
        </w:tc>
      </w:tr>
      <w:tr w:rsidR="004A1E57" w14:paraId="239EE9C5" w14:textId="77777777" w:rsidTr="004A1E57">
        <w:tblPrEx>
          <w:tblCellMar>
            <w:top w:w="0" w:type="dxa"/>
            <w:bottom w:w="0" w:type="dxa"/>
          </w:tblCellMar>
        </w:tblPrEx>
        <w:trPr>
          <w:trHeight w:val="272"/>
        </w:trPr>
        <w:tc>
          <w:tcPr>
            <w:tcW w:w="1933" w:type="dxa"/>
            <w:vAlign w:val="center"/>
          </w:tcPr>
          <w:p w14:paraId="25E0991B" w14:textId="77777777" w:rsidR="004A1E57" w:rsidRDefault="004A1E57" w:rsidP="001515CD">
            <w:pPr>
              <w:rPr>
                <w:rFonts w:ascii="新宋体" w:eastAsia="新宋体" w:hAnsi="新宋体" w:cs="新宋体" w:hint="eastAsia"/>
                <w:szCs w:val="21"/>
              </w:rPr>
            </w:pPr>
            <w:bookmarkStart w:id="632" w:name="_Hlk512531229"/>
            <w:bookmarkStart w:id="633" w:name="OLE_LINK736"/>
            <w:bookmarkEnd w:id="628"/>
            <w:r>
              <w:rPr>
                <w:rFonts w:ascii="新宋体" w:eastAsia="新宋体" w:hAnsi="新宋体" w:cs="新宋体" w:hint="eastAsia"/>
                <w:szCs w:val="21"/>
              </w:rPr>
              <w:t>勘察单位名称</w:t>
            </w:r>
            <w:bookmarkEnd w:id="633"/>
          </w:p>
        </w:tc>
        <w:tc>
          <w:tcPr>
            <w:tcW w:w="2649" w:type="dxa"/>
            <w:vAlign w:val="center"/>
          </w:tcPr>
          <w:p w14:paraId="345E54B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RECONNAISSANCE_ORG_</w:t>
            </w:r>
            <w:r>
              <w:rPr>
                <w:rFonts w:ascii="新宋体" w:eastAsia="新宋体" w:hAnsi="新宋体" w:cs="新宋体"/>
                <w:szCs w:val="21"/>
              </w:rPr>
              <w:t>NAME</w:t>
            </w:r>
          </w:p>
        </w:tc>
        <w:tc>
          <w:tcPr>
            <w:tcW w:w="883" w:type="dxa"/>
            <w:vAlign w:val="center"/>
          </w:tcPr>
          <w:p w14:paraId="21E5856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D3C1A88"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200</w:t>
            </w:r>
          </w:p>
        </w:tc>
        <w:tc>
          <w:tcPr>
            <w:tcW w:w="666" w:type="dxa"/>
            <w:vAlign w:val="center"/>
          </w:tcPr>
          <w:p w14:paraId="05D2CA3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2A589AA" w14:textId="77777777" w:rsidR="004A1E57" w:rsidRDefault="004A1E57" w:rsidP="001515CD">
            <w:pPr>
              <w:rPr>
                <w:rFonts w:ascii="新宋体" w:eastAsia="新宋体" w:hAnsi="新宋体" w:cs="新宋体" w:hint="eastAsia"/>
                <w:szCs w:val="21"/>
              </w:rPr>
            </w:pPr>
          </w:p>
        </w:tc>
      </w:tr>
      <w:tr w:rsidR="004A1E57" w14:paraId="3D71785F" w14:textId="77777777" w:rsidTr="004A1E57">
        <w:tblPrEx>
          <w:tblCellMar>
            <w:top w:w="0" w:type="dxa"/>
            <w:bottom w:w="0" w:type="dxa"/>
          </w:tblCellMar>
        </w:tblPrEx>
        <w:trPr>
          <w:trHeight w:val="272"/>
        </w:trPr>
        <w:tc>
          <w:tcPr>
            <w:tcW w:w="1933" w:type="dxa"/>
            <w:vAlign w:val="center"/>
          </w:tcPr>
          <w:p w14:paraId="227AE816" w14:textId="77777777" w:rsidR="004A1E57" w:rsidRDefault="004A1E57" w:rsidP="001515CD">
            <w:pPr>
              <w:rPr>
                <w:rFonts w:ascii="新宋体" w:eastAsia="新宋体" w:hAnsi="新宋体" w:cs="新宋体" w:hint="eastAsia"/>
                <w:szCs w:val="21"/>
              </w:rPr>
            </w:pPr>
            <w:bookmarkStart w:id="634" w:name="_Hlk512261020"/>
            <w:bookmarkStart w:id="635" w:name="OLE_LINK737"/>
            <w:bookmarkStart w:id="636" w:name="OLE_LINK738"/>
            <w:bookmarkEnd w:id="632"/>
            <w:r>
              <w:rPr>
                <w:rFonts w:ascii="新宋体" w:eastAsia="新宋体" w:hAnsi="新宋体" w:cs="新宋体" w:hint="eastAsia"/>
                <w:szCs w:val="21"/>
              </w:rPr>
              <w:t>监理单位S</w:t>
            </w:r>
            <w:r>
              <w:rPr>
                <w:rFonts w:ascii="新宋体" w:eastAsia="新宋体" w:hAnsi="新宋体" w:cs="新宋体"/>
                <w:szCs w:val="21"/>
              </w:rPr>
              <w:t>ID</w:t>
            </w:r>
            <w:bookmarkEnd w:id="635"/>
            <w:bookmarkEnd w:id="636"/>
          </w:p>
        </w:tc>
        <w:tc>
          <w:tcPr>
            <w:tcW w:w="2649" w:type="dxa"/>
            <w:vAlign w:val="center"/>
          </w:tcPr>
          <w:p w14:paraId="6026635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SUPERVISION_ORG_SID</w:t>
            </w:r>
          </w:p>
        </w:tc>
        <w:tc>
          <w:tcPr>
            <w:tcW w:w="883" w:type="dxa"/>
            <w:vAlign w:val="center"/>
          </w:tcPr>
          <w:p w14:paraId="3BBDE82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7F80216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718EEC5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30EE4F0" w14:textId="77777777" w:rsidR="004A1E57" w:rsidRDefault="004A1E57" w:rsidP="001515CD">
            <w:pPr>
              <w:rPr>
                <w:rFonts w:ascii="新宋体" w:eastAsia="新宋体" w:hAnsi="新宋体" w:cs="新宋体" w:hint="eastAsia"/>
                <w:szCs w:val="21"/>
              </w:rPr>
            </w:pPr>
          </w:p>
        </w:tc>
      </w:tr>
      <w:tr w:rsidR="004A1E57" w14:paraId="16A2463F" w14:textId="77777777" w:rsidTr="004A1E57">
        <w:tblPrEx>
          <w:tblCellMar>
            <w:top w:w="0" w:type="dxa"/>
            <w:bottom w:w="0" w:type="dxa"/>
          </w:tblCellMar>
        </w:tblPrEx>
        <w:trPr>
          <w:trHeight w:val="272"/>
        </w:trPr>
        <w:tc>
          <w:tcPr>
            <w:tcW w:w="1933" w:type="dxa"/>
            <w:vAlign w:val="center"/>
          </w:tcPr>
          <w:p w14:paraId="45239C4B" w14:textId="77777777" w:rsidR="004A1E57" w:rsidRDefault="004A1E57" w:rsidP="001515CD">
            <w:pPr>
              <w:rPr>
                <w:rFonts w:ascii="新宋体" w:eastAsia="新宋体" w:hAnsi="新宋体" w:cs="新宋体" w:hint="eastAsia"/>
                <w:szCs w:val="21"/>
              </w:rPr>
            </w:pPr>
            <w:bookmarkStart w:id="637" w:name="_Hlk512261065"/>
            <w:bookmarkStart w:id="638" w:name="OLE_LINK739"/>
            <w:bookmarkEnd w:id="634"/>
            <w:r>
              <w:rPr>
                <w:rFonts w:ascii="新宋体" w:eastAsia="新宋体" w:hAnsi="新宋体" w:cs="新宋体" w:hint="eastAsia"/>
                <w:szCs w:val="21"/>
              </w:rPr>
              <w:t>监理单位名称</w:t>
            </w:r>
            <w:bookmarkEnd w:id="638"/>
          </w:p>
        </w:tc>
        <w:tc>
          <w:tcPr>
            <w:tcW w:w="2649" w:type="dxa"/>
            <w:vAlign w:val="center"/>
          </w:tcPr>
          <w:p w14:paraId="022FC38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SUPERVISION_ORG_</w:t>
            </w:r>
            <w:r>
              <w:rPr>
                <w:rFonts w:ascii="新宋体" w:eastAsia="新宋体" w:hAnsi="新宋体" w:cs="新宋体"/>
                <w:szCs w:val="21"/>
              </w:rPr>
              <w:t>NAME</w:t>
            </w:r>
          </w:p>
        </w:tc>
        <w:tc>
          <w:tcPr>
            <w:tcW w:w="883" w:type="dxa"/>
            <w:vAlign w:val="center"/>
          </w:tcPr>
          <w:p w14:paraId="7D6D33E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16C727E"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200</w:t>
            </w:r>
          </w:p>
        </w:tc>
        <w:tc>
          <w:tcPr>
            <w:tcW w:w="666" w:type="dxa"/>
            <w:vAlign w:val="center"/>
          </w:tcPr>
          <w:p w14:paraId="1871334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49C7F22B" w14:textId="77777777" w:rsidR="004A1E57" w:rsidRDefault="004A1E57" w:rsidP="001515CD">
            <w:pPr>
              <w:rPr>
                <w:rFonts w:ascii="新宋体" w:eastAsia="新宋体" w:hAnsi="新宋体" w:cs="新宋体" w:hint="eastAsia"/>
                <w:szCs w:val="21"/>
              </w:rPr>
            </w:pPr>
          </w:p>
        </w:tc>
      </w:tr>
      <w:tr w:rsidR="004A1E57" w14:paraId="00BBB2C1" w14:textId="77777777" w:rsidTr="004A1E57">
        <w:tblPrEx>
          <w:tblCellMar>
            <w:top w:w="0" w:type="dxa"/>
            <w:bottom w:w="0" w:type="dxa"/>
          </w:tblCellMar>
        </w:tblPrEx>
        <w:trPr>
          <w:trHeight w:val="272"/>
        </w:trPr>
        <w:tc>
          <w:tcPr>
            <w:tcW w:w="1933" w:type="dxa"/>
            <w:vAlign w:val="center"/>
          </w:tcPr>
          <w:p w14:paraId="6A6DA491" w14:textId="77777777" w:rsidR="004A1E57" w:rsidRDefault="004A1E57" w:rsidP="001515CD">
            <w:pPr>
              <w:rPr>
                <w:rFonts w:ascii="新宋体" w:eastAsia="新宋体" w:hAnsi="新宋体" w:cs="新宋体" w:hint="eastAsia"/>
                <w:szCs w:val="21"/>
              </w:rPr>
            </w:pPr>
            <w:bookmarkStart w:id="639" w:name="_Hlk512261042"/>
            <w:bookmarkStart w:id="640" w:name="OLE_LINK740"/>
            <w:bookmarkEnd w:id="637"/>
            <w:r>
              <w:rPr>
                <w:rFonts w:ascii="新宋体" w:eastAsia="新宋体" w:hAnsi="新宋体" w:cs="新宋体" w:hint="eastAsia"/>
                <w:szCs w:val="21"/>
              </w:rPr>
              <w:t>施工单位</w:t>
            </w:r>
            <w:r>
              <w:rPr>
                <w:rFonts w:ascii="新宋体" w:eastAsia="新宋体" w:hAnsi="新宋体" w:cs="新宋体"/>
                <w:szCs w:val="21"/>
              </w:rPr>
              <w:t>SID</w:t>
            </w:r>
            <w:bookmarkEnd w:id="640"/>
          </w:p>
        </w:tc>
        <w:tc>
          <w:tcPr>
            <w:tcW w:w="2649" w:type="dxa"/>
            <w:vAlign w:val="center"/>
          </w:tcPr>
          <w:p w14:paraId="0B4F4C0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CONSTRUCT_ORG_SID</w:t>
            </w:r>
          </w:p>
        </w:tc>
        <w:tc>
          <w:tcPr>
            <w:tcW w:w="883" w:type="dxa"/>
            <w:vAlign w:val="center"/>
          </w:tcPr>
          <w:p w14:paraId="7C24A45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4C0E0B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1678A65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D93233D" w14:textId="77777777" w:rsidR="004A1E57" w:rsidRDefault="004A1E57" w:rsidP="001515CD">
            <w:pPr>
              <w:rPr>
                <w:rFonts w:ascii="新宋体" w:eastAsia="新宋体" w:hAnsi="新宋体" w:cs="新宋体" w:hint="eastAsia"/>
                <w:szCs w:val="21"/>
              </w:rPr>
            </w:pPr>
          </w:p>
        </w:tc>
      </w:tr>
      <w:tr w:rsidR="004A1E57" w14:paraId="007B7A2C" w14:textId="77777777" w:rsidTr="004A1E57">
        <w:tblPrEx>
          <w:tblCellMar>
            <w:top w:w="0" w:type="dxa"/>
            <w:bottom w:w="0" w:type="dxa"/>
          </w:tblCellMar>
        </w:tblPrEx>
        <w:trPr>
          <w:trHeight w:val="272"/>
        </w:trPr>
        <w:tc>
          <w:tcPr>
            <w:tcW w:w="1933" w:type="dxa"/>
            <w:vAlign w:val="center"/>
          </w:tcPr>
          <w:p w14:paraId="3BC5568D" w14:textId="77777777" w:rsidR="004A1E57" w:rsidRDefault="004A1E57" w:rsidP="001515CD">
            <w:pPr>
              <w:rPr>
                <w:rFonts w:ascii="新宋体" w:eastAsia="新宋体" w:hAnsi="新宋体" w:cs="新宋体" w:hint="eastAsia"/>
                <w:szCs w:val="21"/>
              </w:rPr>
            </w:pPr>
            <w:bookmarkStart w:id="641" w:name="_Hlk512261094"/>
            <w:bookmarkStart w:id="642" w:name="OLE_LINK741"/>
            <w:bookmarkEnd w:id="639"/>
            <w:r>
              <w:rPr>
                <w:rFonts w:ascii="新宋体" w:eastAsia="新宋体" w:hAnsi="新宋体" w:cs="新宋体" w:hint="eastAsia"/>
                <w:szCs w:val="21"/>
              </w:rPr>
              <w:t>施工单位名称</w:t>
            </w:r>
            <w:bookmarkEnd w:id="642"/>
          </w:p>
        </w:tc>
        <w:tc>
          <w:tcPr>
            <w:tcW w:w="2649" w:type="dxa"/>
            <w:vAlign w:val="center"/>
          </w:tcPr>
          <w:p w14:paraId="1C96412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CONSTRUCT_ORG_</w:t>
            </w:r>
            <w:r>
              <w:rPr>
                <w:rFonts w:ascii="新宋体" w:eastAsia="新宋体" w:hAnsi="新宋体" w:cs="新宋体"/>
                <w:szCs w:val="21"/>
              </w:rPr>
              <w:t>NAME</w:t>
            </w:r>
          </w:p>
        </w:tc>
        <w:tc>
          <w:tcPr>
            <w:tcW w:w="883" w:type="dxa"/>
            <w:vAlign w:val="center"/>
          </w:tcPr>
          <w:p w14:paraId="4B4E69F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A44A2D8"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200</w:t>
            </w:r>
          </w:p>
        </w:tc>
        <w:tc>
          <w:tcPr>
            <w:tcW w:w="666" w:type="dxa"/>
            <w:vAlign w:val="center"/>
          </w:tcPr>
          <w:p w14:paraId="5627F81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6651FA2" w14:textId="77777777" w:rsidR="004A1E57" w:rsidRDefault="004A1E57" w:rsidP="001515CD">
            <w:pPr>
              <w:rPr>
                <w:rFonts w:ascii="新宋体" w:eastAsia="新宋体" w:hAnsi="新宋体" w:cs="新宋体" w:hint="eastAsia"/>
                <w:szCs w:val="21"/>
              </w:rPr>
            </w:pPr>
          </w:p>
        </w:tc>
      </w:tr>
      <w:tr w:rsidR="004A1E57" w14:paraId="577C99E5" w14:textId="77777777" w:rsidTr="004A1E57">
        <w:tblPrEx>
          <w:tblCellMar>
            <w:top w:w="0" w:type="dxa"/>
            <w:bottom w:w="0" w:type="dxa"/>
          </w:tblCellMar>
        </w:tblPrEx>
        <w:trPr>
          <w:trHeight w:val="272"/>
        </w:trPr>
        <w:tc>
          <w:tcPr>
            <w:tcW w:w="1933" w:type="dxa"/>
            <w:vAlign w:val="center"/>
          </w:tcPr>
          <w:p w14:paraId="1C0AA82D" w14:textId="77777777" w:rsidR="004A1E57" w:rsidRDefault="004A1E57" w:rsidP="001515CD">
            <w:pPr>
              <w:rPr>
                <w:rFonts w:ascii="新宋体" w:eastAsia="新宋体" w:hAnsi="新宋体" w:cs="新宋体" w:hint="eastAsia"/>
                <w:szCs w:val="21"/>
              </w:rPr>
            </w:pPr>
            <w:bookmarkStart w:id="643" w:name="_Hlk512261072"/>
            <w:bookmarkStart w:id="644" w:name="OLE_LINK742"/>
            <w:bookmarkStart w:id="645" w:name="OLE_LINK743"/>
            <w:bookmarkEnd w:id="641"/>
            <w:r>
              <w:rPr>
                <w:rFonts w:ascii="新宋体" w:eastAsia="新宋体" w:hAnsi="新宋体" w:cs="新宋体" w:hint="eastAsia"/>
                <w:szCs w:val="21"/>
              </w:rPr>
              <w:t>规划批准单位S</w:t>
            </w:r>
            <w:r>
              <w:rPr>
                <w:rFonts w:ascii="新宋体" w:eastAsia="新宋体" w:hAnsi="新宋体" w:cs="新宋体"/>
                <w:szCs w:val="21"/>
              </w:rPr>
              <w:t>ID</w:t>
            </w:r>
            <w:bookmarkEnd w:id="644"/>
            <w:bookmarkEnd w:id="645"/>
          </w:p>
        </w:tc>
        <w:tc>
          <w:tcPr>
            <w:tcW w:w="2649" w:type="dxa"/>
            <w:vAlign w:val="center"/>
          </w:tcPr>
          <w:p w14:paraId="5FE2970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PLANNING_APPROVAL_ORG_SID</w:t>
            </w:r>
          </w:p>
        </w:tc>
        <w:tc>
          <w:tcPr>
            <w:tcW w:w="883" w:type="dxa"/>
            <w:vAlign w:val="center"/>
          </w:tcPr>
          <w:p w14:paraId="12C97E6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5702880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1728B21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F44A50D" w14:textId="77777777" w:rsidR="004A1E57" w:rsidRDefault="004A1E57" w:rsidP="001515CD">
            <w:pPr>
              <w:rPr>
                <w:rFonts w:ascii="新宋体" w:eastAsia="新宋体" w:hAnsi="新宋体" w:cs="新宋体" w:hint="eastAsia"/>
                <w:szCs w:val="21"/>
              </w:rPr>
            </w:pPr>
          </w:p>
        </w:tc>
      </w:tr>
      <w:tr w:rsidR="004A1E57" w14:paraId="4C85A2D2" w14:textId="77777777" w:rsidTr="004A1E57">
        <w:tblPrEx>
          <w:tblCellMar>
            <w:top w:w="0" w:type="dxa"/>
            <w:bottom w:w="0" w:type="dxa"/>
          </w:tblCellMar>
        </w:tblPrEx>
        <w:trPr>
          <w:trHeight w:val="272"/>
        </w:trPr>
        <w:tc>
          <w:tcPr>
            <w:tcW w:w="1933" w:type="dxa"/>
            <w:vAlign w:val="center"/>
          </w:tcPr>
          <w:p w14:paraId="6228CC8B" w14:textId="77777777" w:rsidR="004A1E57" w:rsidRDefault="004A1E57" w:rsidP="001515CD">
            <w:pPr>
              <w:rPr>
                <w:rFonts w:ascii="新宋体" w:eastAsia="新宋体" w:hAnsi="新宋体" w:cs="新宋体" w:hint="eastAsia"/>
                <w:szCs w:val="21"/>
              </w:rPr>
            </w:pPr>
            <w:bookmarkStart w:id="646" w:name="_Hlk512261122"/>
            <w:bookmarkStart w:id="647" w:name="OLE_LINK744"/>
            <w:bookmarkEnd w:id="643"/>
            <w:r>
              <w:rPr>
                <w:rFonts w:ascii="新宋体" w:eastAsia="新宋体" w:hAnsi="新宋体" w:cs="新宋体" w:hint="eastAsia"/>
                <w:szCs w:val="21"/>
              </w:rPr>
              <w:t>规划批准单位名称</w:t>
            </w:r>
            <w:bookmarkEnd w:id="647"/>
          </w:p>
        </w:tc>
        <w:tc>
          <w:tcPr>
            <w:tcW w:w="2649" w:type="dxa"/>
            <w:vAlign w:val="center"/>
          </w:tcPr>
          <w:p w14:paraId="523BCEFB" w14:textId="77777777" w:rsidR="004A1E57" w:rsidRDefault="004A1E57" w:rsidP="001515CD">
            <w:pPr>
              <w:rPr>
                <w:rFonts w:ascii="新宋体" w:eastAsia="新宋体" w:hAnsi="新宋体" w:cs="新宋体" w:hint="eastAsia"/>
                <w:szCs w:val="21"/>
              </w:rPr>
            </w:pPr>
            <w:bookmarkStart w:id="648" w:name="OLE_LINK703"/>
            <w:r>
              <w:rPr>
                <w:rFonts w:ascii="新宋体" w:eastAsia="新宋体" w:hAnsi="新宋体" w:cs="新宋体" w:hint="eastAsia"/>
                <w:szCs w:val="21"/>
              </w:rPr>
              <w:t>PLANNING_APPROVAL_ORG_</w:t>
            </w:r>
            <w:r>
              <w:rPr>
                <w:rFonts w:ascii="新宋体" w:eastAsia="新宋体" w:hAnsi="新宋体" w:cs="新宋体"/>
                <w:szCs w:val="21"/>
              </w:rPr>
              <w:t>NAME</w:t>
            </w:r>
            <w:bookmarkEnd w:id="648"/>
          </w:p>
        </w:tc>
        <w:tc>
          <w:tcPr>
            <w:tcW w:w="883" w:type="dxa"/>
            <w:vAlign w:val="center"/>
          </w:tcPr>
          <w:p w14:paraId="5B804EE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645F8D9E"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200</w:t>
            </w:r>
          </w:p>
        </w:tc>
        <w:tc>
          <w:tcPr>
            <w:tcW w:w="666" w:type="dxa"/>
            <w:vAlign w:val="center"/>
          </w:tcPr>
          <w:p w14:paraId="40C8CBD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24141C9" w14:textId="77777777" w:rsidR="004A1E57" w:rsidRDefault="004A1E57" w:rsidP="001515CD">
            <w:pPr>
              <w:rPr>
                <w:rFonts w:ascii="新宋体" w:eastAsia="新宋体" w:hAnsi="新宋体" w:cs="新宋体" w:hint="eastAsia"/>
                <w:szCs w:val="21"/>
              </w:rPr>
            </w:pPr>
          </w:p>
        </w:tc>
      </w:tr>
      <w:tr w:rsidR="004A1E57" w14:paraId="3DBC384D" w14:textId="77777777" w:rsidTr="004A1E57">
        <w:tblPrEx>
          <w:tblCellMar>
            <w:top w:w="0" w:type="dxa"/>
            <w:bottom w:w="0" w:type="dxa"/>
          </w:tblCellMar>
        </w:tblPrEx>
        <w:trPr>
          <w:trHeight w:val="272"/>
        </w:trPr>
        <w:tc>
          <w:tcPr>
            <w:tcW w:w="1933" w:type="dxa"/>
            <w:vAlign w:val="center"/>
          </w:tcPr>
          <w:p w14:paraId="3DC43439" w14:textId="77777777" w:rsidR="004A1E57" w:rsidRDefault="004A1E57" w:rsidP="001515CD">
            <w:pPr>
              <w:rPr>
                <w:rFonts w:ascii="新宋体" w:eastAsia="新宋体" w:hAnsi="新宋体" w:cs="新宋体" w:hint="eastAsia"/>
                <w:szCs w:val="21"/>
              </w:rPr>
            </w:pPr>
            <w:bookmarkStart w:id="649" w:name="_Hlk512261103"/>
            <w:bookmarkStart w:id="650" w:name="OLE_LINK745"/>
            <w:bookmarkEnd w:id="646"/>
            <w:r>
              <w:rPr>
                <w:rFonts w:ascii="新宋体" w:eastAsia="新宋体" w:hAnsi="新宋体" w:cs="新宋体" w:hint="eastAsia"/>
                <w:szCs w:val="21"/>
              </w:rPr>
              <w:t>质量安全监督单位S</w:t>
            </w:r>
            <w:r>
              <w:rPr>
                <w:rFonts w:ascii="新宋体" w:eastAsia="新宋体" w:hAnsi="新宋体" w:cs="新宋体"/>
                <w:szCs w:val="21"/>
              </w:rPr>
              <w:t>ID</w:t>
            </w:r>
            <w:bookmarkEnd w:id="650"/>
          </w:p>
        </w:tc>
        <w:tc>
          <w:tcPr>
            <w:tcW w:w="2649" w:type="dxa"/>
            <w:vAlign w:val="center"/>
          </w:tcPr>
          <w:p w14:paraId="2B1431B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SECURITY_ORG_SID</w:t>
            </w:r>
          </w:p>
        </w:tc>
        <w:tc>
          <w:tcPr>
            <w:tcW w:w="883" w:type="dxa"/>
            <w:vAlign w:val="center"/>
          </w:tcPr>
          <w:p w14:paraId="40C33BF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1CE0B62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73B8787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6F34574" w14:textId="77777777" w:rsidR="004A1E57" w:rsidRDefault="004A1E57" w:rsidP="001515CD">
            <w:pPr>
              <w:rPr>
                <w:rFonts w:ascii="新宋体" w:eastAsia="新宋体" w:hAnsi="新宋体" w:cs="新宋体" w:hint="eastAsia"/>
                <w:szCs w:val="21"/>
              </w:rPr>
            </w:pPr>
          </w:p>
        </w:tc>
      </w:tr>
      <w:tr w:rsidR="004A1E57" w14:paraId="505E5B96" w14:textId="77777777" w:rsidTr="004A1E57">
        <w:tblPrEx>
          <w:tblCellMar>
            <w:top w:w="0" w:type="dxa"/>
            <w:bottom w:w="0" w:type="dxa"/>
          </w:tblCellMar>
        </w:tblPrEx>
        <w:trPr>
          <w:trHeight w:val="272"/>
        </w:trPr>
        <w:tc>
          <w:tcPr>
            <w:tcW w:w="1933" w:type="dxa"/>
            <w:vAlign w:val="center"/>
          </w:tcPr>
          <w:p w14:paraId="78C8AE8C" w14:textId="77777777" w:rsidR="004A1E57" w:rsidRDefault="004A1E57" w:rsidP="001515CD">
            <w:pPr>
              <w:rPr>
                <w:rFonts w:ascii="新宋体" w:eastAsia="新宋体" w:hAnsi="新宋体" w:cs="新宋体" w:hint="eastAsia"/>
                <w:szCs w:val="21"/>
              </w:rPr>
            </w:pPr>
            <w:bookmarkStart w:id="651" w:name="OLE_LINK746"/>
            <w:bookmarkStart w:id="652" w:name="OLE_LINK747"/>
            <w:bookmarkEnd w:id="649"/>
            <w:r>
              <w:rPr>
                <w:rFonts w:ascii="新宋体" w:eastAsia="新宋体" w:hAnsi="新宋体" w:cs="新宋体" w:hint="eastAsia"/>
                <w:szCs w:val="21"/>
              </w:rPr>
              <w:t>质量安全监督单位名称</w:t>
            </w:r>
            <w:bookmarkEnd w:id="651"/>
            <w:bookmarkEnd w:id="652"/>
          </w:p>
        </w:tc>
        <w:tc>
          <w:tcPr>
            <w:tcW w:w="2649" w:type="dxa"/>
            <w:vAlign w:val="center"/>
          </w:tcPr>
          <w:p w14:paraId="45DD2320" w14:textId="77777777" w:rsidR="004A1E57" w:rsidRDefault="004A1E57" w:rsidP="001515CD">
            <w:pPr>
              <w:rPr>
                <w:rFonts w:ascii="新宋体" w:eastAsia="新宋体" w:hAnsi="新宋体" w:cs="新宋体" w:hint="eastAsia"/>
                <w:szCs w:val="21"/>
              </w:rPr>
            </w:pPr>
            <w:bookmarkStart w:id="653" w:name="OLE_LINK705"/>
            <w:r>
              <w:rPr>
                <w:rFonts w:ascii="新宋体" w:eastAsia="新宋体" w:hAnsi="新宋体" w:cs="新宋体" w:hint="eastAsia"/>
                <w:szCs w:val="21"/>
              </w:rPr>
              <w:t>SECURITY_ORG_</w:t>
            </w:r>
            <w:r>
              <w:rPr>
                <w:rFonts w:ascii="新宋体" w:eastAsia="新宋体" w:hAnsi="新宋体" w:cs="新宋体"/>
                <w:szCs w:val="21"/>
              </w:rPr>
              <w:t>NAME</w:t>
            </w:r>
            <w:bookmarkEnd w:id="653"/>
          </w:p>
        </w:tc>
        <w:tc>
          <w:tcPr>
            <w:tcW w:w="883" w:type="dxa"/>
            <w:vAlign w:val="center"/>
          </w:tcPr>
          <w:p w14:paraId="4F995C9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4982D2A5" w14:textId="77777777" w:rsidR="004A1E57" w:rsidRDefault="004A1E57" w:rsidP="001515CD">
            <w:pPr>
              <w:rPr>
                <w:rFonts w:ascii="新宋体" w:eastAsia="新宋体" w:hAnsi="新宋体" w:cs="新宋体" w:hint="eastAsia"/>
                <w:szCs w:val="21"/>
              </w:rPr>
            </w:pPr>
            <w:r>
              <w:rPr>
                <w:rFonts w:ascii="新宋体" w:eastAsia="新宋体" w:hAnsi="新宋体" w:cs="新宋体"/>
                <w:szCs w:val="21"/>
              </w:rPr>
              <w:t>200</w:t>
            </w:r>
          </w:p>
        </w:tc>
        <w:tc>
          <w:tcPr>
            <w:tcW w:w="666" w:type="dxa"/>
            <w:vAlign w:val="center"/>
          </w:tcPr>
          <w:p w14:paraId="3AD7D51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516A255" w14:textId="77777777" w:rsidR="004A1E57" w:rsidRDefault="004A1E57" w:rsidP="001515CD">
            <w:pPr>
              <w:rPr>
                <w:rFonts w:ascii="新宋体" w:eastAsia="新宋体" w:hAnsi="新宋体" w:cs="新宋体" w:hint="eastAsia"/>
                <w:szCs w:val="21"/>
              </w:rPr>
            </w:pPr>
          </w:p>
        </w:tc>
      </w:tr>
      <w:tr w:rsidR="004A1E57" w14:paraId="3B33B82F" w14:textId="77777777" w:rsidTr="004A1E57">
        <w:tblPrEx>
          <w:tblCellMar>
            <w:top w:w="0" w:type="dxa"/>
            <w:bottom w:w="0" w:type="dxa"/>
          </w:tblCellMar>
        </w:tblPrEx>
        <w:trPr>
          <w:trHeight w:val="317"/>
        </w:trPr>
        <w:tc>
          <w:tcPr>
            <w:tcW w:w="1933" w:type="dxa"/>
            <w:vAlign w:val="center"/>
          </w:tcPr>
          <w:p w14:paraId="4EEC78FC" w14:textId="77777777" w:rsidR="004A1E57" w:rsidRDefault="004A1E57" w:rsidP="001515CD">
            <w:pPr>
              <w:rPr>
                <w:rFonts w:ascii="新宋体" w:eastAsia="新宋体" w:hAnsi="新宋体" w:cs="新宋体" w:hint="eastAsia"/>
                <w:szCs w:val="21"/>
              </w:rPr>
            </w:pPr>
            <w:bookmarkStart w:id="654" w:name="_Hlk512531338"/>
            <w:bookmarkStart w:id="655" w:name="OLE_LINK748"/>
            <w:r>
              <w:rPr>
                <w:rFonts w:ascii="新宋体" w:eastAsia="新宋体" w:hAnsi="新宋体" w:cs="新宋体" w:hint="eastAsia"/>
                <w:szCs w:val="21"/>
              </w:rPr>
              <w:t>立项批准号</w:t>
            </w:r>
            <w:bookmarkEnd w:id="655"/>
          </w:p>
        </w:tc>
        <w:tc>
          <w:tcPr>
            <w:tcW w:w="2649" w:type="dxa"/>
            <w:vAlign w:val="center"/>
          </w:tcPr>
          <w:p w14:paraId="60EA402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INITIATION_APPROVAL_NO</w:t>
            </w:r>
          </w:p>
        </w:tc>
        <w:tc>
          <w:tcPr>
            <w:tcW w:w="883" w:type="dxa"/>
            <w:vAlign w:val="center"/>
          </w:tcPr>
          <w:p w14:paraId="15ACD60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229B1ED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15</w:t>
            </w:r>
          </w:p>
        </w:tc>
        <w:tc>
          <w:tcPr>
            <w:tcW w:w="666" w:type="dxa"/>
            <w:vAlign w:val="center"/>
          </w:tcPr>
          <w:p w14:paraId="33FBBBB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5B5DDEA8" w14:textId="77777777" w:rsidR="004A1E57" w:rsidRDefault="004A1E57" w:rsidP="001515CD">
            <w:pPr>
              <w:rPr>
                <w:rFonts w:ascii="新宋体" w:eastAsia="新宋体" w:hAnsi="新宋体" w:cs="新宋体" w:hint="eastAsia"/>
                <w:szCs w:val="21"/>
              </w:rPr>
            </w:pPr>
          </w:p>
        </w:tc>
      </w:tr>
      <w:tr w:rsidR="004A1E57" w14:paraId="14452C17" w14:textId="77777777" w:rsidTr="004A1E57">
        <w:tblPrEx>
          <w:tblCellMar>
            <w:top w:w="0" w:type="dxa"/>
            <w:bottom w:w="0" w:type="dxa"/>
          </w:tblCellMar>
        </w:tblPrEx>
        <w:trPr>
          <w:trHeight w:val="317"/>
        </w:trPr>
        <w:tc>
          <w:tcPr>
            <w:tcW w:w="1933" w:type="dxa"/>
            <w:vAlign w:val="center"/>
          </w:tcPr>
          <w:p w14:paraId="4A2DC528" w14:textId="77777777" w:rsidR="004A1E57" w:rsidRDefault="004A1E57" w:rsidP="001515CD">
            <w:pPr>
              <w:rPr>
                <w:rFonts w:ascii="新宋体" w:eastAsia="新宋体" w:hAnsi="新宋体" w:cs="新宋体" w:hint="eastAsia"/>
                <w:szCs w:val="21"/>
              </w:rPr>
            </w:pPr>
            <w:bookmarkStart w:id="656" w:name="_Hlk512531355"/>
            <w:bookmarkStart w:id="657" w:name="OLE_LINK749"/>
            <w:bookmarkStart w:id="658" w:name="OLE_LINK750"/>
            <w:bookmarkEnd w:id="654"/>
            <w:r>
              <w:rPr>
                <w:rFonts w:ascii="新宋体" w:eastAsia="新宋体" w:hAnsi="新宋体" w:cs="新宋体" w:hint="eastAsia"/>
                <w:szCs w:val="21"/>
              </w:rPr>
              <w:t>用地规划许可证号</w:t>
            </w:r>
            <w:bookmarkEnd w:id="657"/>
            <w:bookmarkEnd w:id="658"/>
          </w:p>
        </w:tc>
        <w:tc>
          <w:tcPr>
            <w:tcW w:w="2649" w:type="dxa"/>
            <w:vAlign w:val="center"/>
          </w:tcPr>
          <w:p w14:paraId="58F1607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LAND_USE_PLANNING_NO</w:t>
            </w:r>
          </w:p>
        </w:tc>
        <w:tc>
          <w:tcPr>
            <w:tcW w:w="883" w:type="dxa"/>
            <w:vAlign w:val="center"/>
          </w:tcPr>
          <w:p w14:paraId="3F0E229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C51327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50</w:t>
            </w:r>
          </w:p>
        </w:tc>
        <w:tc>
          <w:tcPr>
            <w:tcW w:w="666" w:type="dxa"/>
            <w:vAlign w:val="center"/>
          </w:tcPr>
          <w:p w14:paraId="720A3A5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D6C7159" w14:textId="77777777" w:rsidR="004A1E57" w:rsidRDefault="004A1E57" w:rsidP="001515CD">
            <w:pPr>
              <w:rPr>
                <w:rFonts w:ascii="新宋体" w:eastAsia="新宋体" w:hAnsi="新宋体" w:cs="新宋体" w:hint="eastAsia"/>
                <w:szCs w:val="21"/>
              </w:rPr>
            </w:pPr>
          </w:p>
        </w:tc>
      </w:tr>
      <w:tr w:rsidR="004A1E57" w14:paraId="298E834A" w14:textId="77777777" w:rsidTr="004A1E57">
        <w:tblPrEx>
          <w:tblCellMar>
            <w:top w:w="0" w:type="dxa"/>
            <w:bottom w:w="0" w:type="dxa"/>
          </w:tblCellMar>
        </w:tblPrEx>
        <w:trPr>
          <w:trHeight w:val="317"/>
        </w:trPr>
        <w:tc>
          <w:tcPr>
            <w:tcW w:w="1933" w:type="dxa"/>
            <w:vAlign w:val="center"/>
          </w:tcPr>
          <w:p w14:paraId="3CB93025" w14:textId="77777777" w:rsidR="004A1E57" w:rsidRDefault="004A1E57" w:rsidP="001515CD">
            <w:pPr>
              <w:rPr>
                <w:rFonts w:ascii="新宋体" w:eastAsia="新宋体" w:hAnsi="新宋体" w:cs="新宋体" w:hint="eastAsia"/>
                <w:szCs w:val="21"/>
              </w:rPr>
            </w:pPr>
            <w:bookmarkStart w:id="659" w:name="OLE_LINK751"/>
            <w:bookmarkEnd w:id="656"/>
            <w:r>
              <w:rPr>
                <w:rFonts w:ascii="新宋体" w:eastAsia="新宋体" w:hAnsi="新宋体" w:cs="新宋体" w:hint="eastAsia"/>
                <w:szCs w:val="21"/>
              </w:rPr>
              <w:t>用地许可证号</w:t>
            </w:r>
            <w:bookmarkEnd w:id="659"/>
          </w:p>
        </w:tc>
        <w:tc>
          <w:tcPr>
            <w:tcW w:w="2649" w:type="dxa"/>
            <w:vAlign w:val="center"/>
          </w:tcPr>
          <w:p w14:paraId="2778C15A" w14:textId="77777777" w:rsidR="004A1E57" w:rsidRDefault="004A1E57" w:rsidP="001515CD">
            <w:pPr>
              <w:rPr>
                <w:rFonts w:ascii="新宋体" w:eastAsia="新宋体" w:hAnsi="新宋体" w:cs="新宋体" w:hint="eastAsia"/>
                <w:szCs w:val="21"/>
              </w:rPr>
            </w:pPr>
            <w:bookmarkStart w:id="660" w:name="OLE_LINK710"/>
            <w:bookmarkStart w:id="661" w:name="OLE_LINK711"/>
            <w:r>
              <w:rPr>
                <w:rFonts w:ascii="新宋体" w:eastAsia="新宋体" w:hAnsi="新宋体" w:cs="新宋体" w:hint="eastAsia"/>
                <w:szCs w:val="21"/>
              </w:rPr>
              <w:t>LAND_USE_NO</w:t>
            </w:r>
            <w:bookmarkEnd w:id="660"/>
            <w:bookmarkEnd w:id="661"/>
          </w:p>
        </w:tc>
        <w:tc>
          <w:tcPr>
            <w:tcW w:w="883" w:type="dxa"/>
            <w:vAlign w:val="center"/>
          </w:tcPr>
          <w:p w14:paraId="5E9E5F3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7CB8237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50</w:t>
            </w:r>
          </w:p>
        </w:tc>
        <w:tc>
          <w:tcPr>
            <w:tcW w:w="666" w:type="dxa"/>
            <w:vAlign w:val="center"/>
          </w:tcPr>
          <w:p w14:paraId="3F36501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21AA9E7A" w14:textId="77777777" w:rsidR="004A1E57" w:rsidRDefault="004A1E57" w:rsidP="001515CD">
            <w:pPr>
              <w:rPr>
                <w:rFonts w:ascii="新宋体" w:eastAsia="新宋体" w:hAnsi="新宋体" w:cs="新宋体" w:hint="eastAsia"/>
                <w:szCs w:val="21"/>
              </w:rPr>
            </w:pPr>
          </w:p>
        </w:tc>
      </w:tr>
      <w:tr w:rsidR="004A1E57" w14:paraId="552B17C4" w14:textId="77777777" w:rsidTr="004A1E57">
        <w:tblPrEx>
          <w:tblCellMar>
            <w:top w:w="0" w:type="dxa"/>
            <w:bottom w:w="0" w:type="dxa"/>
          </w:tblCellMar>
        </w:tblPrEx>
        <w:trPr>
          <w:trHeight w:val="317"/>
        </w:trPr>
        <w:tc>
          <w:tcPr>
            <w:tcW w:w="1933" w:type="dxa"/>
            <w:vAlign w:val="center"/>
          </w:tcPr>
          <w:p w14:paraId="5B4F86F9" w14:textId="77777777" w:rsidR="004A1E57" w:rsidRDefault="004A1E57" w:rsidP="001515CD">
            <w:pPr>
              <w:rPr>
                <w:rFonts w:ascii="新宋体" w:eastAsia="新宋体" w:hAnsi="新宋体" w:cs="新宋体" w:hint="eastAsia"/>
                <w:szCs w:val="21"/>
              </w:rPr>
            </w:pPr>
            <w:bookmarkStart w:id="662" w:name="_Hlk512531678"/>
            <w:r>
              <w:rPr>
                <w:rFonts w:ascii="新宋体" w:eastAsia="新宋体" w:hAnsi="新宋体" w:cs="新宋体" w:hint="eastAsia"/>
                <w:szCs w:val="21"/>
              </w:rPr>
              <w:t>施工许可证号</w:t>
            </w:r>
          </w:p>
        </w:tc>
        <w:tc>
          <w:tcPr>
            <w:tcW w:w="2649" w:type="dxa"/>
            <w:vAlign w:val="center"/>
          </w:tcPr>
          <w:p w14:paraId="14F9D72D" w14:textId="77777777" w:rsidR="004A1E57" w:rsidRDefault="004A1E57" w:rsidP="001515CD">
            <w:pPr>
              <w:rPr>
                <w:rFonts w:ascii="新宋体" w:eastAsia="新宋体" w:hAnsi="新宋体" w:cs="新宋体" w:hint="eastAsia"/>
                <w:szCs w:val="21"/>
              </w:rPr>
            </w:pPr>
            <w:bookmarkStart w:id="663" w:name="OLE_LINK712"/>
            <w:r>
              <w:rPr>
                <w:rFonts w:ascii="新宋体" w:eastAsia="新宋体" w:hAnsi="新宋体" w:cs="新宋体" w:hint="eastAsia"/>
                <w:szCs w:val="21"/>
              </w:rPr>
              <w:t>CONSTRUCT_NO</w:t>
            </w:r>
            <w:bookmarkEnd w:id="663"/>
          </w:p>
        </w:tc>
        <w:tc>
          <w:tcPr>
            <w:tcW w:w="883" w:type="dxa"/>
            <w:vAlign w:val="center"/>
          </w:tcPr>
          <w:p w14:paraId="4FC08F38"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2943483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50</w:t>
            </w:r>
          </w:p>
        </w:tc>
        <w:tc>
          <w:tcPr>
            <w:tcW w:w="666" w:type="dxa"/>
            <w:vAlign w:val="center"/>
          </w:tcPr>
          <w:p w14:paraId="1535220C"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267DA36" w14:textId="77777777" w:rsidR="004A1E57" w:rsidRDefault="004A1E57" w:rsidP="001515CD">
            <w:pPr>
              <w:rPr>
                <w:rFonts w:ascii="新宋体" w:eastAsia="新宋体" w:hAnsi="新宋体" w:cs="新宋体" w:hint="eastAsia"/>
                <w:szCs w:val="21"/>
              </w:rPr>
            </w:pPr>
          </w:p>
        </w:tc>
      </w:tr>
      <w:bookmarkEnd w:id="662"/>
      <w:tr w:rsidR="004A1E57" w14:paraId="66FEA85E" w14:textId="77777777" w:rsidTr="004A1E57">
        <w:tblPrEx>
          <w:tblCellMar>
            <w:top w:w="0" w:type="dxa"/>
            <w:bottom w:w="0" w:type="dxa"/>
          </w:tblCellMar>
        </w:tblPrEx>
        <w:trPr>
          <w:trHeight w:val="317"/>
        </w:trPr>
        <w:tc>
          <w:tcPr>
            <w:tcW w:w="1933" w:type="dxa"/>
            <w:vAlign w:val="center"/>
          </w:tcPr>
          <w:p w14:paraId="713BA559"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设计号</w:t>
            </w:r>
          </w:p>
        </w:tc>
        <w:tc>
          <w:tcPr>
            <w:tcW w:w="2649" w:type="dxa"/>
            <w:vAlign w:val="center"/>
          </w:tcPr>
          <w:p w14:paraId="18433DCC" w14:textId="77777777" w:rsidR="004A1E57" w:rsidRDefault="004A1E57" w:rsidP="001515CD">
            <w:pPr>
              <w:rPr>
                <w:rFonts w:ascii="新宋体" w:eastAsia="新宋体" w:hAnsi="新宋体" w:cs="新宋体" w:hint="eastAsia"/>
                <w:szCs w:val="21"/>
              </w:rPr>
            </w:pPr>
            <w:bookmarkStart w:id="664" w:name="OLE_LINK713"/>
            <w:bookmarkStart w:id="665" w:name="OLE_LINK714"/>
            <w:r>
              <w:rPr>
                <w:rFonts w:ascii="新宋体" w:eastAsia="新宋体" w:hAnsi="新宋体" w:cs="新宋体" w:hint="eastAsia"/>
                <w:szCs w:val="21"/>
              </w:rPr>
              <w:t>DESIGN_NO</w:t>
            </w:r>
            <w:bookmarkEnd w:id="664"/>
            <w:bookmarkEnd w:id="665"/>
          </w:p>
        </w:tc>
        <w:tc>
          <w:tcPr>
            <w:tcW w:w="883" w:type="dxa"/>
            <w:vAlign w:val="center"/>
          </w:tcPr>
          <w:p w14:paraId="66A6755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1AEFF68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50</w:t>
            </w:r>
          </w:p>
        </w:tc>
        <w:tc>
          <w:tcPr>
            <w:tcW w:w="666" w:type="dxa"/>
            <w:vAlign w:val="center"/>
          </w:tcPr>
          <w:p w14:paraId="02D158D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3448C6C8" w14:textId="77777777" w:rsidR="004A1E57" w:rsidRDefault="004A1E57" w:rsidP="001515CD">
            <w:pPr>
              <w:rPr>
                <w:rFonts w:ascii="新宋体" w:eastAsia="新宋体" w:hAnsi="新宋体" w:cs="新宋体" w:hint="eastAsia"/>
                <w:szCs w:val="21"/>
              </w:rPr>
            </w:pPr>
          </w:p>
        </w:tc>
      </w:tr>
      <w:tr w:rsidR="004A1E57" w14:paraId="30E81701" w14:textId="77777777" w:rsidTr="004A1E57">
        <w:tblPrEx>
          <w:tblCellMar>
            <w:top w:w="0" w:type="dxa"/>
            <w:bottom w:w="0" w:type="dxa"/>
          </w:tblCellMar>
        </w:tblPrEx>
        <w:trPr>
          <w:trHeight w:val="317"/>
        </w:trPr>
        <w:tc>
          <w:tcPr>
            <w:tcW w:w="1933" w:type="dxa"/>
            <w:vAlign w:val="center"/>
          </w:tcPr>
          <w:p w14:paraId="528E1A74" w14:textId="77777777" w:rsidR="004A1E57" w:rsidRDefault="004A1E57" w:rsidP="001515CD">
            <w:pPr>
              <w:rPr>
                <w:rFonts w:ascii="新宋体" w:eastAsia="新宋体" w:hAnsi="新宋体" w:cs="新宋体" w:hint="eastAsia"/>
                <w:szCs w:val="21"/>
              </w:rPr>
            </w:pPr>
            <w:bookmarkStart w:id="666" w:name="OLE_LINK754"/>
            <w:r>
              <w:rPr>
                <w:rFonts w:ascii="新宋体" w:eastAsia="新宋体" w:hAnsi="新宋体" w:cs="新宋体" w:hint="eastAsia"/>
                <w:szCs w:val="21"/>
              </w:rPr>
              <w:t>土地证号</w:t>
            </w:r>
            <w:bookmarkEnd w:id="666"/>
          </w:p>
        </w:tc>
        <w:tc>
          <w:tcPr>
            <w:tcW w:w="2649" w:type="dxa"/>
            <w:vAlign w:val="center"/>
          </w:tcPr>
          <w:p w14:paraId="3099BB18" w14:textId="77777777" w:rsidR="004A1E57" w:rsidRDefault="004A1E57" w:rsidP="001515CD">
            <w:pPr>
              <w:rPr>
                <w:rFonts w:ascii="新宋体" w:eastAsia="新宋体" w:hAnsi="新宋体" w:cs="新宋体" w:hint="eastAsia"/>
                <w:szCs w:val="21"/>
              </w:rPr>
            </w:pPr>
            <w:bookmarkStart w:id="667" w:name="OLE_LINK715"/>
            <w:bookmarkStart w:id="668" w:name="OLE_LINK716"/>
            <w:r>
              <w:rPr>
                <w:rFonts w:ascii="新宋体" w:eastAsia="新宋体" w:hAnsi="新宋体" w:cs="新宋体" w:hint="eastAsia"/>
                <w:szCs w:val="21"/>
              </w:rPr>
              <w:t>LAND_NO</w:t>
            </w:r>
            <w:bookmarkEnd w:id="667"/>
            <w:bookmarkEnd w:id="668"/>
          </w:p>
        </w:tc>
        <w:tc>
          <w:tcPr>
            <w:tcW w:w="883" w:type="dxa"/>
            <w:vAlign w:val="center"/>
          </w:tcPr>
          <w:p w14:paraId="14AB513A"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B57D8D1"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50</w:t>
            </w:r>
          </w:p>
        </w:tc>
        <w:tc>
          <w:tcPr>
            <w:tcW w:w="666" w:type="dxa"/>
            <w:vAlign w:val="center"/>
          </w:tcPr>
          <w:p w14:paraId="44258CF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6F9E8F30" w14:textId="77777777" w:rsidR="004A1E57" w:rsidRDefault="004A1E57" w:rsidP="001515CD">
            <w:pPr>
              <w:rPr>
                <w:rFonts w:ascii="新宋体" w:eastAsia="新宋体" w:hAnsi="新宋体" w:cs="新宋体" w:hint="eastAsia"/>
                <w:szCs w:val="21"/>
              </w:rPr>
            </w:pPr>
          </w:p>
        </w:tc>
      </w:tr>
      <w:tr w:rsidR="004A1E57" w14:paraId="34399B02" w14:textId="77777777" w:rsidTr="004A1E57">
        <w:tblPrEx>
          <w:tblCellMar>
            <w:top w:w="0" w:type="dxa"/>
            <w:bottom w:w="0" w:type="dxa"/>
          </w:tblCellMar>
        </w:tblPrEx>
        <w:trPr>
          <w:trHeight w:val="317"/>
        </w:trPr>
        <w:tc>
          <w:tcPr>
            <w:tcW w:w="1933" w:type="dxa"/>
            <w:vAlign w:val="center"/>
          </w:tcPr>
          <w:p w14:paraId="52C750DD" w14:textId="77777777" w:rsidR="004A1E57" w:rsidRDefault="004A1E57" w:rsidP="001515CD">
            <w:pPr>
              <w:rPr>
                <w:rFonts w:ascii="新宋体" w:eastAsia="新宋体" w:hAnsi="新宋体" w:cs="新宋体" w:hint="eastAsia"/>
                <w:szCs w:val="21"/>
              </w:rPr>
            </w:pPr>
            <w:bookmarkStart w:id="669" w:name="OLE_LINK755"/>
            <w:bookmarkStart w:id="670" w:name="OLE_LINK756"/>
            <w:r>
              <w:rPr>
                <w:rFonts w:ascii="新宋体" w:eastAsia="新宋体" w:hAnsi="新宋体" w:cs="新宋体" w:hint="eastAsia"/>
                <w:szCs w:val="21"/>
              </w:rPr>
              <w:t>地形图号</w:t>
            </w:r>
            <w:bookmarkEnd w:id="669"/>
            <w:bookmarkEnd w:id="670"/>
          </w:p>
        </w:tc>
        <w:tc>
          <w:tcPr>
            <w:tcW w:w="2649" w:type="dxa"/>
            <w:vAlign w:val="center"/>
          </w:tcPr>
          <w:p w14:paraId="4375FD69" w14:textId="77777777" w:rsidR="004A1E57" w:rsidRDefault="004A1E57" w:rsidP="001515CD">
            <w:pPr>
              <w:rPr>
                <w:rFonts w:ascii="新宋体" w:eastAsia="新宋体" w:hAnsi="新宋体" w:cs="新宋体" w:hint="eastAsia"/>
                <w:szCs w:val="21"/>
              </w:rPr>
            </w:pPr>
            <w:bookmarkStart w:id="671" w:name="OLE_LINK717"/>
            <w:r>
              <w:rPr>
                <w:rFonts w:ascii="新宋体" w:eastAsia="新宋体" w:hAnsi="新宋体" w:cs="新宋体" w:hint="eastAsia"/>
                <w:szCs w:val="21"/>
              </w:rPr>
              <w:t>TERRAIN_NO</w:t>
            </w:r>
            <w:bookmarkEnd w:id="671"/>
          </w:p>
        </w:tc>
        <w:tc>
          <w:tcPr>
            <w:tcW w:w="883" w:type="dxa"/>
            <w:vAlign w:val="center"/>
          </w:tcPr>
          <w:p w14:paraId="208777C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80B67A3"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50</w:t>
            </w:r>
          </w:p>
        </w:tc>
        <w:tc>
          <w:tcPr>
            <w:tcW w:w="666" w:type="dxa"/>
            <w:vAlign w:val="center"/>
          </w:tcPr>
          <w:p w14:paraId="3893973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111D830F" w14:textId="77777777" w:rsidR="004A1E57" w:rsidRDefault="004A1E57" w:rsidP="001515CD">
            <w:pPr>
              <w:rPr>
                <w:rFonts w:ascii="新宋体" w:eastAsia="新宋体" w:hAnsi="新宋体" w:cs="新宋体" w:hint="eastAsia"/>
                <w:szCs w:val="21"/>
              </w:rPr>
            </w:pPr>
          </w:p>
        </w:tc>
      </w:tr>
      <w:tr w:rsidR="004A1E57" w14:paraId="62DED055" w14:textId="77777777" w:rsidTr="004A1E57">
        <w:tblPrEx>
          <w:tblCellMar>
            <w:top w:w="0" w:type="dxa"/>
            <w:bottom w:w="0" w:type="dxa"/>
          </w:tblCellMar>
        </w:tblPrEx>
        <w:trPr>
          <w:trHeight w:val="272"/>
        </w:trPr>
        <w:tc>
          <w:tcPr>
            <w:tcW w:w="1933" w:type="dxa"/>
            <w:vAlign w:val="center"/>
          </w:tcPr>
          <w:p w14:paraId="155BC35C" w14:textId="77777777" w:rsidR="004A1E57" w:rsidRDefault="004A1E57" w:rsidP="001515CD">
            <w:pPr>
              <w:rPr>
                <w:rFonts w:ascii="新宋体" w:eastAsia="新宋体" w:hAnsi="新宋体" w:cs="新宋体" w:hint="eastAsia"/>
                <w:szCs w:val="21"/>
              </w:rPr>
            </w:pPr>
            <w:bookmarkStart w:id="672" w:name="OLE_LINK757"/>
            <w:bookmarkStart w:id="673" w:name="OLE_LINK758"/>
            <w:r>
              <w:rPr>
                <w:rFonts w:ascii="新宋体" w:eastAsia="新宋体" w:hAnsi="新宋体" w:cs="新宋体" w:hint="eastAsia"/>
                <w:szCs w:val="21"/>
              </w:rPr>
              <w:t>创建者</w:t>
            </w:r>
            <w:bookmarkEnd w:id="672"/>
            <w:bookmarkEnd w:id="673"/>
          </w:p>
        </w:tc>
        <w:tc>
          <w:tcPr>
            <w:tcW w:w="2649" w:type="dxa"/>
            <w:vAlign w:val="center"/>
          </w:tcPr>
          <w:p w14:paraId="7C624E20" w14:textId="77777777" w:rsidR="004A1E57" w:rsidRDefault="004A1E57" w:rsidP="001515CD">
            <w:pPr>
              <w:rPr>
                <w:rFonts w:ascii="新宋体" w:eastAsia="新宋体" w:hAnsi="新宋体" w:cs="新宋体" w:hint="eastAsia"/>
                <w:szCs w:val="21"/>
              </w:rPr>
            </w:pPr>
            <w:bookmarkStart w:id="674" w:name="OLE_LINK718"/>
            <w:bookmarkStart w:id="675" w:name="OLE_LINK719"/>
            <w:r>
              <w:rPr>
                <w:rFonts w:ascii="新宋体" w:eastAsia="新宋体" w:hAnsi="新宋体" w:cs="新宋体" w:hint="eastAsia"/>
                <w:szCs w:val="21"/>
              </w:rPr>
              <w:t>CREATED_BY</w:t>
            </w:r>
            <w:bookmarkEnd w:id="674"/>
            <w:bookmarkEnd w:id="675"/>
          </w:p>
        </w:tc>
        <w:tc>
          <w:tcPr>
            <w:tcW w:w="883" w:type="dxa"/>
            <w:vAlign w:val="center"/>
          </w:tcPr>
          <w:p w14:paraId="625C1A2F"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026560F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06454F5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2C01F9F4" w14:textId="77777777" w:rsidR="004A1E57" w:rsidRDefault="004A1E57" w:rsidP="001515CD">
            <w:pPr>
              <w:rPr>
                <w:rFonts w:ascii="新宋体" w:eastAsia="新宋体" w:hAnsi="新宋体" w:cs="新宋体" w:hint="eastAsia"/>
                <w:szCs w:val="21"/>
              </w:rPr>
            </w:pPr>
          </w:p>
        </w:tc>
      </w:tr>
      <w:tr w:rsidR="004A1E57" w14:paraId="6D84C8E2" w14:textId="77777777" w:rsidTr="004A1E57">
        <w:tblPrEx>
          <w:tblCellMar>
            <w:top w:w="0" w:type="dxa"/>
            <w:bottom w:w="0" w:type="dxa"/>
          </w:tblCellMar>
        </w:tblPrEx>
        <w:trPr>
          <w:trHeight w:val="272"/>
        </w:trPr>
        <w:tc>
          <w:tcPr>
            <w:tcW w:w="1933" w:type="dxa"/>
            <w:vAlign w:val="center"/>
          </w:tcPr>
          <w:p w14:paraId="18EB4182" w14:textId="77777777" w:rsidR="004A1E57" w:rsidRDefault="004A1E57" w:rsidP="001515CD">
            <w:pPr>
              <w:rPr>
                <w:rFonts w:ascii="新宋体" w:eastAsia="新宋体" w:hAnsi="新宋体" w:cs="新宋体" w:hint="eastAsia"/>
                <w:szCs w:val="21"/>
              </w:rPr>
            </w:pPr>
            <w:bookmarkStart w:id="676" w:name="OLE_LINK759"/>
            <w:r>
              <w:rPr>
                <w:rFonts w:ascii="新宋体" w:eastAsia="新宋体" w:hAnsi="新宋体" w:cs="新宋体" w:hint="eastAsia"/>
                <w:szCs w:val="21"/>
              </w:rPr>
              <w:t>创建时间</w:t>
            </w:r>
            <w:bookmarkEnd w:id="676"/>
          </w:p>
        </w:tc>
        <w:tc>
          <w:tcPr>
            <w:tcW w:w="2649" w:type="dxa"/>
            <w:vAlign w:val="center"/>
          </w:tcPr>
          <w:p w14:paraId="143CD452" w14:textId="77777777" w:rsidR="004A1E57" w:rsidRDefault="004A1E57" w:rsidP="001515CD">
            <w:pPr>
              <w:rPr>
                <w:rFonts w:ascii="新宋体" w:eastAsia="新宋体" w:hAnsi="新宋体" w:cs="新宋体" w:hint="eastAsia"/>
                <w:szCs w:val="21"/>
              </w:rPr>
            </w:pPr>
            <w:bookmarkStart w:id="677" w:name="OLE_LINK720"/>
            <w:r>
              <w:rPr>
                <w:rFonts w:ascii="新宋体" w:eastAsia="新宋体" w:hAnsi="新宋体" w:cs="新宋体" w:hint="eastAsia"/>
                <w:szCs w:val="21"/>
              </w:rPr>
              <w:t>CREATED_DT</w:t>
            </w:r>
            <w:bookmarkEnd w:id="677"/>
          </w:p>
        </w:tc>
        <w:tc>
          <w:tcPr>
            <w:tcW w:w="883" w:type="dxa"/>
            <w:vAlign w:val="center"/>
          </w:tcPr>
          <w:p w14:paraId="7CAA1B3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24E1F2A1" w14:textId="77777777" w:rsidR="004A1E57" w:rsidRDefault="004A1E57" w:rsidP="001515CD">
            <w:pPr>
              <w:rPr>
                <w:rFonts w:ascii="新宋体" w:eastAsia="新宋体" w:hAnsi="新宋体" w:cs="新宋体" w:hint="eastAsia"/>
                <w:szCs w:val="21"/>
              </w:rPr>
            </w:pPr>
          </w:p>
        </w:tc>
        <w:tc>
          <w:tcPr>
            <w:tcW w:w="666" w:type="dxa"/>
            <w:vAlign w:val="center"/>
          </w:tcPr>
          <w:p w14:paraId="0B25DD7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46ACC816"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7ECF35F3" w14:textId="77777777" w:rsidTr="004A1E57">
        <w:tblPrEx>
          <w:tblCellMar>
            <w:top w:w="0" w:type="dxa"/>
            <w:bottom w:w="0" w:type="dxa"/>
          </w:tblCellMar>
        </w:tblPrEx>
        <w:trPr>
          <w:trHeight w:val="272"/>
        </w:trPr>
        <w:tc>
          <w:tcPr>
            <w:tcW w:w="1933" w:type="dxa"/>
            <w:vAlign w:val="center"/>
          </w:tcPr>
          <w:p w14:paraId="1A1B7E97" w14:textId="77777777" w:rsidR="004A1E57" w:rsidRDefault="004A1E57" w:rsidP="001515CD">
            <w:pPr>
              <w:rPr>
                <w:rFonts w:ascii="新宋体" w:eastAsia="新宋体" w:hAnsi="新宋体" w:cs="新宋体" w:hint="eastAsia"/>
                <w:szCs w:val="21"/>
              </w:rPr>
            </w:pPr>
            <w:bookmarkStart w:id="678" w:name="OLE_LINK760"/>
            <w:r>
              <w:rPr>
                <w:rFonts w:ascii="新宋体" w:eastAsia="新宋体" w:hAnsi="新宋体" w:cs="新宋体" w:hint="eastAsia"/>
                <w:szCs w:val="21"/>
              </w:rPr>
              <w:t>版本号</w:t>
            </w:r>
            <w:bookmarkEnd w:id="678"/>
          </w:p>
        </w:tc>
        <w:tc>
          <w:tcPr>
            <w:tcW w:w="2649" w:type="dxa"/>
            <w:vAlign w:val="center"/>
          </w:tcPr>
          <w:p w14:paraId="2BD41D54" w14:textId="77777777" w:rsidR="004A1E57" w:rsidRDefault="004A1E57" w:rsidP="001515CD">
            <w:pPr>
              <w:rPr>
                <w:rFonts w:ascii="新宋体" w:eastAsia="新宋体" w:hAnsi="新宋体" w:cs="新宋体" w:hint="eastAsia"/>
                <w:szCs w:val="21"/>
              </w:rPr>
            </w:pPr>
            <w:bookmarkStart w:id="679" w:name="OLE_LINK721"/>
            <w:r>
              <w:rPr>
                <w:rFonts w:ascii="新宋体" w:eastAsia="新宋体" w:hAnsi="新宋体" w:cs="新宋体" w:hint="eastAsia"/>
                <w:szCs w:val="21"/>
              </w:rPr>
              <w:t>VERSION</w:t>
            </w:r>
            <w:bookmarkEnd w:id="679"/>
          </w:p>
        </w:tc>
        <w:tc>
          <w:tcPr>
            <w:tcW w:w="883" w:type="dxa"/>
            <w:vAlign w:val="center"/>
          </w:tcPr>
          <w:p w14:paraId="0375FB62"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正整数</w:t>
            </w:r>
          </w:p>
        </w:tc>
        <w:tc>
          <w:tcPr>
            <w:tcW w:w="666" w:type="dxa"/>
            <w:vAlign w:val="center"/>
          </w:tcPr>
          <w:p w14:paraId="6039863D"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9</w:t>
            </w:r>
          </w:p>
        </w:tc>
        <w:tc>
          <w:tcPr>
            <w:tcW w:w="666" w:type="dxa"/>
            <w:vAlign w:val="center"/>
          </w:tcPr>
          <w:p w14:paraId="19DFAF6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否</w:t>
            </w:r>
          </w:p>
        </w:tc>
        <w:tc>
          <w:tcPr>
            <w:tcW w:w="2490" w:type="dxa"/>
            <w:vAlign w:val="center"/>
          </w:tcPr>
          <w:p w14:paraId="3557A7DA" w14:textId="77777777" w:rsidR="004A1E57" w:rsidRDefault="004A1E57" w:rsidP="001515CD">
            <w:pPr>
              <w:rPr>
                <w:rFonts w:ascii="新宋体" w:eastAsia="新宋体" w:hAnsi="新宋体" w:cs="新宋体" w:hint="eastAsia"/>
                <w:szCs w:val="21"/>
              </w:rPr>
            </w:pPr>
          </w:p>
        </w:tc>
      </w:tr>
      <w:tr w:rsidR="004A1E57" w14:paraId="1F1F5C59" w14:textId="77777777" w:rsidTr="004A1E57">
        <w:tblPrEx>
          <w:tblCellMar>
            <w:top w:w="0" w:type="dxa"/>
            <w:bottom w:w="0" w:type="dxa"/>
          </w:tblCellMar>
        </w:tblPrEx>
        <w:trPr>
          <w:trHeight w:val="272"/>
        </w:trPr>
        <w:tc>
          <w:tcPr>
            <w:tcW w:w="1933" w:type="dxa"/>
            <w:vAlign w:val="center"/>
          </w:tcPr>
          <w:p w14:paraId="6E55B0B9" w14:textId="77777777" w:rsidR="004A1E57" w:rsidRDefault="004A1E57" w:rsidP="001515CD">
            <w:pPr>
              <w:rPr>
                <w:rFonts w:ascii="新宋体" w:eastAsia="新宋体" w:hAnsi="新宋体" w:cs="新宋体" w:hint="eastAsia"/>
                <w:szCs w:val="21"/>
              </w:rPr>
            </w:pPr>
            <w:bookmarkStart w:id="680" w:name="_Hlk512531481"/>
            <w:bookmarkStart w:id="681" w:name="OLE_LINK761"/>
            <w:r>
              <w:rPr>
                <w:rFonts w:ascii="新宋体" w:eastAsia="新宋体" w:hAnsi="新宋体" w:cs="新宋体" w:hint="eastAsia"/>
                <w:szCs w:val="21"/>
              </w:rPr>
              <w:t>更新者</w:t>
            </w:r>
            <w:bookmarkEnd w:id="681"/>
          </w:p>
        </w:tc>
        <w:tc>
          <w:tcPr>
            <w:tcW w:w="2649" w:type="dxa"/>
            <w:vAlign w:val="center"/>
          </w:tcPr>
          <w:p w14:paraId="68699660"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UPDATED_BY</w:t>
            </w:r>
          </w:p>
        </w:tc>
        <w:tc>
          <w:tcPr>
            <w:tcW w:w="883" w:type="dxa"/>
            <w:vAlign w:val="center"/>
          </w:tcPr>
          <w:p w14:paraId="35BAD3BE"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字符</w:t>
            </w:r>
          </w:p>
        </w:tc>
        <w:tc>
          <w:tcPr>
            <w:tcW w:w="666" w:type="dxa"/>
            <w:vAlign w:val="center"/>
          </w:tcPr>
          <w:p w14:paraId="5B59E4F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32</w:t>
            </w:r>
          </w:p>
        </w:tc>
        <w:tc>
          <w:tcPr>
            <w:tcW w:w="666" w:type="dxa"/>
            <w:vAlign w:val="center"/>
          </w:tcPr>
          <w:p w14:paraId="22B1690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0B177CE7"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显式格式：yyyy-MM-dd</w:t>
            </w:r>
          </w:p>
        </w:tc>
      </w:tr>
      <w:tr w:rsidR="004A1E57" w14:paraId="483FF6A8" w14:textId="77777777" w:rsidTr="004A1E57">
        <w:tblPrEx>
          <w:tblCellMar>
            <w:top w:w="0" w:type="dxa"/>
            <w:bottom w:w="0" w:type="dxa"/>
          </w:tblCellMar>
        </w:tblPrEx>
        <w:trPr>
          <w:trHeight w:val="272"/>
        </w:trPr>
        <w:tc>
          <w:tcPr>
            <w:tcW w:w="1933" w:type="dxa"/>
            <w:vAlign w:val="center"/>
          </w:tcPr>
          <w:p w14:paraId="11267F2D" w14:textId="77777777" w:rsidR="004A1E57" w:rsidRDefault="004A1E57" w:rsidP="001515CD">
            <w:pPr>
              <w:rPr>
                <w:rFonts w:ascii="新宋体" w:eastAsia="新宋体" w:hAnsi="新宋体" w:cs="新宋体" w:hint="eastAsia"/>
                <w:szCs w:val="21"/>
              </w:rPr>
            </w:pPr>
            <w:bookmarkStart w:id="682" w:name="_Hlk512531497"/>
            <w:bookmarkStart w:id="683" w:name="OLE_LINK762"/>
            <w:bookmarkStart w:id="684" w:name="OLE_LINK763"/>
            <w:bookmarkEnd w:id="680"/>
            <w:r>
              <w:rPr>
                <w:rFonts w:ascii="新宋体" w:eastAsia="新宋体" w:hAnsi="新宋体" w:cs="新宋体" w:hint="eastAsia"/>
                <w:szCs w:val="21"/>
              </w:rPr>
              <w:t>更新时间</w:t>
            </w:r>
            <w:bookmarkEnd w:id="683"/>
            <w:bookmarkEnd w:id="684"/>
          </w:p>
        </w:tc>
        <w:tc>
          <w:tcPr>
            <w:tcW w:w="2649" w:type="dxa"/>
            <w:vAlign w:val="center"/>
          </w:tcPr>
          <w:p w14:paraId="0CE9A7B5"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UPDATED_DT</w:t>
            </w:r>
          </w:p>
        </w:tc>
        <w:tc>
          <w:tcPr>
            <w:tcW w:w="883" w:type="dxa"/>
            <w:vAlign w:val="center"/>
          </w:tcPr>
          <w:p w14:paraId="7AD393BB"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日期</w:t>
            </w:r>
          </w:p>
        </w:tc>
        <w:tc>
          <w:tcPr>
            <w:tcW w:w="666" w:type="dxa"/>
            <w:vAlign w:val="center"/>
          </w:tcPr>
          <w:p w14:paraId="21D769FE" w14:textId="77777777" w:rsidR="004A1E57" w:rsidRDefault="004A1E57" w:rsidP="001515CD">
            <w:pPr>
              <w:rPr>
                <w:rFonts w:ascii="新宋体" w:eastAsia="新宋体" w:hAnsi="新宋体" w:cs="新宋体" w:hint="eastAsia"/>
                <w:szCs w:val="21"/>
              </w:rPr>
            </w:pPr>
          </w:p>
        </w:tc>
        <w:tc>
          <w:tcPr>
            <w:tcW w:w="666" w:type="dxa"/>
            <w:vAlign w:val="center"/>
          </w:tcPr>
          <w:p w14:paraId="6009EEE4" w14:textId="77777777" w:rsidR="004A1E57" w:rsidRDefault="004A1E57" w:rsidP="001515CD">
            <w:pPr>
              <w:rPr>
                <w:rFonts w:ascii="新宋体" w:eastAsia="新宋体" w:hAnsi="新宋体" w:cs="新宋体" w:hint="eastAsia"/>
                <w:szCs w:val="21"/>
              </w:rPr>
            </w:pPr>
            <w:r>
              <w:rPr>
                <w:rFonts w:ascii="新宋体" w:eastAsia="新宋体" w:hAnsi="新宋体" w:cs="新宋体" w:hint="eastAsia"/>
                <w:szCs w:val="21"/>
              </w:rPr>
              <w:t>是</w:t>
            </w:r>
          </w:p>
        </w:tc>
        <w:tc>
          <w:tcPr>
            <w:tcW w:w="2490" w:type="dxa"/>
            <w:vAlign w:val="center"/>
          </w:tcPr>
          <w:p w14:paraId="781E94D0" w14:textId="77777777" w:rsidR="004A1E57" w:rsidRDefault="004A1E57" w:rsidP="001515CD">
            <w:pPr>
              <w:rPr>
                <w:rFonts w:ascii="新宋体" w:eastAsia="新宋体" w:hAnsi="新宋体" w:cs="新宋体" w:hint="eastAsia"/>
                <w:szCs w:val="21"/>
              </w:rPr>
            </w:pPr>
          </w:p>
        </w:tc>
      </w:tr>
      <w:bookmarkEnd w:id="682"/>
    </w:tbl>
    <w:p w14:paraId="4351511D" w14:textId="65D44D76" w:rsidR="00A14FFB" w:rsidRDefault="00A14FFB"/>
    <w:p w14:paraId="1CACA680" w14:textId="267C2EEE" w:rsidR="00D57779" w:rsidRDefault="00D57779"/>
    <w:p w14:paraId="05211D4E" w14:textId="1D776FBD" w:rsidR="00D57779" w:rsidRDefault="00E71ACB">
      <w:pPr>
        <w:rPr>
          <w:rFonts w:hint="eastAsia"/>
        </w:rPr>
      </w:pPr>
      <w:bookmarkStart w:id="685" w:name="_GoBack"/>
      <w:r>
        <w:rPr>
          <w:noProof/>
        </w:rPr>
        <w:lastRenderedPageBreak/>
        <w:drawing>
          <wp:inline distT="0" distB="0" distL="0" distR="0" wp14:anchorId="0A0661D5" wp14:editId="76C75CA6">
            <wp:extent cx="6324600" cy="571310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5434" cy="5731926"/>
                    </a:xfrm>
                    <a:prstGeom prst="rect">
                      <a:avLst/>
                    </a:prstGeom>
                  </pic:spPr>
                </pic:pic>
              </a:graphicData>
            </a:graphic>
          </wp:inline>
        </w:drawing>
      </w:r>
      <w:bookmarkEnd w:id="685"/>
    </w:p>
    <w:sectPr w:rsidR="00D57779" w:rsidSect="00D3455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625F8" w14:textId="77777777" w:rsidR="00DB6190" w:rsidRDefault="00DB6190" w:rsidP="004A1E57">
      <w:r>
        <w:separator/>
      </w:r>
    </w:p>
  </w:endnote>
  <w:endnote w:type="continuationSeparator" w:id="0">
    <w:p w14:paraId="502B4E76" w14:textId="77777777" w:rsidR="00DB6190" w:rsidRDefault="00DB6190" w:rsidP="004A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ËÎÌå">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Futura Bk">
    <w:altName w:val="Century Gothic"/>
    <w:charset w:val="00"/>
    <w:family w:val="swiss"/>
    <w:pitch w:val="default"/>
    <w:sig w:usb0="A00002AF" w:usb1="5000204A" w:usb2="00000000" w:usb3="00000000" w:csb0="0000009F" w:csb1="00000000"/>
  </w:font>
  <w:font w:name="长城粗隶书">
    <w:altName w:val="宋体"/>
    <w:charset w:val="86"/>
    <w:family w:val="modern"/>
    <w:pitch w:val="default"/>
    <w:sig w:usb0="00000001" w:usb1="080E0000" w:usb2="00000010" w:usb3="00000000" w:csb0="00040000" w:csb1="00000000"/>
  </w:font>
  <w:font w:name="Futura Hv">
    <w:altName w:val="Century Gothic"/>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45150" w14:textId="77777777" w:rsidR="00DB6190" w:rsidRDefault="00DB6190" w:rsidP="004A1E57">
      <w:r>
        <w:separator/>
      </w:r>
    </w:p>
  </w:footnote>
  <w:footnote w:type="continuationSeparator" w:id="0">
    <w:p w14:paraId="72F8875D" w14:textId="77777777" w:rsidR="00DB6190" w:rsidRDefault="00DB6190" w:rsidP="004A1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decimal"/>
      <w:suff w:val="space"/>
      <w:lvlText w:val="%1"/>
      <w:lvlJc w:val="left"/>
      <w:pPr>
        <w:ind w:left="0" w:firstLine="0"/>
      </w:pPr>
      <w:rPr>
        <w:rFonts w:ascii="Times New Roman" w:hAnsi="Times New Roman" w:cs="Times New Roman" w:hint="eastAsia"/>
        <w:caps w:val="0"/>
        <w:smallCaps w:val="0"/>
        <w:strike w:val="0"/>
        <w:dstrike w:val="0"/>
        <w:outline w:val="0"/>
        <w:shadow w:val="0"/>
        <w:emboss w:val="0"/>
        <w:imprint w:val="0"/>
        <w:vanish w:val="0"/>
        <w:spacing w:val="0"/>
        <w:kern w:val="0"/>
        <w:position w:val="0"/>
        <w:u w:val="none"/>
        <w:vertAlign w:val="baseline"/>
        <w:em w:val="none"/>
      </w:rPr>
    </w:lvl>
    <w:lvl w:ilvl="1">
      <w:start w:val="1"/>
      <w:numFmt w:val="decimal"/>
      <w:suff w:val="space"/>
      <w:lvlText w:val="%1.%2"/>
      <w:lvlJc w:val="left"/>
      <w:pPr>
        <w:ind w:left="142" w:firstLine="0"/>
      </w:pPr>
      <w:rPr>
        <w:rFonts w:ascii="Times New Roman" w:hAnsi="Times New Roman" w:cs="Times New Roman" w:hint="eastAsia"/>
        <w:i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851" w:firstLine="0"/>
      </w:pPr>
      <w:rPr>
        <w:rFonts w:hint="eastAsia"/>
        <w:caps w:val="0"/>
        <w:smallCaps w:val="0"/>
        <w:strike w:val="0"/>
        <w:dstrike w:val="0"/>
        <w:outline w:val="0"/>
        <w:shadow w:val="0"/>
        <w:emboss w:val="0"/>
        <w:imprint w:val="0"/>
        <w:vanish w:val="0"/>
        <w:spacing w:val="0"/>
        <w:kern w:val="0"/>
        <w:position w:val="0"/>
        <w:u w:val="none"/>
        <w:vertAlign w:val="baseline"/>
        <w:em w:val="none"/>
      </w:rPr>
    </w:lvl>
    <w:lvl w:ilvl="3">
      <w:start w:val="1"/>
      <w:numFmt w:val="decimal"/>
      <w:suff w:val="space"/>
      <w:lvlText w:val="%1.%2.%3.%4"/>
      <w:lvlJc w:val="left"/>
      <w:pPr>
        <w:ind w:left="426" w:firstLine="0"/>
      </w:pPr>
    </w:lvl>
    <w:lvl w:ilvl="4">
      <w:start w:val="1"/>
      <w:numFmt w:val="upperRoman"/>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 w15:restartNumberingAfterBreak="0">
    <w:nsid w:val="0000000B"/>
    <w:multiLevelType w:val="multilevel"/>
    <w:tmpl w:val="0000000B"/>
    <w:lvl w:ilvl="0">
      <w:start w:val="1"/>
      <w:numFmt w:val="bullet"/>
      <w:lvlText w:val="o"/>
      <w:lvlJc w:val="left"/>
      <w:pPr>
        <w:tabs>
          <w:tab w:val="num" w:pos="1140"/>
        </w:tabs>
        <w:ind w:left="1140" w:hanging="42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000000C"/>
    <w:multiLevelType w:val="multilevel"/>
    <w:tmpl w:val="0000000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000000D"/>
    <w:multiLevelType w:val="singleLevel"/>
    <w:tmpl w:val="0000000D"/>
    <w:lvl w:ilvl="0">
      <w:start w:val="1"/>
      <w:numFmt w:val="decimal"/>
      <w:suff w:val="nothing"/>
      <w:lvlText w:val="%1．"/>
      <w:lvlJc w:val="left"/>
      <w:pPr>
        <w:ind w:left="0" w:firstLine="400"/>
      </w:pPr>
      <w:rPr>
        <w:rFonts w:hint="default"/>
      </w:rPr>
    </w:lvl>
  </w:abstractNum>
  <w:abstractNum w:abstractNumId="4" w15:restartNumberingAfterBreak="0">
    <w:nsid w:val="0000000E"/>
    <w:multiLevelType w:val="multilevel"/>
    <w:tmpl w:val="0000000E"/>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F"/>
    <w:multiLevelType w:val="multilevel"/>
    <w:tmpl w:val="0000000F"/>
    <w:lvl w:ilvl="0">
      <w:start w:val="1"/>
      <w:numFmt w:val="bullet"/>
      <w:lvlText w:val=""/>
      <w:lvlJc w:val="left"/>
      <w:pPr>
        <w:ind w:left="1069" w:hanging="360"/>
      </w:pPr>
      <w:rPr>
        <w:rFonts w:ascii="Wingdings" w:hAnsi="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6" w15:restartNumberingAfterBreak="0">
    <w:nsid w:val="00000010"/>
    <w:multiLevelType w:val="multilevel"/>
    <w:tmpl w:val="0000001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708" w:hanging="708"/>
      </w:pPr>
      <w:rPr>
        <w:rFonts w:hint="eastAsia"/>
      </w:rPr>
    </w:lvl>
    <w:lvl w:ilvl="4">
      <w:start w:val="1"/>
      <w:numFmt w:val="decimal"/>
      <w:lvlText w:val="%1.%2.%3.%4.%5"/>
      <w:lvlJc w:val="left"/>
      <w:pPr>
        <w:ind w:left="2551" w:hanging="850"/>
      </w:pPr>
      <w:rPr>
        <w:sz w:val="24"/>
        <w:szCs w:val="24"/>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rPr>
        <w:rFonts w:hint="eastAsia"/>
      </w:rPr>
    </w:lvl>
  </w:abstractNum>
  <w:abstractNum w:abstractNumId="7" w15:restartNumberingAfterBreak="0">
    <w:nsid w:val="00000011"/>
    <w:multiLevelType w:val="multilevel"/>
    <w:tmpl w:val="0000001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00000012"/>
    <w:multiLevelType w:val="singleLevel"/>
    <w:tmpl w:val="00000012"/>
    <w:lvl w:ilvl="0">
      <w:start w:val="1"/>
      <w:numFmt w:val="decimal"/>
      <w:lvlText w:val="%1)"/>
      <w:lvlJc w:val="left"/>
      <w:pPr>
        <w:tabs>
          <w:tab w:val="num" w:pos="1265"/>
        </w:tabs>
        <w:ind w:left="425" w:hanging="425"/>
      </w:pPr>
      <w:rPr>
        <w:rFonts w:hint="default"/>
      </w:rPr>
    </w:lvl>
  </w:abstractNum>
  <w:abstractNum w:abstractNumId="9" w15:restartNumberingAfterBreak="0">
    <w:nsid w:val="00000013"/>
    <w:multiLevelType w:val="multilevel"/>
    <w:tmpl w:val="00000013"/>
    <w:lvl w:ilvl="0">
      <w:start w:val="1"/>
      <w:numFmt w:val="decimal"/>
      <w:lvlText w:val="%1"/>
      <w:lvlJc w:val="left"/>
      <w:pPr>
        <w:ind w:left="2552" w:hanging="851"/>
      </w:pPr>
      <w:rPr>
        <w:rFonts w:hint="eastAsia"/>
      </w:rPr>
    </w:lvl>
    <w:lvl w:ilvl="1">
      <w:start w:val="1"/>
      <w:numFmt w:val="decimal"/>
      <w:lvlText w:val="%1.%2"/>
      <w:lvlJc w:val="left"/>
      <w:pPr>
        <w:ind w:left="3403" w:hanging="851"/>
      </w:pPr>
      <w:rPr>
        <w:rFonts w:hint="eastAsia"/>
      </w:rPr>
    </w:lvl>
    <w:lvl w:ilvl="2">
      <w:start w:val="1"/>
      <w:numFmt w:val="decimal"/>
      <w:lvlText w:val="%1.%2.%3"/>
      <w:lvlJc w:val="left"/>
      <w:pPr>
        <w:ind w:left="4254" w:hanging="851"/>
      </w:pPr>
      <w:rPr>
        <w:rFonts w:hint="eastAsia"/>
      </w:rPr>
    </w:lvl>
    <w:lvl w:ilvl="3">
      <w:start w:val="1"/>
      <w:numFmt w:val="decimal"/>
      <w:lvlText w:val="%1.%2.%3.%4"/>
      <w:lvlJc w:val="left"/>
      <w:pPr>
        <w:ind w:left="5105" w:hanging="851"/>
      </w:pPr>
      <w:rPr>
        <w:rFonts w:hint="eastAsia"/>
      </w:rPr>
    </w:lvl>
    <w:lvl w:ilvl="4">
      <w:start w:val="1"/>
      <w:numFmt w:val="decimal"/>
      <w:lvlText w:val="%1.%2.%3.%4.%5"/>
      <w:lvlJc w:val="left"/>
      <w:pPr>
        <w:ind w:left="5956" w:hanging="851"/>
      </w:pPr>
      <w:rPr>
        <w:rFonts w:hint="eastAsia"/>
      </w:rPr>
    </w:lvl>
    <w:lvl w:ilvl="5">
      <w:start w:val="1"/>
      <w:numFmt w:val="decimal"/>
      <w:lvlText w:val="%1.%2.%3.%4.%5.%6"/>
      <w:lvlJc w:val="left"/>
      <w:pPr>
        <w:ind w:left="6807" w:hanging="851"/>
      </w:pPr>
    </w:lvl>
    <w:lvl w:ilvl="6">
      <w:start w:val="1"/>
      <w:numFmt w:val="decimal"/>
      <w:lvlText w:val="%1.%2.%3.%4.%5.%6.%7"/>
      <w:lvlJc w:val="left"/>
      <w:pPr>
        <w:ind w:left="7658" w:hanging="851"/>
      </w:pPr>
    </w:lvl>
    <w:lvl w:ilvl="7">
      <w:start w:val="1"/>
      <w:numFmt w:val="decimal"/>
      <w:lvlText w:val="%1.%2.%3.%4.%5.%6.%7.%8"/>
      <w:lvlJc w:val="left"/>
      <w:pPr>
        <w:ind w:left="8509" w:hanging="851"/>
      </w:pPr>
      <w:rPr>
        <w:rFonts w:hint="eastAsia"/>
      </w:rPr>
    </w:lvl>
    <w:lvl w:ilvl="8">
      <w:start w:val="1"/>
      <w:numFmt w:val="decimal"/>
      <w:lvlText w:val="%1.%2.%3.%4.%5.%6.%7.%8.%9"/>
      <w:lvlJc w:val="left"/>
      <w:pPr>
        <w:ind w:left="9360" w:hanging="851"/>
      </w:pPr>
      <w:rPr>
        <w:rFonts w:hint="eastAsia"/>
      </w:rPr>
    </w:lvl>
  </w:abstractNum>
  <w:abstractNum w:abstractNumId="10" w15:restartNumberingAfterBreak="0">
    <w:nsid w:val="00000014"/>
    <w:multiLevelType w:val="singleLevel"/>
    <w:tmpl w:val="00000014"/>
    <w:lvl w:ilvl="0">
      <w:start w:val="1"/>
      <w:numFmt w:val="bullet"/>
      <w:lvlText w:val=""/>
      <w:lvlJc w:val="left"/>
      <w:pPr>
        <w:tabs>
          <w:tab w:val="num" w:pos="420"/>
        </w:tabs>
        <w:ind w:left="420" w:hanging="420"/>
      </w:pPr>
      <w:rPr>
        <w:rFonts w:ascii="Wingdings" w:hAnsi="Wingdings" w:hint="default"/>
      </w:rPr>
    </w:lvl>
  </w:abstractNum>
  <w:num w:numId="1">
    <w:abstractNumId w:val="0"/>
  </w:num>
  <w:num w:numId="2">
    <w:abstractNumId w:val="7"/>
  </w:num>
  <w:num w:numId="3">
    <w:abstractNumId w:val="5"/>
  </w:num>
  <w:num w:numId="4">
    <w:abstractNumId w:val="9"/>
  </w:num>
  <w:num w:numId="5">
    <w:abstractNumId w:val="1"/>
  </w:num>
  <w:num w:numId="6">
    <w:abstractNumId w:val="2"/>
  </w:num>
  <w:num w:numId="7">
    <w:abstractNumId w:val="6"/>
  </w:num>
  <w:num w:numId="8">
    <w:abstractNumId w:val="10"/>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FB"/>
    <w:rsid w:val="004A1E57"/>
    <w:rsid w:val="008C3C90"/>
    <w:rsid w:val="00A14FFB"/>
    <w:rsid w:val="00D3455B"/>
    <w:rsid w:val="00D57779"/>
    <w:rsid w:val="00D76826"/>
    <w:rsid w:val="00DB6190"/>
    <w:rsid w:val="00E71ACB"/>
    <w:rsid w:val="00F20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A9912"/>
  <w15:chartTrackingRefBased/>
  <w15:docId w15:val="{B74423B0-48A8-44FD-83E2-1B68169B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1E57"/>
    <w:pPr>
      <w:jc w:val="both"/>
    </w:pPr>
    <w:rPr>
      <w:rFonts w:ascii="Calibri" w:eastAsia="宋体" w:hAnsi="Calibri" w:cs="Times New Roman"/>
      <w:szCs w:val="20"/>
    </w:rPr>
  </w:style>
  <w:style w:type="paragraph" w:styleId="1">
    <w:name w:val="heading 1"/>
    <w:basedOn w:val="a"/>
    <w:link w:val="1Char"/>
    <w:qFormat/>
    <w:rsid w:val="004A1E57"/>
    <w:pPr>
      <w:keepNext/>
      <w:spacing w:before="240" w:after="60"/>
      <w:outlineLvl w:val="0"/>
    </w:pPr>
    <w:rPr>
      <w:rFonts w:ascii="Arial" w:hAnsi="Arial"/>
      <w:b/>
      <w:bCs/>
      <w:kern w:val="32"/>
      <w:sz w:val="32"/>
      <w:szCs w:val="32"/>
      <w:lang w:val="x-none" w:eastAsia="x-none"/>
    </w:rPr>
  </w:style>
  <w:style w:type="paragraph" w:styleId="2">
    <w:name w:val="heading 2"/>
    <w:basedOn w:val="a"/>
    <w:next w:val="a"/>
    <w:link w:val="2Char"/>
    <w:qFormat/>
    <w:rsid w:val="004A1E57"/>
    <w:pPr>
      <w:keepNext/>
      <w:keepLines/>
      <w:widowControl w:val="0"/>
      <w:tabs>
        <w:tab w:val="left" w:pos="576"/>
      </w:tabs>
      <w:autoSpaceDE w:val="0"/>
      <w:autoSpaceDN w:val="0"/>
      <w:adjustRightInd w:val="0"/>
      <w:spacing w:before="260" w:after="260" w:line="415" w:lineRule="auto"/>
      <w:ind w:left="576" w:hanging="576"/>
      <w:outlineLvl w:val="1"/>
    </w:pPr>
    <w:rPr>
      <w:rFonts w:ascii="Arial" w:eastAsia="黑体" w:hAnsi="Arial"/>
      <w:b/>
      <w:bCs/>
      <w:iCs/>
      <w:color w:val="000000"/>
      <w:kern w:val="0"/>
      <w:sz w:val="30"/>
      <w:szCs w:val="32"/>
      <w:lang w:val="zh-CN" w:eastAsia="x-none"/>
    </w:rPr>
  </w:style>
  <w:style w:type="paragraph" w:styleId="3">
    <w:name w:val="heading 3"/>
    <w:basedOn w:val="a"/>
    <w:next w:val="a"/>
    <w:link w:val="3Char"/>
    <w:qFormat/>
    <w:rsid w:val="004A1E57"/>
    <w:pPr>
      <w:keepNext/>
      <w:spacing w:before="240" w:after="60"/>
      <w:outlineLvl w:val="2"/>
    </w:pPr>
    <w:rPr>
      <w:rFonts w:ascii="Arial" w:hAnsi="Arial"/>
      <w:b/>
      <w:bCs/>
      <w:kern w:val="0"/>
      <w:sz w:val="26"/>
      <w:szCs w:val="26"/>
      <w:lang w:val="x-none" w:eastAsia="x-none"/>
    </w:rPr>
  </w:style>
  <w:style w:type="paragraph" w:styleId="4">
    <w:name w:val="heading 4"/>
    <w:basedOn w:val="a"/>
    <w:next w:val="a"/>
    <w:link w:val="4Char"/>
    <w:qFormat/>
    <w:rsid w:val="004A1E57"/>
    <w:pPr>
      <w:keepNext/>
      <w:spacing w:before="240" w:after="60"/>
      <w:outlineLvl w:val="3"/>
    </w:pPr>
    <w:rPr>
      <w:rFonts w:ascii="Times New Roman" w:hAnsi="Times New Roman"/>
      <w:b/>
      <w:bCs/>
      <w:kern w:val="0"/>
      <w:sz w:val="28"/>
      <w:szCs w:val="28"/>
      <w:lang w:val="x-none" w:eastAsia="x-none"/>
    </w:rPr>
  </w:style>
  <w:style w:type="paragraph" w:styleId="5">
    <w:name w:val="heading 5"/>
    <w:basedOn w:val="a"/>
    <w:next w:val="a"/>
    <w:link w:val="5Char"/>
    <w:qFormat/>
    <w:rsid w:val="004A1E57"/>
    <w:pPr>
      <w:outlineLvl w:val="4"/>
    </w:pPr>
    <w:rPr>
      <w:rFonts w:ascii="Times New Roman" w:hAnsi="Times New Roman"/>
      <w:b/>
      <w:bCs/>
      <w:iCs/>
      <w:kern w:val="0"/>
      <w:sz w:val="26"/>
      <w:szCs w:val="26"/>
      <w:lang w:val="x-none" w:eastAsia="x-none"/>
    </w:rPr>
  </w:style>
  <w:style w:type="paragraph" w:styleId="6">
    <w:name w:val="heading 6"/>
    <w:basedOn w:val="a"/>
    <w:next w:val="a"/>
    <w:link w:val="6Char"/>
    <w:qFormat/>
    <w:rsid w:val="004A1E57"/>
    <w:pPr>
      <w:tabs>
        <w:tab w:val="left" w:pos="1152"/>
      </w:tabs>
      <w:spacing w:before="240" w:after="60"/>
      <w:ind w:left="1152" w:hanging="1152"/>
      <w:outlineLvl w:val="5"/>
    </w:pPr>
    <w:rPr>
      <w:rFonts w:ascii="宋体" w:hAnsi="Times New Roman"/>
      <w:i/>
      <w:iCs/>
      <w:kern w:val="0"/>
      <w:sz w:val="22"/>
      <w:lang w:val="x-none" w:eastAsia="en-US"/>
    </w:rPr>
  </w:style>
  <w:style w:type="paragraph" w:styleId="7">
    <w:name w:val="heading 7"/>
    <w:basedOn w:val="a"/>
    <w:next w:val="a"/>
    <w:link w:val="7Char"/>
    <w:qFormat/>
    <w:rsid w:val="004A1E57"/>
    <w:pPr>
      <w:tabs>
        <w:tab w:val="left" w:pos="1296"/>
      </w:tabs>
      <w:spacing w:before="240" w:after="60"/>
      <w:ind w:left="1296" w:hanging="1296"/>
      <w:outlineLvl w:val="6"/>
    </w:pPr>
    <w:rPr>
      <w:rFonts w:ascii="Arial" w:hAnsi="Arial"/>
      <w:iCs/>
      <w:kern w:val="0"/>
      <w:sz w:val="20"/>
      <w:lang w:val="x-none" w:eastAsia="en-US"/>
    </w:rPr>
  </w:style>
  <w:style w:type="paragraph" w:styleId="8">
    <w:name w:val="heading 8"/>
    <w:basedOn w:val="a"/>
    <w:next w:val="a"/>
    <w:link w:val="8Char"/>
    <w:qFormat/>
    <w:rsid w:val="004A1E57"/>
    <w:pPr>
      <w:tabs>
        <w:tab w:val="left" w:pos="1440"/>
      </w:tabs>
      <w:spacing w:before="240" w:after="60"/>
      <w:ind w:left="1440" w:hanging="1440"/>
      <w:outlineLvl w:val="7"/>
    </w:pPr>
    <w:rPr>
      <w:rFonts w:ascii="Arial" w:hAnsi="Arial"/>
      <w:i/>
      <w:iCs/>
      <w:kern w:val="0"/>
      <w:sz w:val="20"/>
      <w:lang w:val="x-none" w:eastAsia="en-US"/>
    </w:rPr>
  </w:style>
  <w:style w:type="paragraph" w:styleId="9">
    <w:name w:val="heading 9"/>
    <w:basedOn w:val="a"/>
    <w:next w:val="a"/>
    <w:link w:val="9Char"/>
    <w:qFormat/>
    <w:rsid w:val="004A1E57"/>
    <w:pPr>
      <w:tabs>
        <w:tab w:val="left" w:pos="1584"/>
      </w:tabs>
      <w:spacing w:before="240" w:after="60"/>
      <w:ind w:left="1584" w:hanging="1584"/>
      <w:outlineLvl w:val="8"/>
    </w:pPr>
    <w:rPr>
      <w:rFonts w:ascii="Arial" w:hAnsi="Arial"/>
      <w:b/>
      <w:i/>
      <w:iCs/>
      <w:kern w:val="0"/>
      <w:sz w:val="18"/>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A1E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1E57"/>
    <w:rPr>
      <w:sz w:val="18"/>
      <w:szCs w:val="18"/>
    </w:rPr>
  </w:style>
  <w:style w:type="paragraph" w:styleId="a5">
    <w:name w:val="footer"/>
    <w:basedOn w:val="a"/>
    <w:link w:val="a6"/>
    <w:unhideWhenUsed/>
    <w:rsid w:val="004A1E57"/>
    <w:pPr>
      <w:tabs>
        <w:tab w:val="center" w:pos="4153"/>
        <w:tab w:val="right" w:pos="8306"/>
      </w:tabs>
      <w:snapToGrid w:val="0"/>
      <w:jc w:val="left"/>
    </w:pPr>
    <w:rPr>
      <w:sz w:val="18"/>
      <w:szCs w:val="18"/>
    </w:rPr>
  </w:style>
  <w:style w:type="character" w:customStyle="1" w:styleId="a6">
    <w:name w:val="页脚 字符"/>
    <w:basedOn w:val="a0"/>
    <w:link w:val="a5"/>
    <w:uiPriority w:val="99"/>
    <w:rsid w:val="004A1E57"/>
    <w:rPr>
      <w:sz w:val="18"/>
      <w:szCs w:val="18"/>
    </w:rPr>
  </w:style>
  <w:style w:type="character" w:customStyle="1" w:styleId="10">
    <w:name w:val="标题 1 字符"/>
    <w:basedOn w:val="a0"/>
    <w:uiPriority w:val="9"/>
    <w:rsid w:val="004A1E57"/>
    <w:rPr>
      <w:rFonts w:ascii="Calibri" w:eastAsia="宋体" w:hAnsi="Calibri" w:cs="Times New Roman"/>
      <w:b/>
      <w:bCs/>
      <w:kern w:val="44"/>
      <w:sz w:val="44"/>
      <w:szCs w:val="44"/>
    </w:rPr>
  </w:style>
  <w:style w:type="character" w:customStyle="1" w:styleId="20">
    <w:name w:val="标题 2 字符"/>
    <w:basedOn w:val="a0"/>
    <w:uiPriority w:val="9"/>
    <w:semiHidden/>
    <w:rsid w:val="004A1E57"/>
    <w:rPr>
      <w:rFonts w:asciiTheme="majorHAnsi" w:eastAsiaTheme="majorEastAsia" w:hAnsiTheme="majorHAnsi" w:cstheme="majorBidi"/>
      <w:b/>
      <w:bCs/>
      <w:sz w:val="32"/>
      <w:szCs w:val="32"/>
    </w:rPr>
  </w:style>
  <w:style w:type="character" w:customStyle="1" w:styleId="30">
    <w:name w:val="标题 3 字符"/>
    <w:basedOn w:val="a0"/>
    <w:uiPriority w:val="9"/>
    <w:semiHidden/>
    <w:rsid w:val="004A1E57"/>
    <w:rPr>
      <w:rFonts w:ascii="Calibri" w:eastAsia="宋体" w:hAnsi="Calibri" w:cs="Times New Roman"/>
      <w:b/>
      <w:bCs/>
      <w:sz w:val="32"/>
      <w:szCs w:val="32"/>
    </w:rPr>
  </w:style>
  <w:style w:type="character" w:customStyle="1" w:styleId="40">
    <w:name w:val="标题 4 字符"/>
    <w:basedOn w:val="a0"/>
    <w:uiPriority w:val="9"/>
    <w:semiHidden/>
    <w:rsid w:val="004A1E57"/>
    <w:rPr>
      <w:rFonts w:asciiTheme="majorHAnsi" w:eastAsiaTheme="majorEastAsia" w:hAnsiTheme="majorHAnsi" w:cstheme="majorBidi"/>
      <w:b/>
      <w:bCs/>
      <w:sz w:val="28"/>
      <w:szCs w:val="28"/>
    </w:rPr>
  </w:style>
  <w:style w:type="character" w:customStyle="1" w:styleId="50">
    <w:name w:val="标题 5 字符"/>
    <w:basedOn w:val="a0"/>
    <w:uiPriority w:val="9"/>
    <w:semiHidden/>
    <w:rsid w:val="004A1E57"/>
    <w:rPr>
      <w:rFonts w:ascii="Calibri" w:eastAsia="宋体" w:hAnsi="Calibri" w:cs="Times New Roman"/>
      <w:b/>
      <w:bCs/>
      <w:sz w:val="28"/>
      <w:szCs w:val="28"/>
    </w:rPr>
  </w:style>
  <w:style w:type="character" w:customStyle="1" w:styleId="60">
    <w:name w:val="标题 6 字符"/>
    <w:basedOn w:val="a0"/>
    <w:uiPriority w:val="9"/>
    <w:semiHidden/>
    <w:rsid w:val="004A1E57"/>
    <w:rPr>
      <w:rFonts w:asciiTheme="majorHAnsi" w:eastAsiaTheme="majorEastAsia" w:hAnsiTheme="majorHAnsi" w:cstheme="majorBidi"/>
      <w:b/>
      <w:bCs/>
      <w:sz w:val="24"/>
      <w:szCs w:val="24"/>
    </w:rPr>
  </w:style>
  <w:style w:type="character" w:customStyle="1" w:styleId="70">
    <w:name w:val="标题 7 字符"/>
    <w:basedOn w:val="a0"/>
    <w:uiPriority w:val="9"/>
    <w:semiHidden/>
    <w:rsid w:val="004A1E57"/>
    <w:rPr>
      <w:rFonts w:ascii="Calibri" w:eastAsia="宋体" w:hAnsi="Calibri" w:cs="Times New Roman"/>
      <w:b/>
      <w:bCs/>
      <w:sz w:val="24"/>
      <w:szCs w:val="24"/>
    </w:rPr>
  </w:style>
  <w:style w:type="character" w:customStyle="1" w:styleId="80">
    <w:name w:val="标题 8 字符"/>
    <w:basedOn w:val="a0"/>
    <w:uiPriority w:val="9"/>
    <w:semiHidden/>
    <w:rsid w:val="004A1E57"/>
    <w:rPr>
      <w:rFonts w:asciiTheme="majorHAnsi" w:eastAsiaTheme="majorEastAsia" w:hAnsiTheme="majorHAnsi" w:cstheme="majorBidi"/>
      <w:sz w:val="24"/>
      <w:szCs w:val="24"/>
    </w:rPr>
  </w:style>
  <w:style w:type="character" w:customStyle="1" w:styleId="90">
    <w:name w:val="标题 9 字符"/>
    <w:basedOn w:val="a0"/>
    <w:uiPriority w:val="9"/>
    <w:semiHidden/>
    <w:rsid w:val="004A1E57"/>
    <w:rPr>
      <w:rFonts w:asciiTheme="majorHAnsi" w:eastAsiaTheme="majorEastAsia" w:hAnsiTheme="majorHAnsi" w:cstheme="majorBidi"/>
      <w:szCs w:val="21"/>
    </w:rPr>
  </w:style>
  <w:style w:type="character" w:styleId="a7">
    <w:name w:val="Strong"/>
    <w:qFormat/>
    <w:rsid w:val="004A1E57"/>
    <w:rPr>
      <w:b/>
      <w:bCs/>
    </w:rPr>
  </w:style>
  <w:style w:type="character" w:styleId="a8">
    <w:name w:val="Hyperlink"/>
    <w:rsid w:val="004A1E57"/>
    <w:rPr>
      <w:color w:val="0000FF"/>
      <w:u w:val="single"/>
    </w:rPr>
  </w:style>
  <w:style w:type="character" w:customStyle="1" w:styleId="Char">
    <w:name w:val="文档结构图 Char"/>
    <w:link w:val="a9"/>
    <w:rsid w:val="004A1E57"/>
    <w:rPr>
      <w:rFonts w:ascii="宋体" w:eastAsia="宋体" w:hAnsi="Times New Roman" w:cs="Times New Roman"/>
      <w:kern w:val="0"/>
      <w:sz w:val="18"/>
      <w:szCs w:val="18"/>
    </w:rPr>
  </w:style>
  <w:style w:type="character" w:styleId="aa">
    <w:name w:val="annotation reference"/>
    <w:rsid w:val="004A1E57"/>
    <w:rPr>
      <w:sz w:val="21"/>
      <w:szCs w:val="21"/>
    </w:rPr>
  </w:style>
  <w:style w:type="character" w:styleId="ab">
    <w:name w:val="page number"/>
    <w:rsid w:val="004A1E57"/>
    <w:rPr>
      <w:rFonts w:ascii="PMingLiU" w:eastAsia="PMingLiU" w:hAnsi="PMingLiU"/>
    </w:rPr>
  </w:style>
  <w:style w:type="character" w:styleId="ac">
    <w:name w:val="Emphasis"/>
    <w:qFormat/>
    <w:rsid w:val="004A1E57"/>
    <w:rPr>
      <w:i/>
      <w:iCs/>
    </w:rPr>
  </w:style>
  <w:style w:type="character" w:customStyle="1" w:styleId="ad">
    <w:name w:val="管理规定正文"/>
    <w:rsid w:val="004A1E57"/>
    <w:rPr>
      <w:sz w:val="24"/>
    </w:rPr>
  </w:style>
  <w:style w:type="character" w:customStyle="1" w:styleId="Char0">
    <w:name w:val="明显引用 Char"/>
    <w:link w:val="ae"/>
    <w:rsid w:val="004A1E57"/>
    <w:rPr>
      <w:rFonts w:ascii="Times New Roman" w:hAnsi="Times New Roman"/>
      <w:b/>
      <w:bCs/>
      <w:i/>
      <w:iCs/>
      <w:color w:val="4F81BD"/>
      <w:sz w:val="24"/>
      <w:szCs w:val="24"/>
    </w:rPr>
  </w:style>
  <w:style w:type="character" w:customStyle="1" w:styleId="CharChar">
    <w:name w:val="图表 Char Char"/>
    <w:link w:val="af"/>
    <w:rsid w:val="004A1E57"/>
    <w:rPr>
      <w:rFonts w:ascii="宋体" w:hAnsi="宋体" w:cs="ËÎÌå"/>
      <w:b/>
      <w:bCs/>
      <w:sz w:val="18"/>
      <w:szCs w:val="21"/>
    </w:rPr>
  </w:style>
  <w:style w:type="character" w:styleId="af0">
    <w:name w:val="Intense Emphasis"/>
    <w:qFormat/>
    <w:rsid w:val="004A1E57"/>
    <w:rPr>
      <w:b/>
      <w:bCs/>
      <w:i/>
      <w:iCs/>
      <w:color w:val="4F81BD"/>
    </w:rPr>
  </w:style>
  <w:style w:type="character" w:customStyle="1" w:styleId="3Char">
    <w:name w:val="标题 3 Char"/>
    <w:link w:val="3"/>
    <w:rsid w:val="004A1E57"/>
    <w:rPr>
      <w:rFonts w:ascii="Arial" w:eastAsia="宋体" w:hAnsi="Arial" w:cs="Times New Roman"/>
      <w:b/>
      <w:bCs/>
      <w:kern w:val="0"/>
      <w:sz w:val="26"/>
      <w:szCs w:val="26"/>
      <w:lang w:val="x-none" w:eastAsia="x-none"/>
    </w:rPr>
  </w:style>
  <w:style w:type="character" w:customStyle="1" w:styleId="MM6CharChar">
    <w:name w:val="MM6 Char Char"/>
    <w:link w:val="MM6"/>
    <w:rsid w:val="004A1E57"/>
    <w:rPr>
      <w:rFonts w:ascii="Arial" w:hAnsi="Arial"/>
      <w:b/>
      <w:iCs/>
      <w:sz w:val="24"/>
      <w:szCs w:val="24"/>
      <w:lang w:eastAsia="en-US"/>
    </w:rPr>
  </w:style>
  <w:style w:type="character" w:customStyle="1" w:styleId="CharacterUserEntry">
    <w:name w:val="Character UserEntry"/>
    <w:rsid w:val="004A1E57"/>
    <w:rPr>
      <w:color w:val="FF0000"/>
    </w:rPr>
  </w:style>
  <w:style w:type="character" w:customStyle="1" w:styleId="4Char">
    <w:name w:val="标题 4 Char"/>
    <w:link w:val="4"/>
    <w:rsid w:val="004A1E57"/>
    <w:rPr>
      <w:rFonts w:ascii="Times New Roman" w:eastAsia="宋体" w:hAnsi="Times New Roman" w:cs="Times New Roman"/>
      <w:b/>
      <w:bCs/>
      <w:kern w:val="0"/>
      <w:sz w:val="28"/>
      <w:szCs w:val="28"/>
      <w:lang w:val="x-none" w:eastAsia="x-none"/>
    </w:rPr>
  </w:style>
  <w:style w:type="character" w:customStyle="1" w:styleId="CharChar0">
    <w:name w:val="正文 + 宋体 Char Char"/>
    <w:link w:val="af1"/>
    <w:rsid w:val="004A1E57"/>
    <w:rPr>
      <w:rFonts w:ascii="Times New Roman" w:eastAsia="宋体" w:hAnsi="Times New Roman" w:cs="Times New Roman"/>
      <w:kern w:val="0"/>
      <w:sz w:val="24"/>
      <w:szCs w:val="24"/>
    </w:rPr>
  </w:style>
  <w:style w:type="character" w:customStyle="1" w:styleId="Char1">
    <w:name w:val="页眉 Char"/>
    <w:rsid w:val="004A1E57"/>
    <w:rPr>
      <w:sz w:val="18"/>
      <w:szCs w:val="18"/>
    </w:rPr>
  </w:style>
  <w:style w:type="character" w:customStyle="1" w:styleId="CharChar1">
    <w:name w:val="业务规则等描述 Char Char"/>
    <w:link w:val="af2"/>
    <w:rsid w:val="004A1E57"/>
    <w:rPr>
      <w:rFonts w:ascii="宋体" w:eastAsia="宋体" w:hAnsi="宋体" w:cs="Times New Roman"/>
      <w:kern w:val="0"/>
      <w:sz w:val="24"/>
      <w:szCs w:val="24"/>
    </w:rPr>
  </w:style>
  <w:style w:type="character" w:customStyle="1" w:styleId="Char2">
    <w:name w:val="标题 Char"/>
    <w:link w:val="af3"/>
    <w:rsid w:val="004A1E57"/>
    <w:rPr>
      <w:rFonts w:ascii="Arial" w:eastAsia="宋体" w:hAnsi="Arial" w:cs="Arial"/>
      <w:b/>
      <w:bCs/>
      <w:kern w:val="28"/>
      <w:sz w:val="32"/>
      <w:szCs w:val="32"/>
    </w:rPr>
  </w:style>
  <w:style w:type="character" w:customStyle="1" w:styleId="Char3">
    <w:name w:val="副标题 Char"/>
    <w:link w:val="af4"/>
    <w:rsid w:val="004A1E57"/>
    <w:rPr>
      <w:rFonts w:ascii="Cambria" w:eastAsia="宋体" w:hAnsi="Cambria" w:cs="Times New Roman"/>
      <w:b/>
      <w:bCs/>
      <w:kern w:val="28"/>
      <w:sz w:val="32"/>
      <w:szCs w:val="32"/>
    </w:rPr>
  </w:style>
  <w:style w:type="character" w:customStyle="1" w:styleId="Char4">
    <w:name w:val="批注文字 Char"/>
    <w:link w:val="af5"/>
    <w:rsid w:val="004A1E57"/>
    <w:rPr>
      <w:rFonts w:ascii="Times New Roman" w:hAnsi="Times New Roman"/>
      <w:sz w:val="24"/>
      <w:szCs w:val="24"/>
    </w:rPr>
  </w:style>
  <w:style w:type="character" w:styleId="af6">
    <w:name w:val="Intense Reference"/>
    <w:qFormat/>
    <w:rsid w:val="004A1E57"/>
    <w:rPr>
      <w:b/>
      <w:bCs/>
      <w:smallCaps/>
      <w:color w:val="C0504D"/>
      <w:spacing w:val="5"/>
      <w:u w:val="single"/>
    </w:rPr>
  </w:style>
  <w:style w:type="character" w:customStyle="1" w:styleId="5Char">
    <w:name w:val="标题 5 Char"/>
    <w:link w:val="5"/>
    <w:rsid w:val="004A1E57"/>
    <w:rPr>
      <w:rFonts w:ascii="Times New Roman" w:eastAsia="宋体" w:hAnsi="Times New Roman" w:cs="Times New Roman"/>
      <w:b/>
      <w:bCs/>
      <w:iCs/>
      <w:kern w:val="0"/>
      <w:sz w:val="26"/>
      <w:szCs w:val="26"/>
      <w:lang w:val="x-none" w:eastAsia="x-none"/>
    </w:rPr>
  </w:style>
  <w:style w:type="character" w:customStyle="1" w:styleId="6Char">
    <w:name w:val="标题 6 Char"/>
    <w:link w:val="6"/>
    <w:rsid w:val="004A1E57"/>
    <w:rPr>
      <w:rFonts w:ascii="宋体" w:eastAsia="宋体" w:hAnsi="Times New Roman" w:cs="Times New Roman"/>
      <w:i/>
      <w:iCs/>
      <w:kern w:val="0"/>
      <w:sz w:val="22"/>
      <w:szCs w:val="20"/>
      <w:lang w:val="x-none" w:eastAsia="en-US"/>
    </w:rPr>
  </w:style>
  <w:style w:type="character" w:customStyle="1" w:styleId="Char5">
    <w:name w:val="页脚 Char"/>
    <w:rsid w:val="004A1E57"/>
    <w:rPr>
      <w:sz w:val="18"/>
      <w:szCs w:val="18"/>
    </w:rPr>
  </w:style>
  <w:style w:type="character" w:customStyle="1" w:styleId="Style2CharChar">
    <w:name w:val="Style2 Char Char"/>
    <w:link w:val="Style2"/>
    <w:rsid w:val="004A1E57"/>
    <w:rPr>
      <w:rFonts w:ascii="宋体" w:hAnsi="宋体" w:cs="ËÎÌå"/>
      <w:b/>
      <w:bCs/>
      <w:sz w:val="18"/>
      <w:szCs w:val="20"/>
    </w:rPr>
  </w:style>
  <w:style w:type="character" w:customStyle="1" w:styleId="1Char">
    <w:name w:val="标题 1 Char"/>
    <w:link w:val="1"/>
    <w:rsid w:val="004A1E57"/>
    <w:rPr>
      <w:rFonts w:ascii="Arial" w:eastAsia="宋体" w:hAnsi="Arial" w:cs="Times New Roman"/>
      <w:b/>
      <w:bCs/>
      <w:kern w:val="32"/>
      <w:sz w:val="32"/>
      <w:szCs w:val="32"/>
      <w:lang w:val="x-none" w:eastAsia="x-none"/>
    </w:rPr>
  </w:style>
  <w:style w:type="character" w:customStyle="1" w:styleId="CharChar2">
    <w:name w:val="工程报建信息接收 Char Char"/>
    <w:link w:val="af7"/>
    <w:rsid w:val="004A1E57"/>
    <w:rPr>
      <w:rFonts w:ascii="宋体" w:hAnsi="宋体" w:cs="ËÎÌå"/>
      <w:sz w:val="18"/>
      <w:szCs w:val="20"/>
    </w:rPr>
  </w:style>
  <w:style w:type="character" w:customStyle="1" w:styleId="Char6">
    <w:name w:val="正文文本 Char"/>
    <w:link w:val="af8"/>
    <w:rsid w:val="004A1E57"/>
    <w:rPr>
      <w:rFonts w:ascii="宋体" w:eastAsia="PMingLiU" w:hAnsi="Times New Roman" w:cs="Times New Roman"/>
      <w:iCs/>
      <w:color w:val="000000"/>
      <w:kern w:val="0"/>
      <w:sz w:val="20"/>
      <w:szCs w:val="20"/>
      <w:lang w:val="en-GB" w:eastAsia="en-US"/>
    </w:rPr>
  </w:style>
  <w:style w:type="character" w:customStyle="1" w:styleId="Char7">
    <w:name w:val="题注 Char"/>
    <w:link w:val="af9"/>
    <w:rsid w:val="004A1E57"/>
    <w:rPr>
      <w:rFonts w:ascii="宋体" w:hAnsi="宋体" w:cs="ËÎÌå"/>
      <w:b/>
      <w:bCs/>
      <w:szCs w:val="21"/>
    </w:rPr>
  </w:style>
  <w:style w:type="character" w:customStyle="1" w:styleId="7Char">
    <w:name w:val="标题 7 Char"/>
    <w:link w:val="7"/>
    <w:rsid w:val="004A1E57"/>
    <w:rPr>
      <w:rFonts w:ascii="Arial" w:eastAsia="宋体" w:hAnsi="Arial" w:cs="Times New Roman"/>
      <w:iCs/>
      <w:kern w:val="0"/>
      <w:sz w:val="20"/>
      <w:szCs w:val="20"/>
      <w:lang w:val="x-none" w:eastAsia="en-US"/>
    </w:rPr>
  </w:style>
  <w:style w:type="character" w:customStyle="1" w:styleId="mm7CharChar">
    <w:name w:val="mm7 Char Char"/>
    <w:basedOn w:val="MM6CharChar"/>
    <w:link w:val="mm7"/>
    <w:rsid w:val="004A1E57"/>
    <w:rPr>
      <w:rFonts w:ascii="Arial" w:hAnsi="Arial"/>
      <w:b/>
      <w:iCs/>
      <w:sz w:val="24"/>
      <w:szCs w:val="24"/>
      <w:lang w:eastAsia="en-US"/>
    </w:rPr>
  </w:style>
  <w:style w:type="character" w:customStyle="1" w:styleId="9Char">
    <w:name w:val="标题 9 Char"/>
    <w:link w:val="9"/>
    <w:rsid w:val="004A1E57"/>
    <w:rPr>
      <w:rFonts w:ascii="Arial" w:eastAsia="宋体" w:hAnsi="Arial" w:cs="Times New Roman"/>
      <w:b/>
      <w:i/>
      <w:iCs/>
      <w:kern w:val="0"/>
      <w:sz w:val="18"/>
      <w:szCs w:val="20"/>
      <w:lang w:val="x-none" w:eastAsia="en-US"/>
    </w:rPr>
  </w:style>
  <w:style w:type="character" w:customStyle="1" w:styleId="MMTopic2CharChar">
    <w:name w:val="MM Topic 2 Char Char"/>
    <w:link w:val="MMTopic2"/>
    <w:rsid w:val="004A1E57"/>
    <w:rPr>
      <w:sz w:val="30"/>
    </w:rPr>
  </w:style>
  <w:style w:type="character" w:customStyle="1" w:styleId="mm8CharChar">
    <w:name w:val="mm8 Char Char"/>
    <w:link w:val="mm8"/>
    <w:rsid w:val="004A1E57"/>
    <w:rPr>
      <w:rFonts w:ascii="Arial" w:hAnsi="Arial"/>
      <w:b/>
      <w:i/>
      <w:iCs/>
      <w:sz w:val="24"/>
      <w:szCs w:val="24"/>
      <w:lang w:eastAsia="en-US"/>
    </w:rPr>
  </w:style>
  <w:style w:type="character" w:customStyle="1" w:styleId="Char8">
    <w:name w:val="引用 Char"/>
    <w:link w:val="afa"/>
    <w:rsid w:val="004A1E57"/>
    <w:rPr>
      <w:rFonts w:ascii="Times New Roman" w:hAnsi="Times New Roman"/>
      <w:i/>
      <w:iCs/>
      <w:color w:val="000000"/>
      <w:sz w:val="24"/>
      <w:szCs w:val="24"/>
    </w:rPr>
  </w:style>
  <w:style w:type="character" w:customStyle="1" w:styleId="8Char">
    <w:name w:val="标题 8 Char"/>
    <w:link w:val="8"/>
    <w:rsid w:val="004A1E57"/>
    <w:rPr>
      <w:rFonts w:ascii="Arial" w:eastAsia="宋体" w:hAnsi="Arial" w:cs="Times New Roman"/>
      <w:i/>
      <w:iCs/>
      <w:kern w:val="0"/>
      <w:sz w:val="20"/>
      <w:szCs w:val="20"/>
      <w:lang w:val="x-none" w:eastAsia="en-US"/>
    </w:rPr>
  </w:style>
  <w:style w:type="character" w:customStyle="1" w:styleId="Char9">
    <w:name w:val="批注主题 Char"/>
    <w:link w:val="afb"/>
    <w:rsid w:val="004A1E57"/>
    <w:rPr>
      <w:rFonts w:ascii="Times New Roman" w:hAnsi="Times New Roman"/>
      <w:b/>
      <w:bCs/>
      <w:sz w:val="24"/>
      <w:szCs w:val="24"/>
    </w:rPr>
  </w:style>
  <w:style w:type="character" w:customStyle="1" w:styleId="mmtopic5CharChar">
    <w:name w:val="mm topic5 Char Char"/>
    <w:link w:val="mmtopic5"/>
    <w:rsid w:val="004A1E57"/>
    <w:rPr>
      <w:rFonts w:ascii="宋体" w:hAnsi="Times New Roman"/>
      <w:b/>
      <w:iCs/>
      <w:sz w:val="24"/>
      <w:lang w:eastAsia="en-US"/>
    </w:rPr>
  </w:style>
  <w:style w:type="character" w:styleId="afc">
    <w:name w:val="Book Title"/>
    <w:qFormat/>
    <w:rsid w:val="004A1E57"/>
    <w:rPr>
      <w:b/>
      <w:bCs/>
      <w:smallCaps/>
      <w:spacing w:val="5"/>
    </w:rPr>
  </w:style>
  <w:style w:type="character" w:styleId="afd">
    <w:name w:val="Subtle Emphasis"/>
    <w:qFormat/>
    <w:rsid w:val="004A1E57"/>
    <w:rPr>
      <w:i/>
      <w:iCs/>
      <w:color w:val="808080"/>
    </w:rPr>
  </w:style>
  <w:style w:type="character" w:customStyle="1" w:styleId="2Char">
    <w:name w:val="标题 2 Char"/>
    <w:link w:val="2"/>
    <w:rsid w:val="004A1E57"/>
    <w:rPr>
      <w:rFonts w:ascii="Arial" w:eastAsia="黑体" w:hAnsi="Arial" w:cs="Times New Roman"/>
      <w:b/>
      <w:bCs/>
      <w:iCs/>
      <w:color w:val="000000"/>
      <w:kern w:val="0"/>
      <w:sz w:val="30"/>
      <w:szCs w:val="32"/>
      <w:lang w:val="zh-CN" w:eastAsia="x-none"/>
    </w:rPr>
  </w:style>
  <w:style w:type="character" w:customStyle="1" w:styleId="Chara">
    <w:name w:val="批注框文本 Char"/>
    <w:link w:val="afe"/>
    <w:rsid w:val="004A1E57"/>
    <w:rPr>
      <w:rFonts w:ascii="Times New Roman" w:eastAsia="宋体" w:hAnsi="Times New Roman" w:cs="Times New Roman"/>
      <w:kern w:val="0"/>
      <w:sz w:val="18"/>
      <w:szCs w:val="18"/>
    </w:rPr>
  </w:style>
  <w:style w:type="character" w:styleId="aff">
    <w:name w:val="Subtle Reference"/>
    <w:qFormat/>
    <w:rsid w:val="004A1E57"/>
    <w:rPr>
      <w:smallCaps/>
      <w:color w:val="C0504D"/>
      <w:u w:val="single"/>
    </w:rPr>
  </w:style>
  <w:style w:type="paragraph" w:styleId="71">
    <w:name w:val="toc 7"/>
    <w:basedOn w:val="a"/>
    <w:next w:val="a"/>
    <w:rsid w:val="004A1E57"/>
    <w:pPr>
      <w:ind w:leftChars="1200" w:left="2520"/>
    </w:pPr>
  </w:style>
  <w:style w:type="paragraph" w:styleId="41">
    <w:name w:val="toc 4"/>
    <w:basedOn w:val="a"/>
    <w:next w:val="a"/>
    <w:rsid w:val="004A1E57"/>
    <w:pPr>
      <w:ind w:leftChars="600" w:left="1260"/>
    </w:pPr>
  </w:style>
  <w:style w:type="paragraph" w:styleId="a9">
    <w:name w:val="Document Map"/>
    <w:basedOn w:val="a"/>
    <w:link w:val="Char"/>
    <w:rsid w:val="004A1E57"/>
    <w:rPr>
      <w:rFonts w:ascii="宋体" w:hAnsi="Times New Roman"/>
      <w:kern w:val="0"/>
      <w:sz w:val="18"/>
      <w:szCs w:val="18"/>
    </w:rPr>
  </w:style>
  <w:style w:type="character" w:customStyle="1" w:styleId="aff0">
    <w:name w:val="文档结构图 字符"/>
    <w:basedOn w:val="a0"/>
    <w:uiPriority w:val="99"/>
    <w:semiHidden/>
    <w:rsid w:val="004A1E57"/>
    <w:rPr>
      <w:rFonts w:ascii="Microsoft YaHei UI" w:eastAsia="Microsoft YaHei UI" w:hAnsi="Calibri" w:cs="Times New Roman"/>
      <w:sz w:val="18"/>
      <w:szCs w:val="18"/>
    </w:rPr>
  </w:style>
  <w:style w:type="paragraph" w:styleId="af4">
    <w:name w:val="Subtitle"/>
    <w:basedOn w:val="a"/>
    <w:next w:val="a"/>
    <w:link w:val="Char3"/>
    <w:qFormat/>
    <w:rsid w:val="004A1E57"/>
    <w:pPr>
      <w:spacing w:before="240" w:after="60" w:line="312" w:lineRule="auto"/>
      <w:jc w:val="center"/>
      <w:outlineLvl w:val="1"/>
    </w:pPr>
    <w:rPr>
      <w:rFonts w:ascii="Cambria" w:hAnsi="Cambria"/>
      <w:b/>
      <w:bCs/>
      <w:kern w:val="28"/>
      <w:sz w:val="32"/>
      <w:szCs w:val="32"/>
    </w:rPr>
  </w:style>
  <w:style w:type="character" w:customStyle="1" w:styleId="aff1">
    <w:name w:val="副标题 字符"/>
    <w:basedOn w:val="a0"/>
    <w:uiPriority w:val="11"/>
    <w:rsid w:val="004A1E57"/>
    <w:rPr>
      <w:b/>
      <w:bCs/>
      <w:kern w:val="28"/>
      <w:sz w:val="32"/>
      <w:szCs w:val="32"/>
    </w:rPr>
  </w:style>
  <w:style w:type="paragraph" w:styleId="81">
    <w:name w:val="toc 8"/>
    <w:basedOn w:val="a"/>
    <w:next w:val="a"/>
    <w:rsid w:val="004A1E57"/>
    <w:pPr>
      <w:ind w:leftChars="1400" w:left="2940"/>
    </w:pPr>
  </w:style>
  <w:style w:type="paragraph" w:styleId="21">
    <w:name w:val="toc 2"/>
    <w:basedOn w:val="a"/>
    <w:next w:val="a"/>
    <w:rsid w:val="004A1E57"/>
    <w:pPr>
      <w:ind w:leftChars="200" w:left="420"/>
    </w:pPr>
  </w:style>
  <w:style w:type="paragraph" w:styleId="91">
    <w:name w:val="toc 9"/>
    <w:basedOn w:val="a"/>
    <w:next w:val="a"/>
    <w:rsid w:val="004A1E57"/>
    <w:pPr>
      <w:ind w:leftChars="1600" w:left="3360"/>
    </w:pPr>
  </w:style>
  <w:style w:type="paragraph" w:styleId="aff2">
    <w:name w:val="table of figures"/>
    <w:basedOn w:val="a"/>
    <w:next w:val="a"/>
    <w:rsid w:val="004A1E57"/>
    <w:pPr>
      <w:ind w:left="480" w:hanging="480"/>
    </w:pPr>
    <w:rPr>
      <w:smallCaps/>
      <w:sz w:val="20"/>
    </w:rPr>
  </w:style>
  <w:style w:type="paragraph" w:styleId="af3">
    <w:name w:val="Title"/>
    <w:basedOn w:val="a"/>
    <w:link w:val="Char2"/>
    <w:qFormat/>
    <w:rsid w:val="004A1E57"/>
    <w:pPr>
      <w:spacing w:before="240" w:after="60"/>
      <w:jc w:val="center"/>
      <w:outlineLvl w:val="0"/>
    </w:pPr>
    <w:rPr>
      <w:rFonts w:ascii="Arial" w:hAnsi="Arial" w:cs="Arial"/>
      <w:b/>
      <w:bCs/>
      <w:kern w:val="28"/>
      <w:sz w:val="32"/>
      <w:szCs w:val="32"/>
    </w:rPr>
  </w:style>
  <w:style w:type="character" w:customStyle="1" w:styleId="aff3">
    <w:name w:val="标题 字符"/>
    <w:basedOn w:val="a0"/>
    <w:uiPriority w:val="10"/>
    <w:rsid w:val="004A1E57"/>
    <w:rPr>
      <w:rFonts w:asciiTheme="majorHAnsi" w:eastAsiaTheme="majorEastAsia" w:hAnsiTheme="majorHAnsi" w:cstheme="majorBidi"/>
      <w:b/>
      <w:bCs/>
      <w:sz w:val="32"/>
      <w:szCs w:val="32"/>
    </w:rPr>
  </w:style>
  <w:style w:type="paragraph" w:styleId="af5">
    <w:name w:val="annotation text"/>
    <w:basedOn w:val="a"/>
    <w:link w:val="Char4"/>
    <w:rsid w:val="004A1E57"/>
    <w:rPr>
      <w:rFonts w:ascii="Times New Roman" w:eastAsiaTheme="minorEastAsia" w:hAnsi="Times New Roman" w:cstheme="minorBidi"/>
      <w:sz w:val="24"/>
      <w:szCs w:val="24"/>
    </w:rPr>
  </w:style>
  <w:style w:type="character" w:customStyle="1" w:styleId="aff4">
    <w:name w:val="批注文字 字符"/>
    <w:basedOn w:val="a0"/>
    <w:uiPriority w:val="99"/>
    <w:semiHidden/>
    <w:rsid w:val="004A1E57"/>
    <w:rPr>
      <w:rFonts w:ascii="Calibri" w:eastAsia="宋体" w:hAnsi="Calibri" w:cs="Times New Roman"/>
      <w:szCs w:val="20"/>
    </w:rPr>
  </w:style>
  <w:style w:type="paragraph" w:styleId="51">
    <w:name w:val="toc 5"/>
    <w:basedOn w:val="a"/>
    <w:next w:val="a"/>
    <w:rsid w:val="004A1E57"/>
    <w:pPr>
      <w:ind w:leftChars="800" w:left="1680"/>
    </w:pPr>
  </w:style>
  <w:style w:type="paragraph" w:styleId="11">
    <w:name w:val="toc 1"/>
    <w:basedOn w:val="a"/>
    <w:next w:val="a"/>
    <w:rsid w:val="004A1E57"/>
  </w:style>
  <w:style w:type="paragraph" w:styleId="afe">
    <w:name w:val="Balloon Text"/>
    <w:basedOn w:val="a"/>
    <w:link w:val="Chara"/>
    <w:rsid w:val="004A1E57"/>
    <w:rPr>
      <w:rFonts w:ascii="Times New Roman" w:hAnsi="Times New Roman"/>
      <w:kern w:val="0"/>
      <w:sz w:val="18"/>
      <w:szCs w:val="18"/>
    </w:rPr>
  </w:style>
  <w:style w:type="character" w:customStyle="1" w:styleId="aff5">
    <w:name w:val="批注框文本 字符"/>
    <w:basedOn w:val="a0"/>
    <w:uiPriority w:val="99"/>
    <w:semiHidden/>
    <w:rsid w:val="004A1E57"/>
    <w:rPr>
      <w:rFonts w:ascii="Calibri" w:eastAsia="宋体" w:hAnsi="Calibri" w:cs="Times New Roman"/>
      <w:sz w:val="18"/>
      <w:szCs w:val="18"/>
    </w:rPr>
  </w:style>
  <w:style w:type="paragraph" w:styleId="af8">
    <w:name w:val="Body Text"/>
    <w:basedOn w:val="a"/>
    <w:link w:val="Char6"/>
    <w:rsid w:val="004A1E57"/>
    <w:pPr>
      <w:spacing w:before="60" w:after="60" w:line="240" w:lineRule="atLeast"/>
    </w:pPr>
    <w:rPr>
      <w:rFonts w:ascii="宋体" w:eastAsia="PMingLiU" w:hAnsi="Times New Roman"/>
      <w:iCs/>
      <w:color w:val="000000"/>
      <w:kern w:val="0"/>
      <w:sz w:val="20"/>
      <w:lang w:val="en-GB" w:eastAsia="en-US"/>
    </w:rPr>
  </w:style>
  <w:style w:type="character" w:customStyle="1" w:styleId="aff6">
    <w:name w:val="正文文本 字符"/>
    <w:basedOn w:val="a0"/>
    <w:uiPriority w:val="99"/>
    <w:semiHidden/>
    <w:rsid w:val="004A1E57"/>
    <w:rPr>
      <w:rFonts w:ascii="Calibri" w:eastAsia="宋体" w:hAnsi="Calibri" w:cs="Times New Roman"/>
      <w:szCs w:val="20"/>
    </w:rPr>
  </w:style>
  <w:style w:type="paragraph" w:customStyle="1" w:styleId="TableMedium">
    <w:name w:val="Table_Medium"/>
    <w:basedOn w:val="a"/>
    <w:rsid w:val="004A1E57"/>
    <w:pPr>
      <w:spacing w:before="40" w:after="40"/>
    </w:pPr>
    <w:rPr>
      <w:rFonts w:ascii="Futura Bk" w:hAnsi="Futura Bk"/>
      <w:sz w:val="18"/>
      <w:lang w:eastAsia="en-US"/>
    </w:rPr>
  </w:style>
  <w:style w:type="paragraph" w:customStyle="1" w:styleId="aff7">
    <w:name w:val="宋体 三号 居中"/>
    <w:basedOn w:val="a"/>
    <w:rsid w:val="004A1E57"/>
    <w:pPr>
      <w:widowControl w:val="0"/>
      <w:spacing w:line="360" w:lineRule="auto"/>
      <w:jc w:val="center"/>
    </w:pPr>
    <w:rPr>
      <w:rFonts w:ascii="宋体" w:hAnsi="宋体" w:cs="宋体"/>
      <w:b/>
      <w:bCs/>
      <w:sz w:val="32"/>
    </w:rPr>
  </w:style>
  <w:style w:type="paragraph" w:customStyle="1" w:styleId="MMTopic1">
    <w:name w:val="MM Topic 1"/>
    <w:basedOn w:val="1"/>
    <w:rsid w:val="004A1E57"/>
    <w:pPr>
      <w:numPr>
        <w:numId w:val="1"/>
      </w:numPr>
    </w:pPr>
  </w:style>
  <w:style w:type="paragraph" w:customStyle="1" w:styleId="aff8">
    <w:name w:val="封面标题"/>
    <w:basedOn w:val="a"/>
    <w:rsid w:val="004A1E57"/>
    <w:pPr>
      <w:widowControl w:val="0"/>
      <w:spacing w:line="360" w:lineRule="auto"/>
      <w:jc w:val="center"/>
    </w:pPr>
    <w:rPr>
      <w:rFonts w:ascii="黑体" w:eastAsia="黑体" w:cs="宋体"/>
      <w:b/>
      <w:bCs/>
      <w:sz w:val="48"/>
    </w:rPr>
  </w:style>
  <w:style w:type="paragraph" w:customStyle="1" w:styleId="Style2">
    <w:name w:val="Style2"/>
    <w:basedOn w:val="af7"/>
    <w:next w:val="af7"/>
    <w:link w:val="Style2CharChar"/>
    <w:rsid w:val="004A1E57"/>
    <w:rPr>
      <w:b/>
      <w:bCs/>
    </w:rPr>
  </w:style>
  <w:style w:type="paragraph" w:styleId="31">
    <w:name w:val="toc 3"/>
    <w:basedOn w:val="a"/>
    <w:next w:val="a"/>
    <w:rsid w:val="004A1E57"/>
    <w:pPr>
      <w:ind w:leftChars="400" w:left="840"/>
    </w:pPr>
  </w:style>
  <w:style w:type="paragraph" w:styleId="af9">
    <w:name w:val="caption"/>
    <w:basedOn w:val="a"/>
    <w:next w:val="a"/>
    <w:link w:val="Char7"/>
    <w:qFormat/>
    <w:rsid w:val="004A1E57"/>
    <w:pPr>
      <w:spacing w:line="276" w:lineRule="auto"/>
      <w:jc w:val="center"/>
    </w:pPr>
    <w:rPr>
      <w:rFonts w:ascii="宋体" w:eastAsiaTheme="minorEastAsia" w:hAnsi="宋体" w:cs="ËÎÌå"/>
      <w:b/>
      <w:bCs/>
      <w:szCs w:val="21"/>
    </w:rPr>
  </w:style>
  <w:style w:type="paragraph" w:styleId="aff9">
    <w:name w:val="Normal Indent"/>
    <w:basedOn w:val="a"/>
    <w:rsid w:val="004A1E57"/>
    <w:pPr>
      <w:widowControl w:val="0"/>
      <w:ind w:firstLineChars="200" w:firstLine="420"/>
    </w:pPr>
  </w:style>
  <w:style w:type="paragraph" w:customStyle="1" w:styleId="af7">
    <w:name w:val="工程报建信息接收"/>
    <w:basedOn w:val="af9"/>
    <w:link w:val="CharChar2"/>
    <w:rsid w:val="004A1E57"/>
    <w:pPr>
      <w:ind w:left="-567"/>
    </w:pPr>
    <w:rPr>
      <w:b w:val="0"/>
      <w:bCs w:val="0"/>
      <w:sz w:val="18"/>
      <w:szCs w:val="20"/>
    </w:rPr>
  </w:style>
  <w:style w:type="paragraph" w:customStyle="1" w:styleId="HPInternal">
    <w:name w:val="HP_Internal"/>
    <w:basedOn w:val="a"/>
    <w:next w:val="a"/>
    <w:rsid w:val="004A1E57"/>
    <w:rPr>
      <w:rFonts w:ascii="Futura Bk" w:hAnsi="Futura Bk"/>
      <w:i/>
      <w:sz w:val="18"/>
      <w:lang w:eastAsia="en-US"/>
    </w:rPr>
  </w:style>
  <w:style w:type="paragraph" w:styleId="affa">
    <w:name w:val="No Spacing"/>
    <w:qFormat/>
    <w:rsid w:val="004A1E57"/>
    <w:rPr>
      <w:rFonts w:ascii="Times New Roman" w:eastAsia="宋体" w:hAnsi="Times New Roman" w:cs="Times New Roman"/>
      <w:kern w:val="0"/>
      <w:sz w:val="24"/>
      <w:szCs w:val="24"/>
    </w:rPr>
  </w:style>
  <w:style w:type="paragraph" w:customStyle="1" w:styleId="TableSmall">
    <w:name w:val="Table_Small"/>
    <w:basedOn w:val="a"/>
    <w:rsid w:val="004A1E57"/>
    <w:pPr>
      <w:spacing w:before="40" w:after="40"/>
    </w:pPr>
    <w:rPr>
      <w:rFonts w:ascii="Futura Bk" w:hAnsi="Futura Bk"/>
      <w:sz w:val="16"/>
      <w:lang w:eastAsia="en-US"/>
    </w:rPr>
  </w:style>
  <w:style w:type="paragraph" w:customStyle="1" w:styleId="af1">
    <w:name w:val="正文 + 宋体"/>
    <w:basedOn w:val="a"/>
    <w:link w:val="CharChar0"/>
    <w:rsid w:val="004A1E57"/>
    <w:pPr>
      <w:ind w:firstLine="720"/>
    </w:pPr>
    <w:rPr>
      <w:rFonts w:ascii="Times New Roman" w:hAnsi="Times New Roman"/>
      <w:kern w:val="0"/>
      <w:sz w:val="24"/>
      <w:szCs w:val="24"/>
    </w:rPr>
  </w:style>
  <w:style w:type="paragraph" w:styleId="afb">
    <w:name w:val="annotation subject"/>
    <w:basedOn w:val="af5"/>
    <w:next w:val="af5"/>
    <w:link w:val="Char9"/>
    <w:rsid w:val="004A1E57"/>
    <w:rPr>
      <w:b/>
      <w:bCs/>
    </w:rPr>
  </w:style>
  <w:style w:type="character" w:customStyle="1" w:styleId="affb">
    <w:name w:val="批注主题 字符"/>
    <w:basedOn w:val="aff4"/>
    <w:uiPriority w:val="99"/>
    <w:semiHidden/>
    <w:rsid w:val="004A1E57"/>
    <w:rPr>
      <w:rFonts w:ascii="Calibri" w:eastAsia="宋体" w:hAnsi="Calibri" w:cs="Times New Roman"/>
      <w:b/>
      <w:bCs/>
      <w:szCs w:val="20"/>
    </w:rPr>
  </w:style>
  <w:style w:type="paragraph" w:styleId="affc">
    <w:name w:val="Plain Text"/>
    <w:basedOn w:val="a"/>
    <w:link w:val="affd"/>
    <w:rsid w:val="004A1E57"/>
    <w:pPr>
      <w:jc w:val="left"/>
    </w:pPr>
    <w:rPr>
      <w:rFonts w:ascii="Times New Roman" w:hAnsi="Times New Roman"/>
      <w:sz w:val="20"/>
      <w:lang w:eastAsia="en-US"/>
    </w:rPr>
  </w:style>
  <w:style w:type="character" w:customStyle="1" w:styleId="affd">
    <w:name w:val="纯文本 字符"/>
    <w:basedOn w:val="a0"/>
    <w:link w:val="affc"/>
    <w:rsid w:val="004A1E57"/>
    <w:rPr>
      <w:rFonts w:ascii="Times New Roman" w:eastAsia="宋体" w:hAnsi="Times New Roman" w:cs="Times New Roman"/>
      <w:sz w:val="20"/>
      <w:szCs w:val="20"/>
      <w:lang w:eastAsia="en-US"/>
    </w:rPr>
  </w:style>
  <w:style w:type="paragraph" w:customStyle="1" w:styleId="Affe">
    <w:name w:val="A管理模式编号（一）"/>
    <w:basedOn w:val="a"/>
    <w:rsid w:val="004A1E57"/>
    <w:pPr>
      <w:widowControl w:val="0"/>
      <w:spacing w:line="360" w:lineRule="auto"/>
    </w:pPr>
    <w:rPr>
      <w:rFonts w:ascii="宋体" w:hAnsi="长城粗隶书"/>
    </w:rPr>
  </w:style>
  <w:style w:type="paragraph" w:customStyle="1" w:styleId="TableCenter">
    <w:name w:val="Table_Center"/>
    <w:basedOn w:val="a"/>
    <w:rsid w:val="004A1E57"/>
    <w:pPr>
      <w:spacing w:before="40" w:after="40"/>
      <w:jc w:val="center"/>
    </w:pPr>
    <w:rPr>
      <w:rFonts w:ascii="Futura Bk" w:hAnsi="Futura Bk"/>
      <w:sz w:val="20"/>
      <w:lang w:eastAsia="en-US"/>
    </w:rPr>
  </w:style>
  <w:style w:type="paragraph" w:customStyle="1" w:styleId="contentCharChar">
    <w:name w:val="content Char Char"/>
    <w:basedOn w:val="a"/>
    <w:rsid w:val="004A1E57"/>
    <w:pPr>
      <w:widowControl w:val="0"/>
      <w:numPr>
        <w:numId w:val="2"/>
      </w:numPr>
      <w:spacing w:line="276" w:lineRule="auto"/>
    </w:pPr>
    <w:rPr>
      <w:rFonts w:ascii="宋体" w:hAnsi="宋体"/>
      <w:sz w:val="22"/>
    </w:rPr>
  </w:style>
  <w:style w:type="paragraph" w:customStyle="1" w:styleId="MMTitle">
    <w:name w:val="MM Title"/>
    <w:basedOn w:val="af3"/>
    <w:rsid w:val="004A1E57"/>
  </w:style>
  <w:style w:type="paragraph" w:customStyle="1" w:styleId="MMEmpty">
    <w:name w:val="MM Empty"/>
    <w:basedOn w:val="a"/>
    <w:rsid w:val="004A1E57"/>
  </w:style>
  <w:style w:type="paragraph" w:customStyle="1" w:styleId="TitlePageHeader">
    <w:name w:val="TitlePage_Header"/>
    <w:basedOn w:val="a"/>
    <w:rsid w:val="004A1E57"/>
    <w:pPr>
      <w:spacing w:before="240" w:after="240"/>
      <w:ind w:left="3240"/>
    </w:pPr>
    <w:rPr>
      <w:rFonts w:ascii="Futura Hv" w:hAnsi="Futura Hv"/>
      <w:sz w:val="32"/>
      <w:lang w:eastAsia="en-US"/>
    </w:rPr>
  </w:style>
  <w:style w:type="paragraph" w:customStyle="1" w:styleId="af2">
    <w:name w:val="业务规则等描述"/>
    <w:basedOn w:val="af1"/>
    <w:link w:val="CharChar1"/>
    <w:rsid w:val="004A1E57"/>
    <w:pPr>
      <w:numPr>
        <w:numId w:val="3"/>
      </w:numPr>
    </w:pPr>
    <w:rPr>
      <w:rFonts w:ascii="宋体" w:hAnsi="宋体"/>
    </w:rPr>
  </w:style>
  <w:style w:type="paragraph" w:styleId="61">
    <w:name w:val="toc 6"/>
    <w:basedOn w:val="a"/>
    <w:next w:val="a"/>
    <w:rsid w:val="004A1E57"/>
    <w:pPr>
      <w:ind w:leftChars="1000" w:left="2100"/>
    </w:pPr>
  </w:style>
  <w:style w:type="paragraph" w:customStyle="1" w:styleId="TableSmHeadingRight">
    <w:name w:val="Table_Sm_Heading_Right"/>
    <w:basedOn w:val="TableSmHeading"/>
    <w:rsid w:val="004A1E57"/>
    <w:pPr>
      <w:jc w:val="right"/>
    </w:pPr>
  </w:style>
  <w:style w:type="paragraph" w:styleId="afa">
    <w:name w:val="Quote"/>
    <w:basedOn w:val="a"/>
    <w:next w:val="a"/>
    <w:link w:val="Char8"/>
    <w:qFormat/>
    <w:rsid w:val="004A1E57"/>
    <w:rPr>
      <w:rFonts w:ascii="Times New Roman" w:eastAsiaTheme="minorEastAsia" w:hAnsi="Times New Roman" w:cstheme="minorBidi"/>
      <w:i/>
      <w:iCs/>
      <w:color w:val="000000"/>
      <w:sz w:val="24"/>
      <w:szCs w:val="24"/>
    </w:rPr>
  </w:style>
  <w:style w:type="character" w:customStyle="1" w:styleId="afff">
    <w:name w:val="引用 字符"/>
    <w:basedOn w:val="a0"/>
    <w:uiPriority w:val="29"/>
    <w:rsid w:val="004A1E57"/>
    <w:rPr>
      <w:rFonts w:ascii="Calibri" w:eastAsia="宋体" w:hAnsi="Calibri" w:cs="Times New Roman"/>
      <w:i/>
      <w:iCs/>
      <w:color w:val="404040" w:themeColor="text1" w:themeTint="BF"/>
      <w:szCs w:val="20"/>
    </w:rPr>
  </w:style>
  <w:style w:type="paragraph" w:customStyle="1" w:styleId="MMTopic3">
    <w:name w:val="MM Topic 3"/>
    <w:basedOn w:val="4"/>
    <w:rsid w:val="004A1E57"/>
    <w:pPr>
      <w:numPr>
        <w:ilvl w:val="2"/>
        <w:numId w:val="1"/>
      </w:numPr>
    </w:pPr>
  </w:style>
  <w:style w:type="paragraph" w:customStyle="1" w:styleId="MMTopic2">
    <w:name w:val="MM Topic 2"/>
    <w:basedOn w:val="3"/>
    <w:link w:val="MMTopic2CharChar"/>
    <w:rsid w:val="004A1E57"/>
    <w:pPr>
      <w:numPr>
        <w:ilvl w:val="1"/>
        <w:numId w:val="1"/>
      </w:numPr>
      <w:spacing w:before="0" w:after="0"/>
    </w:pPr>
    <w:rPr>
      <w:rFonts w:asciiTheme="minorHAnsi" w:eastAsiaTheme="minorEastAsia" w:hAnsiTheme="minorHAnsi" w:cstheme="minorBidi"/>
      <w:b w:val="0"/>
      <w:bCs w:val="0"/>
      <w:kern w:val="2"/>
      <w:sz w:val="30"/>
      <w:szCs w:val="22"/>
      <w:lang w:val="en-US" w:eastAsia="zh-CN"/>
    </w:rPr>
  </w:style>
  <w:style w:type="paragraph" w:customStyle="1" w:styleId="Table">
    <w:name w:val="Table"/>
    <w:basedOn w:val="a"/>
    <w:rsid w:val="004A1E57"/>
    <w:pPr>
      <w:spacing w:before="40" w:after="40"/>
    </w:pPr>
    <w:rPr>
      <w:rFonts w:ascii="Futura Bk" w:hAnsi="Futura Bk"/>
      <w:sz w:val="20"/>
      <w:lang w:eastAsia="en-US"/>
    </w:rPr>
  </w:style>
  <w:style w:type="paragraph" w:customStyle="1" w:styleId="12">
    <w:name w:val="封面标题1"/>
    <w:basedOn w:val="a"/>
    <w:rsid w:val="004A1E57"/>
    <w:pPr>
      <w:widowControl w:val="0"/>
      <w:spacing w:line="360" w:lineRule="auto"/>
      <w:jc w:val="center"/>
    </w:pPr>
    <w:rPr>
      <w:rFonts w:ascii="黑体" w:eastAsia="黑体" w:hAnsi="宋体" w:cs="宋体"/>
      <w:b/>
      <w:bCs/>
      <w:sz w:val="44"/>
    </w:rPr>
  </w:style>
  <w:style w:type="paragraph" w:customStyle="1" w:styleId="MM6">
    <w:name w:val="MM6"/>
    <w:basedOn w:val="7"/>
    <w:next w:val="mmtopic5"/>
    <w:link w:val="MM6CharChar"/>
    <w:rsid w:val="004A1E57"/>
    <w:pPr>
      <w:numPr>
        <w:ilvl w:val="5"/>
        <w:numId w:val="4"/>
      </w:numPr>
      <w:ind w:left="3119"/>
    </w:pPr>
    <w:rPr>
      <w:rFonts w:eastAsiaTheme="minorEastAsia" w:cstheme="minorBidi"/>
      <w:b/>
      <w:kern w:val="2"/>
      <w:sz w:val="24"/>
      <w:szCs w:val="24"/>
      <w:lang w:val="en-US"/>
    </w:rPr>
  </w:style>
  <w:style w:type="paragraph" w:customStyle="1" w:styleId="22">
    <w:name w:val="正文内容 首行缩进2字符"/>
    <w:basedOn w:val="a"/>
    <w:rsid w:val="004A1E57"/>
    <w:pPr>
      <w:widowControl w:val="0"/>
      <w:spacing w:line="360" w:lineRule="auto"/>
    </w:pPr>
    <w:rPr>
      <w:rFonts w:ascii="宋体" w:hAnsi="宋体" w:cs="宋体"/>
      <w:i/>
    </w:rPr>
  </w:style>
  <w:style w:type="paragraph" w:customStyle="1" w:styleId="MMTopic4">
    <w:name w:val="MM Topic 4"/>
    <w:basedOn w:val="5"/>
    <w:rsid w:val="004A1E57"/>
    <w:pPr>
      <w:numPr>
        <w:ilvl w:val="3"/>
        <w:numId w:val="1"/>
      </w:numPr>
      <w:ind w:leftChars="200"/>
    </w:pPr>
  </w:style>
  <w:style w:type="paragraph" w:styleId="ae">
    <w:name w:val="Intense Quote"/>
    <w:basedOn w:val="a"/>
    <w:next w:val="a"/>
    <w:link w:val="Char0"/>
    <w:qFormat/>
    <w:rsid w:val="004A1E57"/>
    <w:pPr>
      <w:pBdr>
        <w:bottom w:val="single" w:sz="4" w:space="4" w:color="4F81BD"/>
      </w:pBdr>
      <w:spacing w:before="200" w:after="280"/>
      <w:ind w:left="936" w:right="936"/>
    </w:pPr>
    <w:rPr>
      <w:rFonts w:ascii="Times New Roman" w:eastAsiaTheme="minorEastAsia" w:hAnsi="Times New Roman" w:cstheme="minorBidi"/>
      <w:b/>
      <w:bCs/>
      <w:i/>
      <w:iCs/>
      <w:color w:val="4F81BD"/>
      <w:sz w:val="24"/>
      <w:szCs w:val="24"/>
    </w:rPr>
  </w:style>
  <w:style w:type="character" w:customStyle="1" w:styleId="afff0">
    <w:name w:val="明显引用 字符"/>
    <w:basedOn w:val="a0"/>
    <w:uiPriority w:val="30"/>
    <w:rsid w:val="004A1E57"/>
    <w:rPr>
      <w:rFonts w:ascii="Calibri" w:eastAsia="宋体" w:hAnsi="Calibri" w:cs="Times New Roman"/>
      <w:i/>
      <w:iCs/>
      <w:color w:val="4472C4" w:themeColor="accent1"/>
      <w:szCs w:val="20"/>
    </w:rPr>
  </w:style>
  <w:style w:type="paragraph" w:customStyle="1" w:styleId="afff1">
    <w:name w:val="缺省文本"/>
    <w:basedOn w:val="a"/>
    <w:rsid w:val="004A1E57"/>
    <w:pPr>
      <w:autoSpaceDE w:val="0"/>
      <w:autoSpaceDN w:val="0"/>
      <w:jc w:val="left"/>
    </w:pPr>
    <w:rPr>
      <w:rFonts w:ascii="宋体" w:hAnsi="Times New Roman"/>
      <w:szCs w:val="24"/>
    </w:rPr>
  </w:style>
  <w:style w:type="paragraph" w:customStyle="1" w:styleId="af">
    <w:name w:val="图表"/>
    <w:basedOn w:val="af9"/>
    <w:link w:val="CharChar"/>
    <w:rsid w:val="004A1E57"/>
    <w:pPr>
      <w:ind w:left="-567"/>
    </w:pPr>
    <w:rPr>
      <w:sz w:val="18"/>
    </w:rPr>
  </w:style>
  <w:style w:type="paragraph" w:styleId="afff2">
    <w:name w:val="List Paragraph"/>
    <w:basedOn w:val="a"/>
    <w:qFormat/>
    <w:rsid w:val="004A1E57"/>
    <w:pPr>
      <w:numPr>
        <w:numId w:val="5"/>
      </w:numPr>
      <w:tabs>
        <w:tab w:val="left" w:pos="1140"/>
      </w:tabs>
      <w:spacing w:after="200" w:line="276" w:lineRule="auto"/>
      <w:contextualSpacing/>
    </w:pPr>
    <w:rPr>
      <w:rFonts w:ascii="宋体" w:hAnsi="宋体"/>
    </w:rPr>
  </w:style>
  <w:style w:type="paragraph" w:customStyle="1" w:styleId="MMTopic50">
    <w:name w:val="MM Topic 5"/>
    <w:basedOn w:val="6"/>
    <w:rsid w:val="004A1E57"/>
    <w:pPr>
      <w:numPr>
        <w:ilvl w:val="4"/>
        <w:numId w:val="6"/>
      </w:numPr>
    </w:pPr>
    <w:rPr>
      <w:rFonts w:hAnsi="宋体"/>
      <w:b/>
      <w:i w:val="0"/>
      <w:sz w:val="24"/>
    </w:rPr>
  </w:style>
  <w:style w:type="paragraph" w:customStyle="1" w:styleId="ParaChar">
    <w:name w:val="默认段落字体 Para Char"/>
    <w:basedOn w:val="a"/>
    <w:rsid w:val="004A1E57"/>
    <w:pPr>
      <w:widowControl w:val="0"/>
    </w:pPr>
    <w:rPr>
      <w:rFonts w:ascii="Tahoma" w:hAnsi="Tahoma"/>
    </w:rPr>
  </w:style>
  <w:style w:type="paragraph" w:customStyle="1" w:styleId="xl41">
    <w:name w:val="xl41"/>
    <w:basedOn w:val="a"/>
    <w:rsid w:val="004A1E57"/>
    <w:pPr>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mm7">
    <w:name w:val="mm7"/>
    <w:basedOn w:val="8"/>
    <w:next w:val="MMTopic4"/>
    <w:link w:val="mm7CharChar"/>
    <w:rsid w:val="004A1E57"/>
    <w:pPr>
      <w:numPr>
        <w:ilvl w:val="6"/>
        <w:numId w:val="4"/>
      </w:numPr>
      <w:ind w:left="3686"/>
    </w:pPr>
    <w:rPr>
      <w:rFonts w:eastAsiaTheme="minorEastAsia" w:cstheme="minorBidi"/>
      <w:b/>
      <w:i w:val="0"/>
      <w:kern w:val="2"/>
      <w:sz w:val="24"/>
      <w:szCs w:val="24"/>
      <w:lang w:val="en-US"/>
    </w:rPr>
  </w:style>
  <w:style w:type="paragraph" w:customStyle="1" w:styleId="mm8">
    <w:name w:val="mm8"/>
    <w:basedOn w:val="9"/>
    <w:link w:val="mm8CharChar"/>
    <w:rsid w:val="004A1E57"/>
    <w:pPr>
      <w:numPr>
        <w:ilvl w:val="7"/>
        <w:numId w:val="7"/>
      </w:numPr>
    </w:pPr>
    <w:rPr>
      <w:rFonts w:eastAsiaTheme="minorEastAsia" w:cstheme="minorBidi"/>
      <w:kern w:val="2"/>
      <w:sz w:val="24"/>
      <w:szCs w:val="24"/>
      <w:lang w:val="en-US"/>
    </w:rPr>
  </w:style>
  <w:style w:type="paragraph" w:customStyle="1" w:styleId="mmtopic5">
    <w:name w:val="mm topic5"/>
    <w:basedOn w:val="6"/>
    <w:next w:val="MMTopic4"/>
    <w:link w:val="mmtopic5CharChar"/>
    <w:rsid w:val="004A1E57"/>
    <w:pPr>
      <w:numPr>
        <w:ilvl w:val="4"/>
        <w:numId w:val="7"/>
      </w:numPr>
    </w:pPr>
    <w:rPr>
      <w:rFonts w:eastAsiaTheme="minorEastAsia" w:cstheme="minorBidi"/>
      <w:b/>
      <w:i w:val="0"/>
      <w:kern w:val="2"/>
      <w:sz w:val="24"/>
      <w:szCs w:val="22"/>
      <w:lang w:val="en-US"/>
    </w:rPr>
  </w:style>
  <w:style w:type="paragraph" w:customStyle="1" w:styleId="Charb">
    <w:name w:val=" Char"/>
    <w:basedOn w:val="a"/>
    <w:rsid w:val="004A1E57"/>
    <w:pPr>
      <w:widowControl w:val="0"/>
    </w:pPr>
    <w:rPr>
      <w:rFonts w:ascii="Tahoma" w:hAnsi="Tahoma"/>
    </w:rPr>
  </w:style>
  <w:style w:type="paragraph" w:customStyle="1" w:styleId="TableSmHeading">
    <w:name w:val="Table_Sm_Heading"/>
    <w:basedOn w:val="a"/>
    <w:rsid w:val="004A1E57"/>
    <w:pPr>
      <w:keepNext/>
      <w:keepLines/>
      <w:spacing w:before="60" w:after="40"/>
    </w:pPr>
    <w:rPr>
      <w:rFonts w:ascii="Futura Hv" w:hAnsi="Futura Hv"/>
      <w:sz w:val="16"/>
      <w:lang w:eastAsia="en-US"/>
    </w:rPr>
  </w:style>
  <w:style w:type="paragraph" w:styleId="TOC">
    <w:name w:val="TOC Heading"/>
    <w:basedOn w:val="1"/>
    <w:next w:val="a"/>
    <w:qFormat/>
    <w:rsid w:val="004A1E57"/>
    <w:pPr>
      <w:keepLines/>
      <w:spacing w:before="340" w:after="330" w:line="578" w:lineRule="auto"/>
      <w:outlineLvl w:val="9"/>
    </w:pPr>
    <w:rPr>
      <w:rFonts w:ascii="Times New Roman" w:hAnsi="Times New Roman"/>
      <w:kern w:val="44"/>
      <w:sz w:val="44"/>
      <w:szCs w:val="44"/>
    </w:rPr>
  </w:style>
  <w:style w:type="paragraph" w:customStyle="1" w:styleId="afff3">
    <w:name w:val="题注 + 居中"/>
    <w:basedOn w:val="af1"/>
    <w:rsid w:val="004A1E57"/>
    <w:pPr>
      <w:spacing w:line="276" w:lineRule="auto"/>
      <w:ind w:left="720" w:firstLine="0"/>
      <w:jc w:val="center"/>
    </w:pPr>
  </w:style>
  <w:style w:type="paragraph" w:customStyle="1" w:styleId="xl51">
    <w:name w:val="xl51"/>
    <w:basedOn w:val="a"/>
    <w:rsid w:val="004A1E57"/>
    <w:pPr>
      <w:pBdr>
        <w:bottom w:val="single" w:sz="4"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HPTableTitle">
    <w:name w:val="HP_Table_Title"/>
    <w:basedOn w:val="a"/>
    <w:next w:val="a"/>
    <w:rsid w:val="004A1E57"/>
    <w:pPr>
      <w:keepNext/>
      <w:keepLines/>
      <w:spacing w:before="240" w:after="60"/>
    </w:pPr>
    <w:rPr>
      <w:rFonts w:ascii="Futura Hv" w:hAnsi="Futura Hv"/>
      <w:sz w:val="18"/>
      <w:lang w:eastAsia="en-US"/>
    </w:rPr>
  </w:style>
  <w:style w:type="paragraph" w:customStyle="1" w:styleId="contentCharCharCharChar3CharCharCharCharCharCharCharCharCharCharCharCharCharCharCharCharCharCharCharCharCharCharCharCharCharCharCharCharCharCharCharCharCharCharCharCharCharCharCharChar">
    <w:name w:val="content Char Char Char Char3 Char Char Char Char Char Char Char Char Char Char Char Char Char Char Char Char Char Char Char Char Char Char Char Char Char Char Char Char Char Char Char Char Char Char Char Char Char Char Char Char"/>
    <w:basedOn w:val="a"/>
    <w:rsid w:val="004A1E57"/>
    <w:pPr>
      <w:widowControl w:val="0"/>
      <w:spacing w:line="360" w:lineRule="auto"/>
    </w:pPr>
    <w:rPr>
      <w:rFonts w:ascii="宋体" w:hAnsi="宋体"/>
      <w:sz w:val="22"/>
    </w:rPr>
  </w:style>
  <w:style w:type="paragraph" w:customStyle="1" w:styleId="TitlePageTopBorder">
    <w:name w:val="TitlePage_TopBorder"/>
    <w:basedOn w:val="a"/>
    <w:next w:val="a"/>
    <w:rsid w:val="004A1E57"/>
    <w:pPr>
      <w:pBdr>
        <w:top w:val="single" w:sz="18" w:space="1" w:color="auto"/>
      </w:pBdr>
      <w:spacing w:before="240" w:after="240"/>
      <w:ind w:left="3240"/>
    </w:pPr>
    <w:rPr>
      <w:rFonts w:ascii="Futura Hv" w:hAnsi="Futura Hv"/>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1280</Words>
  <Characters>7302</Characters>
  <Application>Microsoft Office Word</Application>
  <DocSecurity>0</DocSecurity>
  <Lines>60</Lines>
  <Paragraphs>17</Paragraphs>
  <ScaleCrop>false</ScaleCrop>
  <Company>Microsoft</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晶</dc:creator>
  <cp:keywords/>
  <dc:description/>
  <cp:lastModifiedBy>戴 晶</cp:lastModifiedBy>
  <cp:revision>9</cp:revision>
  <dcterms:created xsi:type="dcterms:W3CDTF">2018-04-29T05:35:00Z</dcterms:created>
  <dcterms:modified xsi:type="dcterms:W3CDTF">2018-04-29T06:15:00Z</dcterms:modified>
</cp:coreProperties>
</file>